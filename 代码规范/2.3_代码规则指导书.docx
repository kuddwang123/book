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W w:w="900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498"/>
        <w:gridCol w:w="2554"/>
        <w:gridCol w:w="1688"/>
        <w:gridCol w:w="126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rPr>
          <w:cantSplit/>
          <w:trHeight w:val="100" w:hRule="atLeast"/>
        </w:trPr>
        <w:tc>
          <w:tcPr>
            <w:tcW w:w="3498" w:type="dxa"/>
            <w:vMerge w:val="restart"/>
            <w:tcBorders>
              <w:top w:val="double" w:color="auto" w:sz="6" w:space="0"/>
              <w:left w:val="double" w:color="auto" w:sz="6" w:space="0"/>
              <w:bottom w:val="single" w:color="auto" w:sz="6" w:space="0"/>
              <w:right w:val="single" w:color="auto" w:sz="6" w:space="0"/>
            </w:tcBorders>
          </w:tcPr>
          <w:p>
            <w:pPr>
              <w:spacing w:line="360" w:lineRule="auto"/>
              <w:rPr>
                <w:rFonts w:ascii="Consolas" w:hAnsi="Consolas" w:eastAsia="华文宋体" w:cs="Consolas"/>
                <w:sz w:val="24"/>
              </w:rPr>
            </w:pPr>
          </w:p>
          <w:p>
            <w:pPr>
              <w:spacing w:line="360" w:lineRule="auto"/>
              <w:jc w:val="center"/>
              <w:rPr>
                <w:rFonts w:ascii="Consolas" w:hAnsi="Consolas" w:eastAsia="华文宋体" w:cs="Consolas"/>
                <w:sz w:val="24"/>
              </w:rPr>
            </w:pPr>
          </w:p>
        </w:tc>
        <w:tc>
          <w:tcPr>
            <w:tcW w:w="2554" w:type="dxa"/>
            <w:tcBorders>
              <w:top w:val="double" w:color="auto" w:sz="6" w:space="0"/>
              <w:left w:val="single" w:color="auto" w:sz="6" w:space="0"/>
              <w:bottom w:val="single" w:color="auto" w:sz="6" w:space="0"/>
              <w:right w:val="single" w:color="auto" w:sz="6" w:space="0"/>
            </w:tcBorders>
          </w:tcPr>
          <w:p>
            <w:pPr>
              <w:spacing w:line="360" w:lineRule="auto"/>
              <w:jc w:val="center"/>
              <w:rPr>
                <w:rFonts w:ascii="Consolas" w:hAnsi="Consolas" w:eastAsia="华文宋体" w:cs="Consolas"/>
                <w:b/>
              </w:rPr>
            </w:pPr>
            <w:r>
              <w:rPr>
                <w:rFonts w:hint="eastAsia" w:ascii="微软雅黑" w:hAnsi="微软雅黑" w:eastAsia="微软雅黑" w:cs="微软雅黑"/>
                <w:b/>
              </w:rPr>
              <w:t>文</w:t>
            </w:r>
            <w:r>
              <w:rPr>
                <w:rFonts w:ascii="Consolas" w:hAnsi="Consolas" w:eastAsia="华文宋体" w:cs="Consolas"/>
                <w:b/>
              </w:rPr>
              <w:t xml:space="preserve"> </w:t>
            </w:r>
            <w:r>
              <w:rPr>
                <w:rFonts w:hint="eastAsia" w:ascii="微软雅黑" w:hAnsi="微软雅黑" w:eastAsia="微软雅黑" w:cs="微软雅黑"/>
                <w:b/>
              </w:rPr>
              <w:t>档</w:t>
            </w:r>
            <w:r>
              <w:rPr>
                <w:rFonts w:ascii="Consolas" w:hAnsi="Consolas" w:eastAsia="华文宋体" w:cs="Consolas"/>
                <w:b/>
              </w:rPr>
              <w:t xml:space="preserve"> </w:t>
            </w:r>
            <w:r>
              <w:rPr>
                <w:rFonts w:hint="eastAsia" w:ascii="微软雅黑" w:hAnsi="微软雅黑" w:eastAsia="微软雅黑" w:cs="微软雅黑"/>
                <w:b/>
              </w:rPr>
              <w:t>编</w:t>
            </w:r>
            <w:r>
              <w:rPr>
                <w:rFonts w:ascii="Consolas" w:hAnsi="Consolas" w:eastAsia="华文宋体" w:cs="Consolas"/>
                <w:b/>
              </w:rPr>
              <w:t xml:space="preserve"> </w:t>
            </w:r>
            <w:r>
              <w:rPr>
                <w:rFonts w:hint="eastAsia" w:ascii="微软雅黑" w:hAnsi="微软雅黑" w:eastAsia="微软雅黑" w:cs="微软雅黑"/>
                <w:b/>
              </w:rPr>
              <w:t>号</w:t>
            </w:r>
          </w:p>
        </w:tc>
        <w:tc>
          <w:tcPr>
            <w:tcW w:w="1688" w:type="dxa"/>
            <w:tcBorders>
              <w:top w:val="double" w:color="auto" w:sz="6" w:space="0"/>
              <w:left w:val="single" w:color="auto" w:sz="6" w:space="0"/>
              <w:bottom w:val="single" w:color="auto" w:sz="6" w:space="0"/>
              <w:right w:val="single" w:color="auto" w:sz="6" w:space="0"/>
            </w:tcBorders>
          </w:tcPr>
          <w:p>
            <w:pPr>
              <w:spacing w:line="360" w:lineRule="auto"/>
              <w:jc w:val="center"/>
              <w:rPr>
                <w:rFonts w:ascii="Consolas" w:hAnsi="Consolas" w:eastAsia="华文宋体" w:cs="Consolas"/>
                <w:b/>
              </w:rPr>
            </w:pPr>
            <w:r>
              <w:rPr>
                <w:rFonts w:hint="eastAsia" w:ascii="微软雅黑" w:hAnsi="微软雅黑" w:eastAsia="微软雅黑" w:cs="微软雅黑"/>
                <w:b/>
              </w:rPr>
              <w:t>文档版本</w:t>
            </w:r>
          </w:p>
        </w:tc>
        <w:tc>
          <w:tcPr>
            <w:tcW w:w="1260" w:type="dxa"/>
            <w:tcBorders>
              <w:top w:val="double" w:color="auto" w:sz="6" w:space="0"/>
              <w:left w:val="single" w:color="auto" w:sz="6" w:space="0"/>
              <w:bottom w:val="single" w:color="auto" w:sz="6" w:space="0"/>
              <w:right w:val="double" w:color="auto" w:sz="6" w:space="0"/>
            </w:tcBorders>
          </w:tcPr>
          <w:p>
            <w:pPr>
              <w:spacing w:line="360" w:lineRule="auto"/>
              <w:jc w:val="center"/>
              <w:rPr>
                <w:rFonts w:ascii="Consolas" w:hAnsi="Consolas" w:eastAsia="华文宋体" w:cs="Consolas"/>
                <w:b/>
              </w:rPr>
            </w:pPr>
            <w:r>
              <w:rPr>
                <w:rFonts w:hint="eastAsia" w:ascii="微软雅黑" w:hAnsi="微软雅黑" w:eastAsia="微软雅黑" w:cs="微软雅黑"/>
                <w:b/>
              </w:rPr>
              <w:t>密级</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rPr>
          <w:cantSplit/>
          <w:trHeight w:val="100" w:hRule="atLeast"/>
        </w:trPr>
        <w:tc>
          <w:tcPr>
            <w:tcW w:w="3498" w:type="dxa"/>
            <w:vMerge w:val="continue"/>
            <w:tcBorders>
              <w:top w:val="single" w:color="auto" w:sz="6" w:space="0"/>
              <w:left w:val="double" w:color="auto" w:sz="6" w:space="0"/>
              <w:bottom w:val="single" w:color="auto" w:sz="6" w:space="0"/>
              <w:right w:val="single" w:color="auto" w:sz="6" w:space="0"/>
            </w:tcBorders>
          </w:tcPr>
          <w:p>
            <w:pPr>
              <w:spacing w:line="360" w:lineRule="auto"/>
              <w:jc w:val="center"/>
              <w:rPr>
                <w:rFonts w:ascii="Consolas" w:hAnsi="Consolas" w:eastAsia="华文宋体" w:cs="Consolas"/>
              </w:rPr>
            </w:pPr>
          </w:p>
        </w:tc>
        <w:tc>
          <w:tcPr>
            <w:tcW w:w="2554" w:type="dxa"/>
            <w:tcBorders>
              <w:top w:val="single" w:color="auto" w:sz="6" w:space="0"/>
              <w:left w:val="single" w:color="auto" w:sz="6" w:space="0"/>
              <w:bottom w:val="single" w:color="auto" w:sz="6" w:space="0"/>
              <w:right w:val="single" w:color="auto" w:sz="6" w:space="0"/>
            </w:tcBorders>
          </w:tcPr>
          <w:p>
            <w:pPr>
              <w:pStyle w:val="67"/>
              <w:spacing w:line="360" w:lineRule="auto"/>
              <w:rPr>
                <w:rFonts w:ascii="Consolas" w:hAnsi="Consolas" w:eastAsia="华文宋体" w:cs="Consolas"/>
                <w:b/>
              </w:rPr>
            </w:pPr>
            <w:r>
              <w:rPr>
                <w:rFonts w:hint="eastAsia" w:ascii="Consolas" w:hAnsi="Consolas" w:eastAsia="华文宋体" w:cs="Consolas"/>
                <w:b/>
              </w:rPr>
              <w:t>SW</w:t>
            </w:r>
            <w:r>
              <w:rPr>
                <w:rFonts w:ascii="Consolas" w:hAnsi="Consolas" w:eastAsia="华文宋体" w:cs="Consolas"/>
                <w:b/>
              </w:rPr>
              <w:t>_2_4</w:t>
            </w:r>
          </w:p>
        </w:tc>
        <w:tc>
          <w:tcPr>
            <w:tcW w:w="1688" w:type="dxa"/>
            <w:tcBorders>
              <w:top w:val="single" w:color="auto" w:sz="6" w:space="0"/>
              <w:left w:val="single" w:color="auto" w:sz="6" w:space="0"/>
              <w:bottom w:val="single" w:color="auto" w:sz="6" w:space="0"/>
              <w:right w:val="single" w:color="auto" w:sz="6" w:space="0"/>
            </w:tcBorders>
          </w:tcPr>
          <w:p>
            <w:pPr>
              <w:spacing w:line="360" w:lineRule="auto"/>
              <w:jc w:val="center"/>
              <w:rPr>
                <w:rFonts w:ascii="Consolas" w:hAnsi="Consolas" w:eastAsia="华文宋体" w:cs="Consolas"/>
                <w:b/>
              </w:rPr>
            </w:pPr>
            <w:r>
              <w:rPr>
                <w:rFonts w:hint="eastAsia" w:ascii="Consolas" w:hAnsi="Consolas" w:eastAsia="华文宋体" w:cs="Consolas"/>
                <w:b/>
              </w:rPr>
              <w:t>1.0</w:t>
            </w:r>
          </w:p>
        </w:tc>
        <w:tc>
          <w:tcPr>
            <w:tcW w:w="1260" w:type="dxa"/>
            <w:tcBorders>
              <w:top w:val="single" w:color="auto" w:sz="6" w:space="0"/>
              <w:left w:val="single" w:color="auto" w:sz="6" w:space="0"/>
              <w:bottom w:val="single" w:color="auto" w:sz="6" w:space="0"/>
              <w:right w:val="double" w:color="auto" w:sz="6" w:space="0"/>
            </w:tcBorders>
          </w:tcPr>
          <w:p>
            <w:pPr>
              <w:spacing w:line="360" w:lineRule="auto"/>
              <w:jc w:val="center"/>
              <w:rPr>
                <w:rFonts w:ascii="Consolas" w:hAnsi="Consolas" w:eastAsia="华文宋体" w:cs="Consolas"/>
                <w:b/>
              </w:rPr>
            </w:pPr>
            <w:r>
              <w:rPr>
                <w:rFonts w:hint="eastAsia" w:ascii="微软雅黑" w:hAnsi="微软雅黑" w:eastAsia="微软雅黑" w:cs="微软雅黑"/>
                <w:b/>
              </w:rPr>
              <w:t>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rPr>
          <w:cantSplit/>
          <w:trHeight w:val="100" w:hRule="atLeast"/>
        </w:trPr>
        <w:tc>
          <w:tcPr>
            <w:tcW w:w="3498" w:type="dxa"/>
            <w:vMerge w:val="continue"/>
            <w:tcBorders>
              <w:top w:val="single" w:color="auto" w:sz="6" w:space="0"/>
              <w:left w:val="double" w:color="auto" w:sz="6" w:space="0"/>
              <w:bottom w:val="double" w:color="auto" w:sz="6" w:space="0"/>
              <w:right w:val="single" w:color="auto" w:sz="6" w:space="0"/>
            </w:tcBorders>
          </w:tcPr>
          <w:p>
            <w:pPr>
              <w:spacing w:line="360" w:lineRule="auto"/>
              <w:jc w:val="center"/>
              <w:rPr>
                <w:rFonts w:ascii="Consolas" w:hAnsi="Consolas" w:eastAsia="华文宋体" w:cs="Consolas"/>
              </w:rPr>
            </w:pPr>
          </w:p>
        </w:tc>
        <w:tc>
          <w:tcPr>
            <w:tcW w:w="4242" w:type="dxa"/>
            <w:gridSpan w:val="2"/>
            <w:tcBorders>
              <w:top w:val="single" w:color="auto" w:sz="6" w:space="0"/>
              <w:left w:val="single" w:color="auto" w:sz="6" w:space="0"/>
              <w:bottom w:val="double" w:color="auto" w:sz="6" w:space="0"/>
              <w:right w:val="single" w:color="auto" w:sz="6" w:space="0"/>
            </w:tcBorders>
          </w:tcPr>
          <w:p>
            <w:pPr>
              <w:spacing w:line="360" w:lineRule="auto"/>
              <w:rPr>
                <w:rFonts w:ascii="Consolas" w:hAnsi="Consolas" w:eastAsia="华文宋体" w:cs="Consolas"/>
                <w:b/>
              </w:rPr>
            </w:pPr>
            <w:r>
              <w:rPr>
                <w:rFonts w:hint="eastAsia" w:ascii="微软雅黑" w:hAnsi="微软雅黑" w:eastAsia="微软雅黑" w:cs="微软雅黑"/>
                <w:b/>
              </w:rPr>
              <w:t>开发适用</w:t>
            </w:r>
          </w:p>
        </w:tc>
        <w:tc>
          <w:tcPr>
            <w:tcW w:w="1260" w:type="dxa"/>
            <w:tcBorders>
              <w:top w:val="single" w:color="auto" w:sz="6" w:space="0"/>
              <w:left w:val="single" w:color="auto" w:sz="6" w:space="0"/>
              <w:bottom w:val="double" w:color="auto" w:sz="6" w:space="0"/>
              <w:right w:val="double" w:color="auto" w:sz="6" w:space="0"/>
            </w:tcBorders>
          </w:tcPr>
          <w:p>
            <w:pPr>
              <w:spacing w:line="360" w:lineRule="auto"/>
              <w:rPr>
                <w:rFonts w:ascii="Consolas" w:hAnsi="Consolas" w:eastAsia="华文宋体" w:cs="Consolas"/>
                <w:b/>
              </w:rPr>
            </w:pPr>
            <w:r>
              <w:rPr>
                <w:rFonts w:hint="eastAsia" w:ascii="微软雅黑" w:hAnsi="微软雅黑" w:eastAsia="微软雅黑" w:cs="微软雅黑"/>
                <w:b/>
              </w:rPr>
              <w:t>共</w:t>
            </w:r>
            <w:r>
              <w:rPr>
                <w:rFonts w:ascii="Consolas" w:hAnsi="Consolas" w:eastAsia="华文宋体" w:cs="Consolas"/>
                <w:b/>
              </w:rPr>
              <w:t xml:space="preserve"> </w:t>
            </w:r>
            <w:r>
              <w:rPr>
                <w:rFonts w:ascii="Consolas" w:hAnsi="Consolas" w:eastAsia="华文宋体" w:cs="Consolas"/>
                <w:b/>
              </w:rPr>
              <w:fldChar w:fldCharType="begin"/>
            </w:r>
            <w:r>
              <w:rPr>
                <w:rFonts w:ascii="Consolas" w:hAnsi="Consolas" w:eastAsia="华文宋体" w:cs="Consolas"/>
                <w:b/>
              </w:rPr>
              <w:instrText xml:space="preserve"> =</w:instrText>
            </w:r>
            <w:r>
              <w:rPr>
                <w:rFonts w:ascii="Consolas" w:hAnsi="Consolas" w:eastAsia="华文宋体" w:cs="Consolas"/>
                <w:b/>
              </w:rPr>
              <w:fldChar w:fldCharType="begin"/>
            </w:r>
            <w:r>
              <w:rPr>
                <w:rFonts w:ascii="Consolas" w:hAnsi="Consolas" w:eastAsia="华文宋体" w:cs="Consolas"/>
                <w:b/>
              </w:rPr>
              <w:instrText xml:space="preserve"> numpages </w:instrText>
            </w:r>
            <w:r>
              <w:rPr>
                <w:rFonts w:ascii="Consolas" w:hAnsi="Consolas" w:eastAsia="华文宋体" w:cs="Consolas"/>
                <w:b/>
              </w:rPr>
              <w:fldChar w:fldCharType="separate"/>
            </w:r>
            <w:r>
              <w:rPr>
                <w:rFonts w:ascii="Consolas" w:hAnsi="Consolas" w:eastAsia="华文宋体" w:cs="Consolas"/>
                <w:b/>
              </w:rPr>
              <w:instrText xml:space="preserve">21</w:instrText>
            </w:r>
            <w:r>
              <w:rPr>
                <w:rFonts w:ascii="Consolas" w:hAnsi="Consolas" w:eastAsia="华文宋体" w:cs="Consolas"/>
                <w:b/>
              </w:rPr>
              <w:fldChar w:fldCharType="end"/>
            </w:r>
            <w:r>
              <w:rPr>
                <w:rFonts w:ascii="Consolas" w:hAnsi="Consolas" w:eastAsia="华文宋体" w:cs="Consolas"/>
                <w:b/>
              </w:rPr>
              <w:instrText xml:space="preserve">-1 </w:instrText>
            </w:r>
            <w:r>
              <w:rPr>
                <w:rFonts w:ascii="Consolas" w:hAnsi="Consolas" w:eastAsia="华文宋体" w:cs="Consolas"/>
                <w:b/>
              </w:rPr>
              <w:fldChar w:fldCharType="separate"/>
            </w:r>
            <w:r>
              <w:rPr>
                <w:rFonts w:ascii="Consolas" w:hAnsi="Consolas" w:eastAsia="华文宋体" w:cs="Consolas"/>
                <w:b/>
              </w:rPr>
              <w:t>20</w:t>
            </w:r>
            <w:r>
              <w:rPr>
                <w:rFonts w:ascii="Consolas" w:hAnsi="Consolas" w:eastAsia="华文宋体" w:cs="Consolas"/>
                <w:b/>
              </w:rPr>
              <w:fldChar w:fldCharType="end"/>
            </w:r>
            <w:r>
              <w:rPr>
                <w:rFonts w:ascii="Consolas" w:hAnsi="Consolas" w:eastAsia="华文宋体" w:cs="Consolas"/>
                <w:b/>
              </w:rPr>
              <w:t xml:space="preserve"> </w:t>
            </w:r>
            <w:r>
              <w:rPr>
                <w:rFonts w:hint="eastAsia" w:ascii="微软雅黑" w:hAnsi="微软雅黑" w:eastAsia="微软雅黑" w:cs="微软雅黑"/>
                <w:b/>
              </w:rPr>
              <w:t>页</w:t>
            </w:r>
          </w:p>
        </w:tc>
      </w:tr>
    </w:tbl>
    <w:p>
      <w:pPr>
        <w:spacing w:line="360" w:lineRule="auto"/>
        <w:rPr>
          <w:rFonts w:ascii="Consolas" w:hAnsi="Consolas" w:eastAsia="华文宋体" w:cs="Consolas"/>
          <w:sz w:val="20"/>
        </w:rPr>
      </w:pPr>
    </w:p>
    <w:p>
      <w:pPr>
        <w:spacing w:line="360" w:lineRule="auto"/>
        <w:rPr>
          <w:rFonts w:ascii="Consolas" w:hAnsi="Consolas" w:eastAsia="华文宋体" w:cs="Consolas"/>
          <w:b/>
          <w:sz w:val="52"/>
        </w:rPr>
      </w:pPr>
    </w:p>
    <w:p>
      <w:pPr>
        <w:spacing w:line="360" w:lineRule="auto"/>
        <w:ind w:left="425" w:firstLine="425"/>
        <w:rPr>
          <w:rFonts w:ascii="Consolas" w:hAnsi="Consolas" w:eastAsia="华文宋体" w:cs="Consolas"/>
          <w:b/>
          <w:sz w:val="52"/>
        </w:rPr>
      </w:pPr>
    </w:p>
    <w:p>
      <w:pPr>
        <w:spacing w:line="360" w:lineRule="auto"/>
        <w:ind w:left="425" w:firstLine="425"/>
        <w:jc w:val="center"/>
        <w:rPr>
          <w:rFonts w:ascii="Consolas" w:hAnsi="Consolas" w:eastAsia="华文宋体" w:cs="Consolas"/>
          <w:b/>
          <w:sz w:val="52"/>
        </w:rPr>
      </w:pPr>
    </w:p>
    <w:p>
      <w:pPr>
        <w:spacing w:line="360" w:lineRule="auto"/>
        <w:ind w:left="425" w:firstLine="425"/>
        <w:jc w:val="center"/>
        <w:rPr>
          <w:rFonts w:ascii="Consolas" w:hAnsi="Consolas" w:eastAsia="华文宋体" w:cs="Consolas"/>
          <w:b/>
          <w:sz w:val="52"/>
        </w:rPr>
      </w:pPr>
      <w:r>
        <w:rPr>
          <w:rFonts w:hint="eastAsia" w:ascii="微软雅黑" w:hAnsi="微软雅黑" w:eastAsia="微软雅黑" w:cs="微软雅黑"/>
          <w:b/>
          <w:sz w:val="52"/>
        </w:rPr>
        <w:t>软件开发代码规范</w:t>
      </w:r>
      <w:r>
        <w:rPr>
          <w:rFonts w:ascii="Consolas" w:hAnsi="Consolas" w:eastAsia="华文宋体" w:cs="Consolas"/>
          <w:b/>
          <w:sz w:val="52"/>
        </w:rPr>
        <w:tab/>
      </w:r>
    </w:p>
    <w:p>
      <w:pPr>
        <w:spacing w:line="360" w:lineRule="auto"/>
        <w:jc w:val="center"/>
        <w:rPr>
          <w:rFonts w:ascii="Consolas" w:hAnsi="Consolas" w:eastAsia="华文宋体" w:cs="Consolas"/>
          <w:b/>
        </w:rPr>
      </w:pPr>
      <w:r>
        <w:rPr>
          <w:rFonts w:ascii="Consolas" w:hAnsi="Consolas" w:eastAsia="华文宋体" w:cs="Consolas"/>
          <w:b/>
        </w:rPr>
        <w:t>(</w:t>
      </w:r>
      <w:r>
        <w:rPr>
          <w:rFonts w:hint="eastAsia" w:ascii="微软雅黑" w:hAnsi="微软雅黑" w:eastAsia="微软雅黑" w:cs="微软雅黑"/>
          <w:b/>
        </w:rPr>
        <w:t>仅供内部使用</w:t>
      </w:r>
      <w:r>
        <w:rPr>
          <w:rFonts w:ascii="Consolas" w:hAnsi="Consolas" w:eastAsia="华文宋体" w:cs="Consolas"/>
          <w:b/>
        </w:rPr>
        <w:t>)</w:t>
      </w:r>
    </w:p>
    <w:p>
      <w:pPr>
        <w:spacing w:line="360" w:lineRule="auto"/>
        <w:jc w:val="center"/>
        <w:rPr>
          <w:rFonts w:ascii="Consolas" w:hAnsi="Consolas" w:eastAsia="华文宋体" w:cs="Consolas"/>
          <w:b/>
        </w:rPr>
      </w:pPr>
    </w:p>
    <w:p>
      <w:pPr>
        <w:spacing w:line="360" w:lineRule="auto"/>
        <w:rPr>
          <w:rFonts w:ascii="Consolas" w:hAnsi="Consolas" w:eastAsia="华文宋体" w:cs="Consolas"/>
          <w:b/>
        </w:rPr>
      </w:pPr>
    </w:p>
    <w:p>
      <w:pPr>
        <w:spacing w:line="360" w:lineRule="auto"/>
        <w:jc w:val="center"/>
        <w:rPr>
          <w:rFonts w:ascii="Consolas" w:hAnsi="Consolas" w:eastAsia="华文宋体" w:cs="Consolas"/>
          <w:b/>
          <w:sz w:val="52"/>
        </w:rPr>
      </w:pPr>
    </w:p>
    <w:tbl>
      <w:tblPr>
        <w:tblStyle w:val="24"/>
        <w:tblW w:w="0" w:type="auto"/>
        <w:tblInd w:w="936" w:type="dxa"/>
        <w:tblLayout w:type="fixed"/>
        <w:tblCellMar>
          <w:top w:w="0" w:type="dxa"/>
          <w:left w:w="108" w:type="dxa"/>
          <w:bottom w:w="0" w:type="dxa"/>
          <w:right w:w="108" w:type="dxa"/>
        </w:tblCellMar>
      </w:tblPr>
      <w:tblGrid>
        <w:gridCol w:w="1029"/>
        <w:gridCol w:w="2638"/>
        <w:gridCol w:w="576"/>
        <w:gridCol w:w="1242"/>
        <w:gridCol w:w="1779"/>
      </w:tblGrid>
      <w:tr>
        <w:tblPrEx>
          <w:tblCellMar>
            <w:top w:w="0" w:type="dxa"/>
            <w:left w:w="108" w:type="dxa"/>
            <w:bottom w:w="0" w:type="dxa"/>
            <w:right w:w="108" w:type="dxa"/>
          </w:tblCellMar>
        </w:tblPrEx>
        <w:tc>
          <w:tcPr>
            <w:tcW w:w="1029" w:type="dxa"/>
            <w:tcBorders>
              <w:top w:val="nil"/>
              <w:left w:val="nil"/>
              <w:bottom w:val="nil"/>
              <w:right w:val="nil"/>
            </w:tcBorders>
            <w:vAlign w:val="center"/>
          </w:tcPr>
          <w:p>
            <w:pPr>
              <w:pStyle w:val="68"/>
              <w:widowControl/>
              <w:spacing w:line="360" w:lineRule="auto"/>
              <w:rPr>
                <w:rFonts w:ascii="Consolas" w:hAnsi="Consolas" w:eastAsia="华文宋体" w:cs="Consolas"/>
              </w:rPr>
            </w:pPr>
            <w:r>
              <w:rPr>
                <w:rFonts w:hint="eastAsia" w:ascii="微软雅黑" w:hAnsi="微软雅黑" w:eastAsia="微软雅黑" w:cs="微软雅黑"/>
              </w:rPr>
              <w:t>拟制</w:t>
            </w:r>
            <w:r>
              <w:rPr>
                <w:rFonts w:hint="eastAsia" w:ascii="Malgun Gothic Semilight" w:hAnsi="Malgun Gothic Semilight" w:eastAsia="Malgun Gothic Semilight" w:cs="Malgun Gothic Semilight"/>
              </w:rPr>
              <w:t>：</w:t>
            </w:r>
          </w:p>
        </w:tc>
        <w:tc>
          <w:tcPr>
            <w:tcW w:w="2638" w:type="dxa"/>
            <w:tcBorders>
              <w:top w:val="nil"/>
              <w:left w:val="nil"/>
              <w:bottom w:val="single" w:color="auto" w:sz="6" w:space="0"/>
              <w:right w:val="nil"/>
            </w:tcBorders>
            <w:vAlign w:val="center"/>
          </w:tcPr>
          <w:p>
            <w:pPr>
              <w:widowControl/>
              <w:spacing w:line="360" w:lineRule="auto"/>
              <w:jc w:val="left"/>
              <w:rPr>
                <w:rFonts w:ascii="Consolas" w:hAnsi="Consolas" w:eastAsia="华文宋体" w:cs="Consolas"/>
                <w:sz w:val="24"/>
              </w:rPr>
            </w:pPr>
          </w:p>
        </w:tc>
        <w:tc>
          <w:tcPr>
            <w:tcW w:w="576" w:type="dxa"/>
            <w:tcBorders>
              <w:top w:val="nil"/>
              <w:left w:val="nil"/>
              <w:bottom w:val="nil"/>
              <w:right w:val="nil"/>
            </w:tcBorders>
            <w:vAlign w:val="center"/>
          </w:tcPr>
          <w:p>
            <w:pPr>
              <w:widowControl/>
              <w:spacing w:line="360" w:lineRule="auto"/>
              <w:jc w:val="left"/>
              <w:rPr>
                <w:rFonts w:ascii="Consolas" w:hAnsi="Consolas" w:eastAsia="华文宋体" w:cs="Consolas"/>
                <w:sz w:val="24"/>
              </w:rPr>
            </w:pPr>
          </w:p>
        </w:tc>
        <w:tc>
          <w:tcPr>
            <w:tcW w:w="1242" w:type="dxa"/>
            <w:tcBorders>
              <w:top w:val="nil"/>
              <w:left w:val="nil"/>
              <w:bottom w:val="nil"/>
              <w:right w:val="nil"/>
            </w:tcBorders>
            <w:vAlign w:val="center"/>
          </w:tcPr>
          <w:p>
            <w:pPr>
              <w:pStyle w:val="68"/>
              <w:widowControl/>
              <w:spacing w:line="360" w:lineRule="auto"/>
              <w:rPr>
                <w:rFonts w:ascii="Consolas" w:hAnsi="Consolas" w:eastAsia="华文宋体" w:cs="Consolas"/>
              </w:rPr>
            </w:pPr>
            <w:r>
              <w:rPr>
                <w:rFonts w:hint="eastAsia" w:ascii="微软雅黑" w:hAnsi="微软雅黑" w:eastAsia="微软雅黑" w:cs="微软雅黑"/>
              </w:rPr>
              <w:t>日期</w:t>
            </w:r>
            <w:r>
              <w:rPr>
                <w:rFonts w:hint="eastAsia" w:ascii="Malgun Gothic Semilight" w:hAnsi="Malgun Gothic Semilight" w:eastAsia="Malgun Gothic Semilight" w:cs="Malgun Gothic Semilight"/>
              </w:rPr>
              <w:t>：</w:t>
            </w:r>
          </w:p>
        </w:tc>
        <w:tc>
          <w:tcPr>
            <w:tcW w:w="1779" w:type="dxa"/>
            <w:tcBorders>
              <w:top w:val="nil"/>
              <w:left w:val="nil"/>
              <w:bottom w:val="single" w:color="auto" w:sz="6" w:space="0"/>
              <w:right w:val="nil"/>
            </w:tcBorders>
            <w:vAlign w:val="center"/>
          </w:tcPr>
          <w:p>
            <w:pPr>
              <w:widowControl/>
              <w:spacing w:line="360" w:lineRule="auto"/>
              <w:jc w:val="left"/>
              <w:rPr>
                <w:rFonts w:ascii="Consolas" w:hAnsi="Consolas" w:eastAsia="华文宋体" w:cs="Consolas"/>
                <w:sz w:val="24"/>
              </w:rPr>
            </w:pPr>
          </w:p>
        </w:tc>
      </w:tr>
      <w:tr>
        <w:tblPrEx>
          <w:tblCellMar>
            <w:top w:w="0" w:type="dxa"/>
            <w:left w:w="108" w:type="dxa"/>
            <w:bottom w:w="0" w:type="dxa"/>
            <w:right w:w="108" w:type="dxa"/>
          </w:tblCellMar>
        </w:tblPrEx>
        <w:tc>
          <w:tcPr>
            <w:tcW w:w="1029" w:type="dxa"/>
            <w:tcBorders>
              <w:top w:val="nil"/>
              <w:left w:val="nil"/>
              <w:bottom w:val="nil"/>
              <w:right w:val="nil"/>
            </w:tcBorders>
            <w:vAlign w:val="center"/>
          </w:tcPr>
          <w:p>
            <w:pPr>
              <w:pStyle w:val="68"/>
              <w:widowControl/>
              <w:spacing w:line="360" w:lineRule="auto"/>
              <w:rPr>
                <w:rFonts w:ascii="Consolas" w:hAnsi="Consolas" w:eastAsia="华文宋体" w:cs="Consolas"/>
              </w:rPr>
            </w:pPr>
            <w:r>
              <w:rPr>
                <w:rFonts w:hint="eastAsia" w:ascii="微软雅黑" w:hAnsi="微软雅黑" w:eastAsia="微软雅黑" w:cs="微软雅黑"/>
              </w:rPr>
              <w:t>审核</w:t>
            </w:r>
            <w:r>
              <w:rPr>
                <w:rFonts w:hint="eastAsia" w:ascii="Malgun Gothic Semilight" w:hAnsi="Malgun Gothic Semilight" w:eastAsia="Malgun Gothic Semilight" w:cs="Malgun Gothic Semilight"/>
              </w:rPr>
              <w:t>：</w:t>
            </w:r>
          </w:p>
        </w:tc>
        <w:tc>
          <w:tcPr>
            <w:tcW w:w="2638" w:type="dxa"/>
            <w:tcBorders>
              <w:top w:val="single" w:color="auto" w:sz="6" w:space="0"/>
              <w:left w:val="nil"/>
              <w:bottom w:val="single" w:color="auto" w:sz="6" w:space="0"/>
              <w:right w:val="nil"/>
            </w:tcBorders>
            <w:vAlign w:val="center"/>
          </w:tcPr>
          <w:p>
            <w:pPr>
              <w:widowControl/>
              <w:spacing w:line="360" w:lineRule="auto"/>
              <w:jc w:val="left"/>
              <w:rPr>
                <w:rFonts w:ascii="Consolas" w:hAnsi="Consolas" w:eastAsia="华文宋体" w:cs="Consolas"/>
                <w:sz w:val="24"/>
              </w:rPr>
            </w:pPr>
          </w:p>
        </w:tc>
        <w:tc>
          <w:tcPr>
            <w:tcW w:w="576" w:type="dxa"/>
            <w:tcBorders>
              <w:top w:val="nil"/>
              <w:left w:val="nil"/>
              <w:bottom w:val="nil"/>
              <w:right w:val="nil"/>
            </w:tcBorders>
            <w:vAlign w:val="center"/>
          </w:tcPr>
          <w:p>
            <w:pPr>
              <w:widowControl/>
              <w:spacing w:line="360" w:lineRule="auto"/>
              <w:jc w:val="left"/>
              <w:rPr>
                <w:rFonts w:ascii="Consolas" w:hAnsi="Consolas" w:eastAsia="华文宋体" w:cs="Consolas"/>
                <w:sz w:val="24"/>
              </w:rPr>
            </w:pPr>
          </w:p>
        </w:tc>
        <w:tc>
          <w:tcPr>
            <w:tcW w:w="1242" w:type="dxa"/>
            <w:tcBorders>
              <w:top w:val="nil"/>
              <w:left w:val="nil"/>
              <w:bottom w:val="nil"/>
              <w:right w:val="nil"/>
            </w:tcBorders>
            <w:vAlign w:val="center"/>
          </w:tcPr>
          <w:p>
            <w:pPr>
              <w:pStyle w:val="68"/>
              <w:widowControl/>
              <w:spacing w:line="360" w:lineRule="auto"/>
              <w:rPr>
                <w:rFonts w:ascii="Consolas" w:hAnsi="Consolas" w:eastAsia="华文宋体" w:cs="Consolas"/>
              </w:rPr>
            </w:pPr>
            <w:r>
              <w:rPr>
                <w:rFonts w:hint="eastAsia" w:ascii="微软雅黑" w:hAnsi="微软雅黑" w:eastAsia="微软雅黑" w:cs="微软雅黑"/>
              </w:rPr>
              <w:t>日期</w:t>
            </w:r>
            <w:r>
              <w:rPr>
                <w:rFonts w:hint="eastAsia" w:ascii="Malgun Gothic Semilight" w:hAnsi="Malgun Gothic Semilight" w:eastAsia="Malgun Gothic Semilight" w:cs="Malgun Gothic Semilight"/>
              </w:rPr>
              <w:t>：</w:t>
            </w:r>
          </w:p>
        </w:tc>
        <w:tc>
          <w:tcPr>
            <w:tcW w:w="1779" w:type="dxa"/>
            <w:tcBorders>
              <w:top w:val="single" w:color="auto" w:sz="6" w:space="0"/>
              <w:left w:val="nil"/>
              <w:bottom w:val="single" w:color="auto" w:sz="6" w:space="0"/>
              <w:right w:val="nil"/>
            </w:tcBorders>
            <w:vAlign w:val="center"/>
          </w:tcPr>
          <w:p>
            <w:pPr>
              <w:widowControl/>
              <w:spacing w:line="360" w:lineRule="auto"/>
              <w:jc w:val="left"/>
              <w:rPr>
                <w:rFonts w:ascii="Consolas" w:hAnsi="Consolas" w:eastAsia="华文宋体" w:cs="Consolas"/>
                <w:sz w:val="24"/>
              </w:rPr>
            </w:pPr>
          </w:p>
        </w:tc>
      </w:tr>
      <w:tr>
        <w:tblPrEx>
          <w:tblCellMar>
            <w:top w:w="0" w:type="dxa"/>
            <w:left w:w="108" w:type="dxa"/>
            <w:bottom w:w="0" w:type="dxa"/>
            <w:right w:w="108" w:type="dxa"/>
          </w:tblCellMar>
        </w:tblPrEx>
        <w:tc>
          <w:tcPr>
            <w:tcW w:w="1029" w:type="dxa"/>
            <w:tcBorders>
              <w:top w:val="nil"/>
              <w:left w:val="nil"/>
              <w:bottom w:val="nil"/>
              <w:right w:val="nil"/>
            </w:tcBorders>
            <w:vAlign w:val="center"/>
          </w:tcPr>
          <w:p>
            <w:pPr>
              <w:pStyle w:val="68"/>
              <w:widowControl/>
              <w:spacing w:line="360" w:lineRule="auto"/>
              <w:rPr>
                <w:rFonts w:ascii="Consolas" w:hAnsi="Consolas" w:eastAsia="华文宋体" w:cs="Consolas"/>
              </w:rPr>
            </w:pPr>
            <w:r>
              <w:rPr>
                <w:rFonts w:hint="eastAsia" w:ascii="微软雅黑" w:hAnsi="微软雅黑" w:eastAsia="微软雅黑" w:cs="微软雅黑"/>
              </w:rPr>
              <w:t>签发</w:t>
            </w:r>
            <w:r>
              <w:rPr>
                <w:rFonts w:hint="eastAsia" w:ascii="Malgun Gothic Semilight" w:hAnsi="Malgun Gothic Semilight" w:eastAsia="Malgun Gothic Semilight" w:cs="Malgun Gothic Semilight"/>
              </w:rPr>
              <w:t>：</w:t>
            </w:r>
          </w:p>
        </w:tc>
        <w:tc>
          <w:tcPr>
            <w:tcW w:w="2638" w:type="dxa"/>
            <w:tcBorders>
              <w:top w:val="single" w:color="auto" w:sz="6" w:space="0"/>
              <w:left w:val="nil"/>
              <w:bottom w:val="single" w:color="auto" w:sz="6" w:space="0"/>
              <w:right w:val="nil"/>
            </w:tcBorders>
            <w:vAlign w:val="center"/>
          </w:tcPr>
          <w:p>
            <w:pPr>
              <w:widowControl/>
              <w:spacing w:line="360" w:lineRule="auto"/>
              <w:jc w:val="left"/>
              <w:rPr>
                <w:rFonts w:ascii="Consolas" w:hAnsi="Consolas" w:eastAsia="华文宋体" w:cs="Consolas"/>
                <w:sz w:val="24"/>
              </w:rPr>
            </w:pPr>
          </w:p>
        </w:tc>
        <w:tc>
          <w:tcPr>
            <w:tcW w:w="576" w:type="dxa"/>
            <w:tcBorders>
              <w:top w:val="nil"/>
              <w:left w:val="nil"/>
              <w:bottom w:val="nil"/>
              <w:right w:val="nil"/>
            </w:tcBorders>
            <w:vAlign w:val="center"/>
          </w:tcPr>
          <w:p>
            <w:pPr>
              <w:widowControl/>
              <w:spacing w:line="360" w:lineRule="auto"/>
              <w:jc w:val="left"/>
              <w:rPr>
                <w:rFonts w:ascii="Consolas" w:hAnsi="Consolas" w:eastAsia="华文宋体" w:cs="Consolas"/>
                <w:sz w:val="24"/>
              </w:rPr>
            </w:pPr>
          </w:p>
        </w:tc>
        <w:tc>
          <w:tcPr>
            <w:tcW w:w="1242" w:type="dxa"/>
            <w:tcBorders>
              <w:top w:val="nil"/>
              <w:left w:val="nil"/>
              <w:bottom w:val="nil"/>
              <w:right w:val="nil"/>
            </w:tcBorders>
            <w:vAlign w:val="center"/>
          </w:tcPr>
          <w:p>
            <w:pPr>
              <w:pStyle w:val="68"/>
              <w:widowControl/>
              <w:spacing w:line="360" w:lineRule="auto"/>
              <w:rPr>
                <w:rFonts w:ascii="Consolas" w:hAnsi="Consolas" w:eastAsia="华文宋体" w:cs="Consolas"/>
              </w:rPr>
            </w:pPr>
            <w:r>
              <w:rPr>
                <w:rFonts w:hint="eastAsia" w:ascii="微软雅黑" w:hAnsi="微软雅黑" w:eastAsia="微软雅黑" w:cs="微软雅黑"/>
              </w:rPr>
              <w:t>日期</w:t>
            </w:r>
            <w:r>
              <w:rPr>
                <w:rFonts w:hint="eastAsia" w:ascii="Malgun Gothic Semilight" w:hAnsi="Malgun Gothic Semilight" w:eastAsia="Malgun Gothic Semilight" w:cs="Malgun Gothic Semilight"/>
              </w:rPr>
              <w:t>：</w:t>
            </w:r>
          </w:p>
        </w:tc>
        <w:tc>
          <w:tcPr>
            <w:tcW w:w="1779" w:type="dxa"/>
            <w:tcBorders>
              <w:top w:val="single" w:color="auto" w:sz="6" w:space="0"/>
              <w:left w:val="nil"/>
              <w:bottom w:val="single" w:color="auto" w:sz="6" w:space="0"/>
              <w:right w:val="nil"/>
            </w:tcBorders>
            <w:vAlign w:val="center"/>
          </w:tcPr>
          <w:p>
            <w:pPr>
              <w:widowControl/>
              <w:spacing w:line="360" w:lineRule="auto"/>
              <w:jc w:val="left"/>
              <w:rPr>
                <w:rFonts w:ascii="Consolas" w:hAnsi="Consolas" w:eastAsia="华文宋体" w:cs="Consolas"/>
                <w:sz w:val="24"/>
              </w:rPr>
            </w:pPr>
          </w:p>
        </w:tc>
      </w:tr>
      <w:tr>
        <w:tblPrEx>
          <w:tblCellMar>
            <w:top w:w="0" w:type="dxa"/>
            <w:left w:w="108" w:type="dxa"/>
            <w:bottom w:w="0" w:type="dxa"/>
            <w:right w:w="108" w:type="dxa"/>
          </w:tblCellMar>
        </w:tblPrEx>
        <w:tc>
          <w:tcPr>
            <w:tcW w:w="7264" w:type="dxa"/>
            <w:gridSpan w:val="5"/>
            <w:tcBorders>
              <w:top w:val="nil"/>
              <w:left w:val="nil"/>
              <w:bottom w:val="nil"/>
              <w:right w:val="nil"/>
            </w:tcBorders>
            <w:vAlign w:val="center"/>
          </w:tcPr>
          <w:p>
            <w:pPr>
              <w:pStyle w:val="69"/>
              <w:widowControl/>
              <w:spacing w:line="360" w:lineRule="auto"/>
              <w:rPr>
                <w:rFonts w:ascii="Consolas" w:hAnsi="Consolas" w:eastAsia="华文宋体" w:cs="Consolas"/>
              </w:rPr>
            </w:pPr>
          </w:p>
        </w:tc>
      </w:tr>
    </w:tbl>
    <w:p>
      <w:pPr>
        <w:spacing w:line="360" w:lineRule="auto"/>
        <w:rPr>
          <w:rFonts w:ascii="Consolas" w:hAnsi="Consolas" w:eastAsia="华文宋体" w:cs="Consolas"/>
          <w:b/>
        </w:rPr>
      </w:pPr>
    </w:p>
    <w:p>
      <w:pPr>
        <w:spacing w:line="360" w:lineRule="auto"/>
        <w:rPr>
          <w:rFonts w:ascii="Consolas" w:hAnsi="Consolas" w:eastAsia="华文宋体" w:cs="Consolas"/>
        </w:rPr>
      </w:pPr>
    </w:p>
    <w:p>
      <w:pPr>
        <w:spacing w:line="360" w:lineRule="auto"/>
        <w:rPr>
          <w:rFonts w:ascii="Consolas" w:hAnsi="Consolas" w:eastAsia="华文宋体" w:cs="Consolas"/>
        </w:rPr>
      </w:pPr>
    </w:p>
    <w:p>
      <w:pPr>
        <w:widowControl/>
        <w:spacing w:before="120" w:after="120" w:line="280" w:lineRule="atLeast"/>
        <w:jc w:val="left"/>
        <w:rPr>
          <w:rFonts w:ascii="Consolas" w:hAnsi="Consolas" w:eastAsia="华文宋体" w:cs="Consolas"/>
        </w:rPr>
      </w:pPr>
      <w:r>
        <w:rPr>
          <w:rFonts w:ascii="Consolas" w:hAnsi="Consolas" w:eastAsia="华文宋体" w:cs="Consolas"/>
        </w:rPr>
        <w:br w:type="page"/>
      </w:r>
    </w:p>
    <w:p>
      <w:pPr>
        <w:pStyle w:val="2"/>
        <w:rPr>
          <w:rFonts w:ascii="Consolas" w:hAnsi="Consolas" w:eastAsia="华文宋体" w:cs="Consolas"/>
        </w:rPr>
      </w:pPr>
      <w:bookmarkStart w:id="0" w:name="_Toc365074239"/>
      <w:r>
        <w:rPr>
          <w:rFonts w:hint="eastAsia"/>
          <w:lang w:val="zh-CN"/>
        </w:rPr>
        <w:t>目录</w:t>
      </w:r>
      <w:bookmarkEnd w:id="0"/>
    </w:p>
    <w:p>
      <w:pPr>
        <w:pStyle w:val="18"/>
        <w:tabs>
          <w:tab w:val="right" w:leader="dot" w:pos="9072"/>
        </w:tabs>
      </w:pPr>
      <w:r>
        <w:rPr>
          <w:rFonts w:ascii="Consolas" w:hAnsi="Consolas" w:eastAsia="华文宋体" w:cs="Consolas"/>
        </w:rPr>
        <w:fldChar w:fldCharType="begin"/>
      </w:r>
      <w:r>
        <w:rPr>
          <w:rFonts w:ascii="Consolas" w:hAnsi="Consolas" w:eastAsia="华文宋体" w:cs="Consolas"/>
        </w:rPr>
        <w:instrText xml:space="preserve"> TOC \o "1-3" \h \z \u </w:instrText>
      </w:r>
      <w:r>
        <w:rPr>
          <w:rFonts w:ascii="Consolas" w:hAnsi="Consolas" w:eastAsia="华文宋体" w:cs="Consolas"/>
        </w:rPr>
        <w:fldChar w:fldCharType="separate"/>
      </w:r>
      <w:r>
        <w:rPr>
          <w:rFonts w:ascii="Consolas" w:hAnsi="Consolas" w:eastAsia="华文宋体" w:cs="Consolas"/>
        </w:rPr>
        <w:fldChar w:fldCharType="begin"/>
      </w:r>
      <w:r>
        <w:rPr>
          <w:rFonts w:ascii="Consolas" w:hAnsi="Consolas" w:eastAsia="华文宋体" w:cs="Consolas"/>
        </w:rPr>
        <w:instrText xml:space="preserve"> HYPERLINK \l _Toc365074239 </w:instrText>
      </w:r>
      <w:r>
        <w:rPr>
          <w:rFonts w:ascii="Consolas" w:hAnsi="Consolas" w:eastAsia="华文宋体" w:cs="Consolas"/>
        </w:rPr>
        <w:fldChar w:fldCharType="separate"/>
      </w:r>
      <w:r>
        <w:rPr>
          <w:rFonts w:hint="eastAsia"/>
          <w:lang w:val="zh-CN"/>
        </w:rPr>
        <w:t>目录</w:t>
      </w:r>
      <w:r>
        <w:tab/>
      </w:r>
      <w:r>
        <w:fldChar w:fldCharType="begin"/>
      </w:r>
      <w:r>
        <w:instrText xml:space="preserve"> PAGEREF _Toc365074239 \h </w:instrText>
      </w:r>
      <w:r>
        <w:fldChar w:fldCharType="separate"/>
      </w:r>
      <w:r>
        <w:t>2</w:t>
      </w:r>
      <w:r>
        <w:fldChar w:fldCharType="end"/>
      </w:r>
      <w:r>
        <w:rPr>
          <w:rFonts w:ascii="Consolas" w:hAnsi="Consolas" w:eastAsia="华文宋体" w:cs="Consolas"/>
        </w:rPr>
        <w:fldChar w:fldCharType="end"/>
      </w:r>
    </w:p>
    <w:p>
      <w:pPr>
        <w:pStyle w:val="18"/>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_Toc2057955300 </w:instrText>
      </w:r>
      <w:r>
        <w:rPr>
          <w:rFonts w:ascii="Consolas" w:hAnsi="Consolas" w:eastAsia="华文宋体" w:cs="Consolas"/>
          <w:bCs/>
          <w:lang w:val="zh-CN"/>
        </w:rPr>
        <w:fldChar w:fldCharType="separate"/>
      </w:r>
      <w:r>
        <w:rPr>
          <w:rFonts w:hint="eastAsia"/>
        </w:rPr>
        <w:t>第一章</w:t>
      </w:r>
      <w:r>
        <w:t xml:space="preserve"> </w:t>
      </w:r>
      <w:r>
        <w:rPr>
          <w:rFonts w:hint="eastAsia"/>
        </w:rPr>
        <w:t>原则</w:t>
      </w:r>
      <w:r>
        <w:tab/>
      </w:r>
      <w:r>
        <w:fldChar w:fldCharType="begin"/>
      </w:r>
      <w:r>
        <w:instrText xml:space="preserve"> PAGEREF _Toc2057955300 \h </w:instrText>
      </w:r>
      <w:r>
        <w:fldChar w:fldCharType="separate"/>
      </w:r>
      <w:r>
        <w:t>5</w:t>
      </w:r>
      <w:r>
        <w:fldChar w:fldCharType="end"/>
      </w:r>
      <w:r>
        <w:rPr>
          <w:rFonts w:ascii="Consolas" w:hAnsi="Consolas" w:eastAsia="华文宋体" w:cs="Consolas"/>
          <w:bCs/>
          <w:lang w:val="zh-CN"/>
        </w:rPr>
        <w:fldChar w:fldCharType="end"/>
      </w:r>
    </w:p>
    <w:p>
      <w:pPr>
        <w:pStyle w:val="18"/>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_Toc482881521 </w:instrText>
      </w:r>
      <w:r>
        <w:rPr>
          <w:rFonts w:ascii="Consolas" w:hAnsi="Consolas" w:eastAsia="华文宋体" w:cs="Consolas"/>
          <w:bCs/>
          <w:lang w:val="zh-CN"/>
        </w:rPr>
        <w:fldChar w:fldCharType="separate"/>
      </w:r>
      <w:r>
        <w:rPr>
          <w:rFonts w:hint="eastAsia"/>
        </w:rPr>
        <w:t>第二章</w:t>
      </w:r>
      <w:r>
        <w:t xml:space="preserve"> 头文件</w:t>
      </w:r>
      <w:r>
        <w:tab/>
      </w:r>
      <w:r>
        <w:fldChar w:fldCharType="begin"/>
      </w:r>
      <w:r>
        <w:instrText xml:space="preserve"> PAGEREF _Toc482881521 \h </w:instrText>
      </w:r>
      <w:r>
        <w:fldChar w:fldCharType="separate"/>
      </w:r>
      <w:r>
        <w:t>6</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_Toc2001717947 </w:instrText>
      </w:r>
      <w:r>
        <w:rPr>
          <w:rFonts w:ascii="Consolas" w:hAnsi="Consolas" w:eastAsia="华文宋体" w:cs="Consolas"/>
          <w:bCs/>
          <w:lang w:val="zh-CN"/>
        </w:rPr>
        <w:fldChar w:fldCharType="separate"/>
      </w:r>
      <w:r>
        <w:rPr>
          <w:rFonts w:hint="eastAsia" w:ascii="Consolas" w:hAnsi="Consolas" w:eastAsia="华文宋体" w:cs="Consolas"/>
        </w:rPr>
        <w:t xml:space="preserve">2.1 </w:t>
      </w:r>
      <w:r>
        <w:rPr>
          <w:rFonts w:hint="eastAsia" w:ascii="微软雅黑" w:hAnsi="微软雅黑" w:eastAsia="微软雅黑" w:cs="微软雅黑"/>
          <w:bCs/>
        </w:rPr>
        <w:t>自给自足的头文件</w:t>
      </w:r>
      <w:r>
        <w:tab/>
      </w:r>
      <w:r>
        <w:fldChar w:fldCharType="begin"/>
      </w:r>
      <w:r>
        <w:instrText xml:space="preserve"> PAGEREF _Toc2001717947 \h </w:instrText>
      </w:r>
      <w:r>
        <w:fldChar w:fldCharType="separate"/>
      </w:r>
      <w:r>
        <w:t>6</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_Toc1573197186 </w:instrText>
      </w:r>
      <w:r>
        <w:rPr>
          <w:rFonts w:ascii="Consolas" w:hAnsi="Consolas" w:eastAsia="华文宋体" w:cs="Consolas"/>
          <w:bCs/>
          <w:lang w:val="zh-CN"/>
        </w:rPr>
        <w:fldChar w:fldCharType="separate"/>
      </w:r>
      <w:r>
        <w:rPr>
          <w:rFonts w:hint="eastAsia" w:ascii="Consolas" w:hAnsi="Consolas" w:eastAsia="华文宋体" w:cs="Consolas"/>
        </w:rPr>
        <w:t xml:space="preserve">2.2 </w:t>
      </w:r>
      <w:r>
        <w:rPr>
          <w:rFonts w:hint="eastAsia" w:ascii="微软雅黑" w:hAnsi="微软雅黑" w:eastAsia="微软雅黑" w:cs="微软雅黑"/>
        </w:rPr>
        <w:t>#define 防护符</w:t>
      </w:r>
      <w:r>
        <w:tab/>
      </w:r>
      <w:r>
        <w:fldChar w:fldCharType="begin"/>
      </w:r>
      <w:r>
        <w:instrText xml:space="preserve"> PAGEREF _Toc1573197186 \h </w:instrText>
      </w:r>
      <w:r>
        <w:fldChar w:fldCharType="separate"/>
      </w:r>
      <w:r>
        <w:t>6</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_Toc929703453 </w:instrText>
      </w:r>
      <w:r>
        <w:rPr>
          <w:rFonts w:ascii="Consolas" w:hAnsi="Consolas" w:eastAsia="华文宋体" w:cs="Consolas"/>
          <w:bCs/>
          <w:lang w:val="zh-CN"/>
        </w:rPr>
        <w:fldChar w:fldCharType="separate"/>
      </w:r>
      <w:r>
        <w:rPr>
          <w:rFonts w:hint="eastAsia" w:ascii="Consolas" w:hAnsi="Consolas" w:eastAsia="华文宋体" w:cs="Consolas"/>
        </w:rPr>
        <w:t xml:space="preserve">2.3 </w:t>
      </w:r>
      <w:r>
        <w:rPr>
          <w:rFonts w:hint="eastAsia" w:ascii="微软雅黑" w:hAnsi="微软雅黑" w:eastAsia="微软雅黑" w:cs="微软雅黑"/>
        </w:rPr>
        <w:t>导入你的依赖</w:t>
      </w:r>
      <w:r>
        <w:tab/>
      </w:r>
      <w:r>
        <w:fldChar w:fldCharType="begin"/>
      </w:r>
      <w:r>
        <w:instrText xml:space="preserve"> PAGEREF _Toc929703453 \h </w:instrText>
      </w:r>
      <w:r>
        <w:fldChar w:fldCharType="separate"/>
      </w:r>
      <w:r>
        <w:t>6</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_Toc982991998 </w:instrText>
      </w:r>
      <w:r>
        <w:rPr>
          <w:rFonts w:ascii="Consolas" w:hAnsi="Consolas" w:eastAsia="华文宋体" w:cs="Consolas"/>
          <w:bCs/>
          <w:lang w:val="zh-CN"/>
        </w:rPr>
        <w:fldChar w:fldCharType="separate"/>
      </w:r>
      <w:r>
        <w:rPr>
          <w:rFonts w:hint="eastAsia" w:ascii="Consolas" w:hAnsi="Consolas" w:eastAsia="华文宋体" w:cs="Consolas"/>
        </w:rPr>
        <w:t xml:space="preserve">2.4 </w:t>
      </w:r>
      <w:r>
        <w:rPr>
          <w:rFonts w:hint="eastAsia" w:ascii="微软雅黑" w:hAnsi="微软雅黑" w:eastAsia="微软雅黑" w:cs="微软雅黑"/>
        </w:rPr>
        <w:t>内联函数</w:t>
      </w:r>
      <w:r>
        <w:tab/>
      </w:r>
      <w:r>
        <w:fldChar w:fldCharType="begin"/>
      </w:r>
      <w:r>
        <w:instrText xml:space="preserve"> PAGEREF _Toc982991998 \h </w:instrText>
      </w:r>
      <w:r>
        <w:fldChar w:fldCharType="separate"/>
      </w:r>
      <w:r>
        <w:t>7</w:t>
      </w:r>
      <w:r>
        <w:fldChar w:fldCharType="end"/>
      </w:r>
      <w:r>
        <w:rPr>
          <w:rFonts w:ascii="Consolas" w:hAnsi="Consolas" w:eastAsia="华文宋体" w:cs="Consolas"/>
          <w:bCs/>
          <w:lang w:val="zh-CN"/>
        </w:rPr>
        <w:fldChar w:fldCharType="end"/>
      </w:r>
    </w:p>
    <w:p>
      <w:pPr>
        <w:pStyle w:val="18"/>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_Toc2108993833 </w:instrText>
      </w:r>
      <w:r>
        <w:rPr>
          <w:rFonts w:ascii="Consolas" w:hAnsi="Consolas" w:eastAsia="华文宋体" w:cs="Consolas"/>
          <w:bCs/>
          <w:lang w:val="zh-CN"/>
        </w:rPr>
        <w:fldChar w:fldCharType="separate"/>
      </w:r>
      <w:r>
        <w:rPr>
          <w:rFonts w:hint="eastAsia"/>
        </w:rPr>
        <w:t>第三章</w:t>
      </w:r>
      <w:r>
        <w:t xml:space="preserve"> </w:t>
      </w:r>
      <w:r>
        <w:rPr>
          <w:rFonts w:hint="eastAsia"/>
        </w:rPr>
        <w:t>作用域</w:t>
      </w:r>
      <w:r>
        <w:tab/>
      </w:r>
      <w:r>
        <w:fldChar w:fldCharType="begin"/>
      </w:r>
      <w:r>
        <w:instrText xml:space="preserve"> PAGEREF _Toc2108993833 \h </w:instrText>
      </w:r>
      <w:r>
        <w:fldChar w:fldCharType="separate"/>
      </w:r>
      <w:r>
        <w:t>8</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_Toc89831240 </w:instrText>
      </w:r>
      <w:r>
        <w:rPr>
          <w:rFonts w:ascii="Consolas" w:hAnsi="Consolas" w:eastAsia="华文宋体" w:cs="Consolas"/>
          <w:bCs/>
          <w:lang w:val="zh-CN"/>
        </w:rPr>
        <w:fldChar w:fldCharType="separate"/>
      </w:r>
      <w:r>
        <w:rPr>
          <w:rFonts w:hint="eastAsia" w:ascii="Consolas" w:hAnsi="Consolas" w:eastAsia="华文宋体" w:cs="Consolas"/>
        </w:rPr>
        <w:t xml:space="preserve">3.1 </w:t>
      </w:r>
      <w:r>
        <w:rPr>
          <w:rFonts w:hint="eastAsia" w:ascii="微软雅黑" w:hAnsi="微软雅黑" w:eastAsia="微软雅黑" w:cs="微软雅黑"/>
        </w:rPr>
        <w:t>命名空间</w:t>
      </w:r>
      <w:r>
        <w:tab/>
      </w:r>
      <w:r>
        <w:fldChar w:fldCharType="begin"/>
      </w:r>
      <w:r>
        <w:instrText xml:space="preserve"> PAGEREF _Toc89831240 \h </w:instrText>
      </w:r>
      <w:r>
        <w:fldChar w:fldCharType="separate"/>
      </w:r>
      <w:r>
        <w:t>8</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_Toc1384945194 </w:instrText>
      </w:r>
      <w:r>
        <w:rPr>
          <w:rFonts w:ascii="Consolas" w:hAnsi="Consolas" w:eastAsia="华文宋体" w:cs="Consolas"/>
          <w:bCs/>
          <w:lang w:val="zh-CN"/>
        </w:rPr>
        <w:fldChar w:fldCharType="separate"/>
      </w:r>
      <w:r>
        <w:rPr>
          <w:rFonts w:hint="eastAsia" w:ascii="Consolas" w:hAnsi="Consolas" w:eastAsia="华文宋体" w:cs="Consolas"/>
        </w:rPr>
        <w:t xml:space="preserve">3.2 </w:t>
      </w:r>
      <w:r>
        <w:rPr>
          <w:rFonts w:hint="eastAsia" w:ascii="微软雅黑" w:hAnsi="微软雅黑" w:eastAsia="微软雅黑" w:cs="微软雅黑"/>
        </w:rPr>
        <w:t>内部链接</w:t>
      </w:r>
      <w:r>
        <w:tab/>
      </w:r>
      <w:r>
        <w:fldChar w:fldCharType="begin"/>
      </w:r>
      <w:r>
        <w:instrText xml:space="preserve"> PAGEREF _Toc1384945194 \h </w:instrText>
      </w:r>
      <w:r>
        <w:fldChar w:fldCharType="separate"/>
      </w:r>
      <w:r>
        <w:t>9</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_Toc1483561618 </w:instrText>
      </w:r>
      <w:r>
        <w:rPr>
          <w:rFonts w:ascii="Consolas" w:hAnsi="Consolas" w:eastAsia="华文宋体" w:cs="Consolas"/>
          <w:bCs/>
          <w:lang w:val="zh-CN"/>
        </w:rPr>
        <w:fldChar w:fldCharType="separate"/>
      </w:r>
      <w:r>
        <w:rPr>
          <w:rFonts w:hint="eastAsia" w:ascii="Consolas" w:hAnsi="Consolas" w:eastAsia="华文宋体" w:cs="Consolas"/>
        </w:rPr>
        <w:t xml:space="preserve">3.3 </w:t>
      </w:r>
      <w:r>
        <w:rPr>
          <w:rFonts w:hint="eastAsia" w:ascii="微软雅黑" w:hAnsi="微软雅黑" w:eastAsia="微软雅黑" w:cs="微软雅黑"/>
        </w:rPr>
        <w:t>非成员函数、静态成员函数和全局函数</w:t>
      </w:r>
      <w:r>
        <w:tab/>
      </w:r>
      <w:r>
        <w:fldChar w:fldCharType="begin"/>
      </w:r>
      <w:r>
        <w:instrText xml:space="preserve"> PAGEREF _Toc1483561618 \h </w:instrText>
      </w:r>
      <w:r>
        <w:fldChar w:fldCharType="separate"/>
      </w:r>
      <w:r>
        <w:t>9</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_Toc1216144580 </w:instrText>
      </w:r>
      <w:r>
        <w:rPr>
          <w:rFonts w:ascii="Consolas" w:hAnsi="Consolas" w:eastAsia="华文宋体" w:cs="Consolas"/>
          <w:bCs/>
          <w:lang w:val="zh-CN"/>
        </w:rPr>
        <w:fldChar w:fldCharType="separate"/>
      </w:r>
      <w:r>
        <w:rPr>
          <w:rFonts w:hint="eastAsia" w:ascii="Consolas" w:hAnsi="Consolas" w:eastAsia="华文宋体" w:cs="Consolas"/>
        </w:rPr>
        <w:t xml:space="preserve">3.4 </w:t>
      </w:r>
      <w:r>
        <w:rPr>
          <w:rFonts w:hint="eastAsia" w:ascii="微软雅黑" w:hAnsi="微软雅黑" w:eastAsia="微软雅黑" w:cs="微软雅黑"/>
        </w:rPr>
        <w:t>局部变量</w:t>
      </w:r>
      <w:r>
        <w:tab/>
      </w:r>
      <w:r>
        <w:fldChar w:fldCharType="begin"/>
      </w:r>
      <w:r>
        <w:instrText xml:space="preserve"> PAGEREF _Toc1216144580 \h </w:instrText>
      </w:r>
      <w:r>
        <w:fldChar w:fldCharType="separate"/>
      </w:r>
      <w:r>
        <w:t>10</w:t>
      </w:r>
      <w:r>
        <w:fldChar w:fldCharType="end"/>
      </w:r>
      <w:r>
        <w:rPr>
          <w:rFonts w:ascii="Consolas" w:hAnsi="Consolas" w:eastAsia="华文宋体" w:cs="Consolas"/>
          <w:bCs/>
          <w:lang w:val="zh-CN"/>
        </w:rPr>
        <w:fldChar w:fldCharType="end"/>
      </w:r>
    </w:p>
    <w:p>
      <w:pPr>
        <w:pStyle w:val="18"/>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_Toc73955407 </w:instrText>
      </w:r>
      <w:r>
        <w:rPr>
          <w:rFonts w:ascii="Consolas" w:hAnsi="Consolas" w:eastAsia="华文宋体" w:cs="Consolas"/>
          <w:bCs/>
          <w:lang w:val="zh-CN"/>
        </w:rPr>
        <w:fldChar w:fldCharType="separate"/>
      </w:r>
      <w:r>
        <w:rPr>
          <w:rFonts w:hint="eastAsia"/>
        </w:rPr>
        <w:t>第四章</w:t>
      </w:r>
      <w:r>
        <w:t xml:space="preserve"> </w:t>
      </w:r>
      <w:r>
        <w:rPr>
          <w:rFonts w:hint="eastAsia"/>
          <w:lang w:eastAsia="zh-CN"/>
        </w:rPr>
        <w:t>类</w:t>
      </w:r>
      <w:r>
        <w:tab/>
      </w:r>
      <w:r>
        <w:fldChar w:fldCharType="begin"/>
      </w:r>
      <w:r>
        <w:instrText xml:space="preserve"> PAGEREF _Toc73955407 \h </w:instrText>
      </w:r>
      <w:r>
        <w:fldChar w:fldCharType="separate"/>
      </w:r>
      <w:r>
        <w:t>11</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_Toc1626929790 </w:instrText>
      </w:r>
      <w:r>
        <w:rPr>
          <w:rFonts w:ascii="Consolas" w:hAnsi="Consolas" w:eastAsia="华文宋体" w:cs="Consolas"/>
          <w:bCs/>
          <w:lang w:val="zh-CN"/>
        </w:rPr>
        <w:fldChar w:fldCharType="separate"/>
      </w:r>
      <w:r>
        <w:rPr>
          <w:rFonts w:hint="default" w:ascii="宋体" w:hAnsi="宋体" w:eastAsia="宋体" w:cs="宋体"/>
        </w:rPr>
        <w:t xml:space="preserve">6.1 </w:t>
      </w:r>
      <w:r>
        <w:rPr>
          <w:rFonts w:hint="eastAsia" w:ascii="微软雅黑" w:hAnsi="微软雅黑" w:eastAsia="微软雅黑" w:cs="微软雅黑"/>
        </w:rPr>
        <w:t>构造函数的职责</w:t>
      </w:r>
      <w:r>
        <w:tab/>
      </w:r>
      <w:r>
        <w:fldChar w:fldCharType="begin"/>
      </w:r>
      <w:r>
        <w:instrText xml:space="preserve"> PAGEREF _Toc1626929790 \h </w:instrText>
      </w:r>
      <w:r>
        <w:fldChar w:fldCharType="separate"/>
      </w:r>
      <w:r>
        <w:t>11</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_Toc433288254 </w:instrText>
      </w:r>
      <w:r>
        <w:rPr>
          <w:rFonts w:ascii="Consolas" w:hAnsi="Consolas" w:eastAsia="华文宋体" w:cs="Consolas"/>
          <w:bCs/>
          <w:lang w:val="zh-CN"/>
        </w:rPr>
        <w:fldChar w:fldCharType="separate"/>
      </w:r>
      <w:r>
        <w:rPr>
          <w:rFonts w:hint="default" w:ascii="宋体" w:hAnsi="宋体" w:eastAsia="宋体" w:cs="宋体"/>
        </w:rPr>
        <w:t xml:space="preserve">6.2 </w:t>
      </w:r>
      <w:r>
        <w:rPr>
          <w:rFonts w:hint="eastAsia" w:ascii="微软雅黑" w:hAnsi="微软雅黑" w:eastAsia="微软雅黑" w:cs="微软雅黑"/>
        </w:rPr>
        <w:t>隐式类型转换</w:t>
      </w:r>
      <w:r>
        <w:tab/>
      </w:r>
      <w:r>
        <w:fldChar w:fldCharType="begin"/>
      </w:r>
      <w:r>
        <w:instrText xml:space="preserve"> PAGEREF _Toc433288254 \h </w:instrText>
      </w:r>
      <w:r>
        <w:fldChar w:fldCharType="separate"/>
      </w:r>
      <w:r>
        <w:t>11</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_Toc1924857955 </w:instrText>
      </w:r>
      <w:r>
        <w:rPr>
          <w:rFonts w:ascii="Consolas" w:hAnsi="Consolas" w:eastAsia="华文宋体" w:cs="Consolas"/>
          <w:bCs/>
          <w:lang w:val="zh-CN"/>
        </w:rPr>
        <w:fldChar w:fldCharType="separate"/>
      </w:r>
      <w:r>
        <w:rPr>
          <w:rFonts w:hint="default" w:ascii="宋体" w:hAnsi="宋体" w:eastAsia="宋体" w:cs="宋体"/>
        </w:rPr>
        <w:t xml:space="preserve">6.3 </w:t>
      </w:r>
      <w:r>
        <w:rPr>
          <w:rFonts w:hint="eastAsia" w:ascii="微软雅黑" w:hAnsi="微软雅黑" w:eastAsia="微软雅黑" w:cs="微软雅黑"/>
        </w:rPr>
        <w:t>结构体 VS. 类</w:t>
      </w:r>
      <w:r>
        <w:tab/>
      </w:r>
      <w:r>
        <w:fldChar w:fldCharType="begin"/>
      </w:r>
      <w:r>
        <w:instrText xml:space="preserve"> PAGEREF _Toc1924857955 \h </w:instrText>
      </w:r>
      <w:r>
        <w:fldChar w:fldCharType="separate"/>
      </w:r>
      <w:r>
        <w:t>11</w:t>
      </w:r>
      <w:r>
        <w:fldChar w:fldCharType="end"/>
      </w:r>
      <w:r>
        <w:rPr>
          <w:rFonts w:ascii="Consolas" w:hAnsi="Consolas" w:eastAsia="华文宋体" w:cs="Consolas"/>
          <w:bCs/>
          <w:lang w:val="zh-CN"/>
        </w:rPr>
        <w:fldChar w:fldCharType="end"/>
      </w:r>
    </w:p>
    <w:p>
      <w:pPr>
        <w:pStyle w:val="18"/>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_Toc952477055 </w:instrText>
      </w:r>
      <w:r>
        <w:rPr>
          <w:rFonts w:ascii="Consolas" w:hAnsi="Consolas" w:eastAsia="华文宋体" w:cs="Consolas"/>
          <w:bCs/>
          <w:lang w:val="zh-CN"/>
        </w:rPr>
        <w:fldChar w:fldCharType="separate"/>
      </w:r>
      <w:r>
        <w:rPr>
          <w:rFonts w:hint="eastAsia"/>
          <w:lang w:val="en-US" w:eastAsia="zh-CN"/>
        </w:rPr>
        <w:t>第五章 其他 C++ 特性</w:t>
      </w:r>
      <w:r>
        <w:tab/>
      </w:r>
      <w:r>
        <w:fldChar w:fldCharType="begin"/>
      </w:r>
      <w:r>
        <w:instrText xml:space="preserve"> PAGEREF _Toc952477055 \h </w:instrText>
      </w:r>
      <w:r>
        <w:fldChar w:fldCharType="separate"/>
      </w:r>
      <w:r>
        <w:t>12</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_Toc30394876 </w:instrText>
      </w:r>
      <w:r>
        <w:rPr>
          <w:rFonts w:ascii="Consolas" w:hAnsi="Consolas" w:eastAsia="华文宋体" w:cs="Consolas"/>
          <w:bCs/>
          <w:lang w:val="zh-CN"/>
        </w:rPr>
        <w:fldChar w:fldCharType="separate"/>
      </w:r>
      <w:r>
        <w:rPr>
          <w:rFonts w:hint="default" w:ascii="宋体" w:hAnsi="宋体" w:eastAsia="宋体" w:cs="宋体"/>
        </w:rPr>
        <w:t xml:space="preserve">5.1 </w:t>
      </w:r>
      <w:r>
        <w:rPr>
          <w:rFonts w:hint="eastAsia"/>
        </w:rPr>
        <w:t>变长数组和 alloca()</w:t>
      </w:r>
      <w:r>
        <w:tab/>
      </w:r>
      <w:r>
        <w:fldChar w:fldCharType="begin"/>
      </w:r>
      <w:r>
        <w:instrText xml:space="preserve"> PAGEREF _Toc30394876 \h </w:instrText>
      </w:r>
      <w:r>
        <w:fldChar w:fldCharType="separate"/>
      </w:r>
      <w:r>
        <w:t>12</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_Toc2104015164 </w:instrText>
      </w:r>
      <w:r>
        <w:rPr>
          <w:rFonts w:ascii="Consolas" w:hAnsi="Consolas" w:eastAsia="华文宋体" w:cs="Consolas"/>
          <w:bCs/>
          <w:lang w:val="zh-CN"/>
        </w:rPr>
        <w:fldChar w:fldCharType="separate"/>
      </w:r>
      <w:r>
        <w:rPr>
          <w:rFonts w:hint="default" w:ascii="宋体" w:hAnsi="宋体" w:eastAsia="宋体" w:cs="宋体"/>
        </w:rPr>
        <w:t xml:space="preserve">5.2 </w:t>
      </w:r>
      <w:r>
        <w:rPr>
          <w:rFonts w:hint="eastAsia"/>
          <w:lang w:eastAsia="zh-CN"/>
        </w:rPr>
        <w:t>类型转换</w:t>
      </w:r>
      <w:r>
        <w:tab/>
      </w:r>
      <w:r>
        <w:fldChar w:fldCharType="begin"/>
      </w:r>
      <w:r>
        <w:instrText xml:space="preserve"> PAGEREF _Toc2104015164 \h </w:instrText>
      </w:r>
      <w:r>
        <w:fldChar w:fldCharType="separate"/>
      </w:r>
      <w:r>
        <w:t>12</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_Toc896398780 </w:instrText>
      </w:r>
      <w:r>
        <w:rPr>
          <w:rFonts w:ascii="Consolas" w:hAnsi="Consolas" w:eastAsia="华文宋体" w:cs="Consolas"/>
          <w:bCs/>
          <w:lang w:val="zh-CN"/>
        </w:rPr>
        <w:fldChar w:fldCharType="separate"/>
      </w:r>
      <w:r>
        <w:rPr>
          <w:rFonts w:hint="default" w:ascii="宋体" w:hAnsi="宋体" w:eastAsia="宋体" w:cs="宋体"/>
        </w:rPr>
        <w:t xml:space="preserve">5.3 </w:t>
      </w:r>
      <w:r>
        <w:rPr>
          <w:rFonts w:hint="eastAsia" w:eastAsia="宋体"/>
          <w:lang w:eastAsia="zh-CN"/>
        </w:rPr>
        <w:t>整型</w:t>
      </w:r>
      <w:r>
        <w:tab/>
      </w:r>
      <w:r>
        <w:fldChar w:fldCharType="begin"/>
      </w:r>
      <w:r>
        <w:instrText xml:space="preserve"> PAGEREF _Toc896398780 \h </w:instrText>
      </w:r>
      <w:r>
        <w:fldChar w:fldCharType="separate"/>
      </w:r>
      <w:r>
        <w:t>13</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_Toc782684718 </w:instrText>
      </w:r>
      <w:r>
        <w:rPr>
          <w:rFonts w:ascii="Consolas" w:hAnsi="Consolas" w:eastAsia="华文宋体" w:cs="Consolas"/>
          <w:bCs/>
          <w:lang w:val="zh-CN"/>
        </w:rPr>
        <w:fldChar w:fldCharType="separate"/>
      </w:r>
      <w:r>
        <w:rPr>
          <w:rFonts w:hint="default" w:ascii="宋体" w:hAnsi="宋体" w:eastAsia="宋体" w:cs="宋体"/>
        </w:rPr>
        <w:t xml:space="preserve">5.4 </w:t>
      </w:r>
      <w:r>
        <w:rPr>
          <w:rFonts w:hint="eastAsia"/>
        </w:rPr>
        <w:t>0, nullptr 和 NULL</w:t>
      </w:r>
      <w:r>
        <w:tab/>
      </w:r>
      <w:r>
        <w:fldChar w:fldCharType="begin"/>
      </w:r>
      <w:r>
        <w:instrText xml:space="preserve"> PAGEREF _Toc782684718 \h </w:instrText>
      </w:r>
      <w:r>
        <w:fldChar w:fldCharType="separate"/>
      </w:r>
      <w:r>
        <w:t>13</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_Toc1254838714 </w:instrText>
      </w:r>
      <w:r>
        <w:rPr>
          <w:rFonts w:ascii="Consolas" w:hAnsi="Consolas" w:eastAsia="华文宋体" w:cs="Consolas"/>
          <w:bCs/>
          <w:lang w:val="zh-CN"/>
        </w:rPr>
        <w:fldChar w:fldCharType="separate"/>
      </w:r>
      <w:r>
        <w:rPr>
          <w:rFonts w:hint="default" w:ascii="宋体" w:hAnsi="宋体" w:eastAsia="宋体" w:cs="宋体"/>
        </w:rPr>
        <w:t xml:space="preserve">5.5 </w:t>
      </w:r>
      <w:r>
        <w:rPr>
          <w:rFonts w:hint="eastAsia"/>
        </w:rPr>
        <w:t>列表初始化</w:t>
      </w:r>
      <w:r>
        <w:tab/>
      </w:r>
      <w:r>
        <w:fldChar w:fldCharType="begin"/>
      </w:r>
      <w:r>
        <w:instrText xml:space="preserve"> PAGEREF _Toc1254838714 \h </w:instrText>
      </w:r>
      <w:r>
        <w:fldChar w:fldCharType="separate"/>
      </w:r>
      <w:r>
        <w:t>13</w:t>
      </w:r>
      <w:r>
        <w:fldChar w:fldCharType="end"/>
      </w:r>
      <w:r>
        <w:rPr>
          <w:rFonts w:ascii="Consolas" w:hAnsi="Consolas" w:eastAsia="华文宋体" w:cs="Consolas"/>
          <w:bCs/>
          <w:lang w:val="zh-CN"/>
        </w:rPr>
        <w:fldChar w:fldCharType="end"/>
      </w:r>
    </w:p>
    <w:p>
      <w:pPr>
        <w:pStyle w:val="18"/>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_Toc1122963266 </w:instrText>
      </w:r>
      <w:r>
        <w:rPr>
          <w:rFonts w:ascii="Consolas" w:hAnsi="Consolas" w:eastAsia="华文宋体" w:cs="Consolas"/>
          <w:bCs/>
          <w:lang w:val="zh-CN"/>
        </w:rPr>
        <w:fldChar w:fldCharType="separate"/>
      </w:r>
      <w:r>
        <w:rPr>
          <w:rFonts w:hint="eastAsia"/>
        </w:rPr>
        <w:t xml:space="preserve">第六章 </w:t>
      </w:r>
      <w:r>
        <w:rPr>
          <w:rFonts w:hint="default"/>
          <w:lang w:val="en-US" w:eastAsia="zh-CN"/>
        </w:rPr>
        <w:t>命名约定</w:t>
      </w:r>
      <w:r>
        <w:tab/>
      </w:r>
      <w:r>
        <w:fldChar w:fldCharType="begin"/>
      </w:r>
      <w:r>
        <w:instrText xml:space="preserve"> PAGEREF _Toc1122963266 \h </w:instrText>
      </w:r>
      <w:r>
        <w:fldChar w:fldCharType="separate"/>
      </w:r>
      <w:r>
        <w:t>15</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_Toc616685847 </w:instrText>
      </w:r>
      <w:r>
        <w:rPr>
          <w:rFonts w:ascii="Consolas" w:hAnsi="Consolas" w:eastAsia="华文宋体" w:cs="Consolas"/>
          <w:bCs/>
          <w:lang w:val="zh-CN"/>
        </w:rPr>
        <w:fldChar w:fldCharType="separate"/>
      </w:r>
      <w:r>
        <w:rPr>
          <w:rFonts w:hint="default" w:ascii="宋体" w:hAnsi="宋体" w:eastAsia="宋体" w:cs="宋体"/>
        </w:rPr>
        <w:t xml:space="preserve">6.1 </w:t>
      </w:r>
      <w:r>
        <w:rPr>
          <w:rFonts w:hint="eastAsia" w:ascii="微软雅黑" w:hAnsi="微软雅黑" w:eastAsia="微软雅黑" w:cs="微软雅黑"/>
        </w:rPr>
        <w:t>常量命名</w:t>
      </w:r>
      <w:r>
        <w:tab/>
      </w:r>
      <w:r>
        <w:fldChar w:fldCharType="begin"/>
      </w:r>
      <w:r>
        <w:instrText xml:space="preserve"> PAGEREF _Toc616685847 \h </w:instrText>
      </w:r>
      <w:r>
        <w:fldChar w:fldCharType="separate"/>
      </w:r>
      <w:r>
        <w:t>15</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_Toc1597472065 </w:instrText>
      </w:r>
      <w:r>
        <w:rPr>
          <w:rFonts w:ascii="Consolas" w:hAnsi="Consolas" w:eastAsia="华文宋体" w:cs="Consolas"/>
          <w:bCs/>
          <w:lang w:val="zh-CN"/>
        </w:rPr>
        <w:fldChar w:fldCharType="separate"/>
      </w:r>
      <w:r>
        <w:rPr>
          <w:rFonts w:hint="default" w:ascii="宋体" w:hAnsi="宋体" w:eastAsia="宋体" w:cs="宋体"/>
        </w:rPr>
        <w:t xml:space="preserve">6.2 </w:t>
      </w:r>
      <w:r>
        <w:rPr>
          <w:rFonts w:hint="default" w:ascii="微软雅黑" w:hAnsi="微软雅黑" w:eastAsia="微软雅黑" w:cs="微软雅黑"/>
        </w:rPr>
        <w:t>文件命名</w:t>
      </w:r>
      <w:r>
        <w:tab/>
      </w:r>
      <w:r>
        <w:fldChar w:fldCharType="begin"/>
      </w:r>
      <w:r>
        <w:instrText xml:space="preserve"> PAGEREF _Toc1597472065 \h </w:instrText>
      </w:r>
      <w:r>
        <w:fldChar w:fldCharType="separate"/>
      </w:r>
      <w:r>
        <w:t>15</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_Toc1104306597 </w:instrText>
      </w:r>
      <w:r>
        <w:rPr>
          <w:rFonts w:ascii="Consolas" w:hAnsi="Consolas" w:eastAsia="华文宋体" w:cs="Consolas"/>
          <w:bCs/>
          <w:lang w:val="zh-CN"/>
        </w:rPr>
        <w:fldChar w:fldCharType="separate"/>
      </w:r>
      <w:r>
        <w:rPr>
          <w:rFonts w:hint="default" w:ascii="宋体" w:hAnsi="宋体" w:eastAsia="宋体" w:cs="宋体"/>
        </w:rPr>
        <w:t xml:space="preserve">6.3 </w:t>
      </w:r>
      <w:r>
        <w:rPr>
          <w:rFonts w:hint="default" w:ascii="微软雅黑" w:hAnsi="微软雅黑" w:eastAsia="微软雅黑" w:cs="微软雅黑"/>
        </w:rPr>
        <w:t>类型命名</w:t>
      </w:r>
      <w:r>
        <w:tab/>
      </w:r>
      <w:r>
        <w:fldChar w:fldCharType="begin"/>
      </w:r>
      <w:r>
        <w:instrText xml:space="preserve"> PAGEREF _Toc1104306597 \h </w:instrText>
      </w:r>
      <w:r>
        <w:fldChar w:fldCharType="separate"/>
      </w:r>
      <w:r>
        <w:t>15</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_Toc2068971958 </w:instrText>
      </w:r>
      <w:r>
        <w:rPr>
          <w:rFonts w:ascii="Consolas" w:hAnsi="Consolas" w:eastAsia="华文宋体" w:cs="Consolas"/>
          <w:bCs/>
          <w:lang w:val="zh-CN"/>
        </w:rPr>
        <w:fldChar w:fldCharType="separate"/>
      </w:r>
      <w:r>
        <w:rPr>
          <w:rFonts w:hint="default" w:ascii="宋体" w:hAnsi="宋体" w:eastAsia="宋体" w:cs="宋体"/>
        </w:rPr>
        <w:t xml:space="preserve">6.4 </w:t>
      </w:r>
      <w:r>
        <w:rPr>
          <w:rFonts w:hint="default" w:ascii="微软雅黑" w:hAnsi="微软雅黑" w:eastAsia="微软雅黑" w:cs="微软雅黑"/>
        </w:rPr>
        <w:t>变量命名</w:t>
      </w:r>
      <w:r>
        <w:tab/>
      </w:r>
      <w:r>
        <w:fldChar w:fldCharType="begin"/>
      </w:r>
      <w:r>
        <w:instrText xml:space="preserve"> PAGEREF _Toc2068971958 \h </w:instrText>
      </w:r>
      <w:r>
        <w:fldChar w:fldCharType="separate"/>
      </w:r>
      <w:r>
        <w:t>16</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_Toc1897380819 </w:instrText>
      </w:r>
      <w:r>
        <w:rPr>
          <w:rFonts w:ascii="Consolas" w:hAnsi="Consolas" w:eastAsia="华文宋体" w:cs="Consolas"/>
          <w:bCs/>
          <w:lang w:val="zh-CN"/>
        </w:rPr>
        <w:fldChar w:fldCharType="separate"/>
      </w:r>
      <w:r>
        <w:rPr>
          <w:rFonts w:hint="default" w:ascii="宋体" w:hAnsi="宋体" w:eastAsia="宋体" w:cs="宋体"/>
        </w:rPr>
        <w:t xml:space="preserve">6.5 </w:t>
      </w:r>
      <w:r>
        <w:rPr>
          <w:rFonts w:hint="eastAsia" w:ascii="微软雅黑" w:hAnsi="微软雅黑" w:eastAsia="微软雅黑" w:cs="微软雅黑"/>
        </w:rPr>
        <w:t>常量命名</w:t>
      </w:r>
      <w:r>
        <w:tab/>
      </w:r>
      <w:r>
        <w:fldChar w:fldCharType="begin"/>
      </w:r>
      <w:r>
        <w:instrText xml:space="preserve"> PAGEREF _Toc1897380819 \h </w:instrText>
      </w:r>
      <w:r>
        <w:fldChar w:fldCharType="separate"/>
      </w:r>
      <w:r>
        <w:t>16</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_Toc1480894893 </w:instrText>
      </w:r>
      <w:r>
        <w:rPr>
          <w:rFonts w:ascii="Consolas" w:hAnsi="Consolas" w:eastAsia="华文宋体" w:cs="Consolas"/>
          <w:bCs/>
          <w:lang w:val="zh-CN"/>
        </w:rPr>
        <w:fldChar w:fldCharType="separate"/>
      </w:r>
      <w:r>
        <w:rPr>
          <w:rFonts w:hint="default" w:ascii="宋体" w:hAnsi="宋体" w:eastAsia="宋体" w:cs="宋体"/>
        </w:rPr>
        <w:t xml:space="preserve">6.6 </w:t>
      </w:r>
      <w:r>
        <w:rPr>
          <w:rFonts w:hint="default" w:ascii="微软雅黑" w:hAnsi="微软雅黑" w:eastAsia="微软雅黑" w:cs="微软雅黑"/>
        </w:rPr>
        <w:t>函数命名</w:t>
      </w:r>
      <w:r>
        <w:tab/>
      </w:r>
      <w:r>
        <w:fldChar w:fldCharType="begin"/>
      </w:r>
      <w:r>
        <w:instrText xml:space="preserve"> PAGEREF _Toc1480894893 \h </w:instrText>
      </w:r>
      <w:r>
        <w:fldChar w:fldCharType="separate"/>
      </w:r>
      <w:r>
        <w:t>16</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_Toc1873949773 </w:instrText>
      </w:r>
      <w:r>
        <w:rPr>
          <w:rFonts w:ascii="Consolas" w:hAnsi="Consolas" w:eastAsia="华文宋体" w:cs="Consolas"/>
          <w:bCs/>
          <w:lang w:val="zh-CN"/>
        </w:rPr>
        <w:fldChar w:fldCharType="separate"/>
      </w:r>
      <w:r>
        <w:rPr>
          <w:rFonts w:hint="default" w:ascii="宋体" w:hAnsi="宋体" w:eastAsia="宋体" w:cs="宋体"/>
        </w:rPr>
        <w:t xml:space="preserve">6.7 </w:t>
      </w:r>
      <w:r>
        <w:rPr>
          <w:rFonts w:hint="default" w:ascii="微软雅黑" w:hAnsi="微软雅黑" w:eastAsia="微软雅黑" w:cs="微软雅黑"/>
        </w:rPr>
        <w:t>命名空间命名</w:t>
      </w:r>
      <w:r>
        <w:tab/>
      </w:r>
      <w:r>
        <w:fldChar w:fldCharType="begin"/>
      </w:r>
      <w:r>
        <w:instrText xml:space="preserve"> PAGEREF _Toc1873949773 \h </w:instrText>
      </w:r>
      <w:r>
        <w:fldChar w:fldCharType="separate"/>
      </w:r>
      <w:r>
        <w:t>17</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_Toc608435033 </w:instrText>
      </w:r>
      <w:r>
        <w:rPr>
          <w:rFonts w:ascii="Consolas" w:hAnsi="Consolas" w:eastAsia="华文宋体" w:cs="Consolas"/>
          <w:bCs/>
          <w:lang w:val="zh-CN"/>
        </w:rPr>
        <w:fldChar w:fldCharType="separate"/>
      </w:r>
      <w:r>
        <w:rPr>
          <w:rFonts w:hint="default" w:ascii="宋体" w:hAnsi="宋体" w:eastAsia="宋体" w:cs="宋体"/>
        </w:rPr>
        <w:t xml:space="preserve">6.8 </w:t>
      </w:r>
      <w:r>
        <w:rPr>
          <w:rFonts w:hint="default" w:ascii="微软雅黑" w:hAnsi="微软雅黑" w:eastAsia="微软雅黑" w:cs="微软雅黑"/>
        </w:rPr>
        <w:t>枚举命名</w:t>
      </w:r>
      <w:r>
        <w:tab/>
      </w:r>
      <w:r>
        <w:fldChar w:fldCharType="begin"/>
      </w:r>
      <w:r>
        <w:instrText xml:space="preserve"> PAGEREF _Toc608435033 \h </w:instrText>
      </w:r>
      <w:r>
        <w:fldChar w:fldCharType="separate"/>
      </w:r>
      <w:r>
        <w:t>17</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_Toc1845969132 </w:instrText>
      </w:r>
      <w:r>
        <w:rPr>
          <w:rFonts w:ascii="Consolas" w:hAnsi="Consolas" w:eastAsia="华文宋体" w:cs="Consolas"/>
          <w:bCs/>
          <w:lang w:val="zh-CN"/>
        </w:rPr>
        <w:fldChar w:fldCharType="separate"/>
      </w:r>
      <w:r>
        <w:rPr>
          <w:rFonts w:hint="default" w:ascii="宋体" w:hAnsi="宋体" w:eastAsia="宋体" w:cs="宋体"/>
        </w:rPr>
        <w:t xml:space="preserve">6.9 </w:t>
      </w:r>
      <w:r>
        <w:rPr>
          <w:rFonts w:hint="eastAsia" w:ascii="微软雅黑" w:hAnsi="微软雅黑" w:eastAsia="微软雅黑" w:cs="微软雅黑"/>
        </w:rPr>
        <w:t>宏命名</w:t>
      </w:r>
      <w:r>
        <w:tab/>
      </w:r>
      <w:r>
        <w:fldChar w:fldCharType="begin"/>
      </w:r>
      <w:r>
        <w:instrText xml:space="preserve"> PAGEREF _Toc1845969132 \h </w:instrText>
      </w:r>
      <w:r>
        <w:fldChar w:fldCharType="separate"/>
      </w:r>
      <w:r>
        <w:t>17</w:t>
      </w:r>
      <w:r>
        <w:fldChar w:fldCharType="end"/>
      </w:r>
      <w:r>
        <w:rPr>
          <w:rFonts w:ascii="Consolas" w:hAnsi="Consolas" w:eastAsia="华文宋体" w:cs="Consolas"/>
          <w:bCs/>
          <w:lang w:val="zh-CN"/>
        </w:rPr>
        <w:fldChar w:fldCharType="end"/>
      </w:r>
    </w:p>
    <w:p>
      <w:pPr>
        <w:pStyle w:val="18"/>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_Toc1784421425 </w:instrText>
      </w:r>
      <w:r>
        <w:rPr>
          <w:rFonts w:ascii="Consolas" w:hAnsi="Consolas" w:eastAsia="华文宋体" w:cs="Consolas"/>
          <w:bCs/>
          <w:lang w:val="zh-CN"/>
        </w:rPr>
        <w:fldChar w:fldCharType="separate"/>
      </w:r>
      <w:r>
        <w:rPr>
          <w:rFonts w:hint="eastAsia"/>
        </w:rPr>
        <w:t>第七章 注释</w:t>
      </w:r>
      <w:r>
        <w:tab/>
      </w:r>
      <w:r>
        <w:fldChar w:fldCharType="begin"/>
      </w:r>
      <w:r>
        <w:instrText xml:space="preserve"> PAGEREF _Toc1784421425 \h </w:instrText>
      </w:r>
      <w:r>
        <w:fldChar w:fldCharType="separate"/>
      </w:r>
      <w:r>
        <w:t>18</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_Toc1091316554 </w:instrText>
      </w:r>
      <w:r>
        <w:rPr>
          <w:rFonts w:ascii="Consolas" w:hAnsi="Consolas" w:eastAsia="华文宋体" w:cs="Consolas"/>
          <w:bCs/>
          <w:lang w:val="zh-CN"/>
        </w:rPr>
        <w:fldChar w:fldCharType="separate"/>
      </w:r>
      <w:r>
        <w:rPr>
          <w:rFonts w:hint="default" w:ascii="宋体" w:hAnsi="宋体" w:eastAsia="宋体" w:cs="宋体"/>
        </w:rPr>
        <w:t xml:space="preserve">7.1 </w:t>
      </w:r>
      <w:r>
        <w:rPr>
          <w:rFonts w:hint="eastAsia" w:ascii="微软雅黑" w:hAnsi="微软雅黑" w:eastAsia="微软雅黑" w:cs="微软雅黑"/>
          <w:bCs/>
        </w:rPr>
        <w:t>注释风格</w:t>
      </w:r>
      <w:r>
        <w:tab/>
      </w:r>
      <w:r>
        <w:fldChar w:fldCharType="begin"/>
      </w:r>
      <w:r>
        <w:instrText xml:space="preserve"> PAGEREF _Toc1091316554 \h </w:instrText>
      </w:r>
      <w:r>
        <w:fldChar w:fldCharType="separate"/>
      </w:r>
      <w:r>
        <w:t>18</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_Toc1700203432 </w:instrText>
      </w:r>
      <w:r>
        <w:rPr>
          <w:rFonts w:ascii="Consolas" w:hAnsi="Consolas" w:eastAsia="华文宋体" w:cs="Consolas"/>
          <w:bCs/>
          <w:lang w:val="zh-CN"/>
        </w:rPr>
        <w:fldChar w:fldCharType="separate"/>
      </w:r>
      <w:r>
        <w:rPr>
          <w:rFonts w:hint="default" w:ascii="宋体" w:hAnsi="宋体" w:eastAsia="宋体" w:cs="宋体"/>
        </w:rPr>
        <w:t xml:space="preserve">7.2 </w:t>
      </w:r>
      <w:r>
        <w:rPr>
          <w:rFonts w:hint="default"/>
        </w:rPr>
        <w:t>文件注释</w:t>
      </w:r>
      <w:r>
        <w:tab/>
      </w:r>
      <w:r>
        <w:fldChar w:fldCharType="begin"/>
      </w:r>
      <w:r>
        <w:instrText xml:space="preserve"> PAGEREF _Toc1700203432 \h </w:instrText>
      </w:r>
      <w:r>
        <w:fldChar w:fldCharType="separate"/>
      </w:r>
      <w:r>
        <w:t>18</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_Toc1210134963 </w:instrText>
      </w:r>
      <w:r>
        <w:rPr>
          <w:rFonts w:ascii="Consolas" w:hAnsi="Consolas" w:eastAsia="华文宋体" w:cs="Consolas"/>
          <w:bCs/>
          <w:lang w:val="zh-CN"/>
        </w:rPr>
        <w:fldChar w:fldCharType="separate"/>
      </w:r>
      <w:r>
        <w:rPr>
          <w:rFonts w:hint="default" w:ascii="宋体" w:hAnsi="宋体" w:eastAsia="宋体" w:cs="宋体"/>
          <w:bCs/>
        </w:rPr>
        <w:t xml:space="preserve">7.3 </w:t>
      </w:r>
      <w:r>
        <w:rPr>
          <w:rFonts w:hint="default" w:ascii="微软雅黑" w:hAnsi="微软雅黑" w:eastAsia="微软雅黑" w:cs="微软雅黑"/>
          <w:bCs/>
        </w:rPr>
        <w:t>类注释</w:t>
      </w:r>
      <w:r>
        <w:tab/>
      </w:r>
      <w:r>
        <w:fldChar w:fldCharType="begin"/>
      </w:r>
      <w:r>
        <w:instrText xml:space="preserve"> PAGEREF _Toc1210134963 \h </w:instrText>
      </w:r>
      <w:r>
        <w:fldChar w:fldCharType="separate"/>
      </w:r>
      <w:r>
        <w:t>19</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_Toc2021020007 </w:instrText>
      </w:r>
      <w:r>
        <w:rPr>
          <w:rFonts w:ascii="Consolas" w:hAnsi="Consolas" w:eastAsia="华文宋体" w:cs="Consolas"/>
          <w:bCs/>
          <w:lang w:val="zh-CN"/>
        </w:rPr>
        <w:fldChar w:fldCharType="separate"/>
      </w:r>
      <w:r>
        <w:rPr>
          <w:rFonts w:hint="default" w:ascii="宋体" w:hAnsi="宋体" w:eastAsia="宋体" w:cs="宋体"/>
          <w:bCs/>
        </w:rPr>
        <w:t xml:space="preserve">7.4 </w:t>
      </w:r>
      <w:r>
        <w:rPr>
          <w:rFonts w:hint="default" w:ascii="微软雅黑" w:hAnsi="微软雅黑" w:eastAsia="微软雅黑" w:cs="微软雅黑"/>
          <w:bCs/>
        </w:rPr>
        <w:t>函数注释</w:t>
      </w:r>
      <w:r>
        <w:tab/>
      </w:r>
      <w:r>
        <w:fldChar w:fldCharType="begin"/>
      </w:r>
      <w:r>
        <w:instrText xml:space="preserve"> PAGEREF _Toc2021020007 \h </w:instrText>
      </w:r>
      <w:r>
        <w:fldChar w:fldCharType="separate"/>
      </w:r>
      <w:r>
        <w:t>19</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_Toc535711782 </w:instrText>
      </w:r>
      <w:r>
        <w:rPr>
          <w:rFonts w:ascii="Consolas" w:hAnsi="Consolas" w:eastAsia="华文宋体" w:cs="Consolas"/>
          <w:bCs/>
          <w:lang w:val="zh-CN"/>
        </w:rPr>
        <w:fldChar w:fldCharType="separate"/>
      </w:r>
      <w:r>
        <w:rPr>
          <w:rFonts w:hint="default" w:ascii="宋体" w:hAnsi="宋体" w:eastAsia="宋体" w:cs="宋体"/>
          <w:bCs/>
        </w:rPr>
        <w:t xml:space="preserve">7.5 </w:t>
      </w:r>
      <w:r>
        <w:rPr>
          <w:rFonts w:hint="default" w:ascii="微软雅黑" w:hAnsi="微软雅黑" w:eastAsia="微软雅黑" w:cs="微软雅黑"/>
          <w:bCs/>
        </w:rPr>
        <w:t>变量注释</w:t>
      </w:r>
      <w:r>
        <w:tab/>
      </w:r>
      <w:r>
        <w:fldChar w:fldCharType="begin"/>
      </w:r>
      <w:r>
        <w:instrText xml:space="preserve"> PAGEREF _Toc535711782 \h </w:instrText>
      </w:r>
      <w:r>
        <w:fldChar w:fldCharType="separate"/>
      </w:r>
      <w:r>
        <w:t>19</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_Toc1171645148 </w:instrText>
      </w:r>
      <w:r>
        <w:rPr>
          <w:rFonts w:ascii="Consolas" w:hAnsi="Consolas" w:eastAsia="华文宋体" w:cs="Consolas"/>
          <w:bCs/>
          <w:lang w:val="zh-CN"/>
        </w:rPr>
        <w:fldChar w:fldCharType="separate"/>
      </w:r>
      <w:r>
        <w:rPr>
          <w:rFonts w:hint="default" w:ascii="宋体" w:hAnsi="宋体" w:eastAsia="宋体" w:cs="宋体"/>
          <w:bCs/>
        </w:rPr>
        <w:t xml:space="preserve">7.6 </w:t>
      </w:r>
      <w:r>
        <w:rPr>
          <w:rFonts w:hint="default" w:ascii="微软雅黑" w:hAnsi="微软雅黑" w:eastAsia="微软雅黑" w:cs="微软雅黑"/>
          <w:bCs/>
        </w:rPr>
        <w:t>实现注释</w:t>
      </w:r>
      <w:r>
        <w:tab/>
      </w:r>
      <w:r>
        <w:fldChar w:fldCharType="begin"/>
      </w:r>
      <w:r>
        <w:instrText xml:space="preserve"> PAGEREF _Toc1171645148 \h </w:instrText>
      </w:r>
      <w:r>
        <w:fldChar w:fldCharType="separate"/>
      </w:r>
      <w:r>
        <w:t>20</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_Toc2110851247 </w:instrText>
      </w:r>
      <w:r>
        <w:rPr>
          <w:rFonts w:ascii="Consolas" w:hAnsi="Consolas" w:eastAsia="华文宋体" w:cs="Consolas"/>
          <w:bCs/>
          <w:lang w:val="zh-CN"/>
        </w:rPr>
        <w:fldChar w:fldCharType="separate"/>
      </w:r>
      <w:r>
        <w:rPr>
          <w:rFonts w:hint="default" w:ascii="宋体" w:hAnsi="宋体" w:eastAsia="宋体" w:cs="宋体"/>
        </w:rPr>
        <w:t xml:space="preserve">7.7 </w:t>
      </w:r>
      <w:r>
        <w:rPr>
          <w:rFonts w:hint="eastAsia" w:ascii="微软雅黑" w:hAnsi="微软雅黑" w:eastAsia="微软雅黑" w:cs="微软雅黑"/>
        </w:rPr>
        <w:t>TODO 注释</w:t>
      </w:r>
      <w:r>
        <w:tab/>
      </w:r>
      <w:r>
        <w:fldChar w:fldCharType="begin"/>
      </w:r>
      <w:r>
        <w:instrText xml:space="preserve"> PAGEREF _Toc2110851247 \h </w:instrText>
      </w:r>
      <w:r>
        <w:fldChar w:fldCharType="separate"/>
      </w:r>
      <w:r>
        <w:t>20</w:t>
      </w:r>
      <w:r>
        <w:fldChar w:fldCharType="end"/>
      </w:r>
      <w:r>
        <w:rPr>
          <w:rFonts w:ascii="Consolas" w:hAnsi="Consolas" w:eastAsia="华文宋体" w:cs="Consolas"/>
          <w:bCs/>
          <w:lang w:val="zh-CN"/>
        </w:rPr>
        <w:fldChar w:fldCharType="end"/>
      </w:r>
    </w:p>
    <w:p>
      <w:pPr>
        <w:pStyle w:val="18"/>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_Toc1920656976 </w:instrText>
      </w:r>
      <w:r>
        <w:rPr>
          <w:rFonts w:ascii="Consolas" w:hAnsi="Consolas" w:eastAsia="华文宋体" w:cs="Consolas"/>
          <w:bCs/>
          <w:lang w:val="zh-CN"/>
        </w:rPr>
        <w:fldChar w:fldCharType="separate"/>
      </w:r>
      <w:r>
        <w:rPr>
          <w:rFonts w:hint="eastAsia"/>
        </w:rPr>
        <w:t xml:space="preserve">第八章 </w:t>
      </w:r>
      <w:r>
        <w:rPr>
          <w:rFonts w:hint="eastAsia"/>
          <w:lang w:eastAsia="zh-CN"/>
        </w:rPr>
        <w:t>格式</w:t>
      </w:r>
      <w:r>
        <w:tab/>
      </w:r>
      <w:r>
        <w:fldChar w:fldCharType="begin"/>
      </w:r>
      <w:r>
        <w:instrText xml:space="preserve"> PAGEREF _Toc1920656976 \h </w:instrText>
      </w:r>
      <w:r>
        <w:fldChar w:fldCharType="separate"/>
      </w:r>
      <w:r>
        <w:t>21</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_Toc507723118 </w:instrText>
      </w:r>
      <w:r>
        <w:rPr>
          <w:rFonts w:ascii="Consolas" w:hAnsi="Consolas" w:eastAsia="华文宋体" w:cs="Consolas"/>
          <w:bCs/>
          <w:lang w:val="zh-CN"/>
        </w:rPr>
        <w:fldChar w:fldCharType="separate"/>
      </w:r>
      <w:r>
        <w:rPr>
          <w:rFonts w:hint="default" w:ascii="宋体" w:hAnsi="宋体" w:eastAsia="宋体" w:cs="宋体"/>
        </w:rPr>
        <w:t xml:space="preserve">8.1 </w:t>
      </w:r>
      <w:r>
        <w:rPr>
          <w:rFonts w:hint="eastAsia" w:ascii="微软雅黑" w:hAnsi="微软雅黑" w:eastAsia="微软雅黑" w:cs="微软雅黑"/>
        </w:rPr>
        <w:t>行长度</w:t>
      </w:r>
      <w:r>
        <w:tab/>
      </w:r>
      <w:r>
        <w:fldChar w:fldCharType="begin"/>
      </w:r>
      <w:r>
        <w:instrText xml:space="preserve"> PAGEREF _Toc507723118 \h </w:instrText>
      </w:r>
      <w:r>
        <w:fldChar w:fldCharType="separate"/>
      </w:r>
      <w:r>
        <w:t>21</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_Toc1179512180 </w:instrText>
      </w:r>
      <w:r>
        <w:rPr>
          <w:rFonts w:ascii="Consolas" w:hAnsi="Consolas" w:eastAsia="华文宋体" w:cs="Consolas"/>
          <w:bCs/>
          <w:lang w:val="zh-CN"/>
        </w:rPr>
        <w:fldChar w:fldCharType="separate"/>
      </w:r>
      <w:r>
        <w:rPr>
          <w:rFonts w:hint="default" w:ascii="宋体" w:hAnsi="宋体" w:eastAsia="宋体" w:cs="宋体"/>
        </w:rPr>
        <w:t xml:space="preserve">8.2 </w:t>
      </w:r>
      <w:r>
        <w:rPr>
          <w:rFonts w:hint="eastAsia" w:ascii="微软雅黑" w:hAnsi="微软雅黑" w:eastAsia="微软雅黑" w:cs="微软雅黑"/>
        </w:rPr>
        <w:t>非 ASCII 字符</w:t>
      </w:r>
      <w:r>
        <w:tab/>
      </w:r>
      <w:r>
        <w:fldChar w:fldCharType="begin"/>
      </w:r>
      <w:r>
        <w:instrText xml:space="preserve"> PAGEREF _Toc1179512180 \h </w:instrText>
      </w:r>
      <w:r>
        <w:fldChar w:fldCharType="separate"/>
      </w:r>
      <w:r>
        <w:t>21</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_Toc1994612384 </w:instrText>
      </w:r>
      <w:r>
        <w:rPr>
          <w:rFonts w:ascii="Consolas" w:hAnsi="Consolas" w:eastAsia="华文宋体" w:cs="Consolas"/>
          <w:bCs/>
          <w:lang w:val="zh-CN"/>
        </w:rPr>
        <w:fldChar w:fldCharType="separate"/>
      </w:r>
      <w:r>
        <w:rPr>
          <w:rFonts w:hint="default" w:ascii="宋体" w:hAnsi="宋体" w:eastAsia="宋体" w:cs="宋体"/>
        </w:rPr>
        <w:t xml:space="preserve">8.3 </w:t>
      </w:r>
      <w:r>
        <w:rPr>
          <w:rFonts w:hint="eastAsia" w:ascii="微软雅黑" w:hAnsi="微软雅黑" w:eastAsia="微软雅黑" w:cs="微软雅黑"/>
        </w:rPr>
        <w:t>空格还是制表位</w:t>
      </w:r>
      <w:r>
        <w:tab/>
      </w:r>
      <w:r>
        <w:fldChar w:fldCharType="begin"/>
      </w:r>
      <w:r>
        <w:instrText xml:space="preserve"> PAGEREF _Toc1994612384 \h </w:instrText>
      </w:r>
      <w:r>
        <w:fldChar w:fldCharType="separate"/>
      </w:r>
      <w:r>
        <w:t>21</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_Toc2134652908 </w:instrText>
      </w:r>
      <w:r>
        <w:rPr>
          <w:rFonts w:ascii="Consolas" w:hAnsi="Consolas" w:eastAsia="华文宋体" w:cs="Consolas"/>
          <w:bCs/>
          <w:lang w:val="zh-CN"/>
        </w:rPr>
        <w:fldChar w:fldCharType="separate"/>
      </w:r>
      <w:r>
        <w:rPr>
          <w:rFonts w:hint="default" w:ascii="宋体" w:hAnsi="宋体" w:eastAsia="宋体" w:cs="宋体"/>
        </w:rPr>
        <w:t xml:space="preserve">8.4 </w:t>
      </w:r>
      <w:r>
        <w:rPr>
          <w:rFonts w:hint="eastAsia" w:ascii="微软雅黑" w:hAnsi="微软雅黑" w:eastAsia="微软雅黑" w:cs="微软雅黑"/>
        </w:rPr>
        <w:t>函数声明与定义</w:t>
      </w:r>
      <w:r>
        <w:tab/>
      </w:r>
      <w:r>
        <w:fldChar w:fldCharType="begin"/>
      </w:r>
      <w:r>
        <w:instrText xml:space="preserve"> PAGEREF _Toc2134652908 \h </w:instrText>
      </w:r>
      <w:r>
        <w:fldChar w:fldCharType="separate"/>
      </w:r>
      <w:r>
        <w:t>21</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_Toc1612800434 </w:instrText>
      </w:r>
      <w:r>
        <w:rPr>
          <w:rFonts w:ascii="Consolas" w:hAnsi="Consolas" w:eastAsia="华文宋体" w:cs="Consolas"/>
          <w:bCs/>
          <w:lang w:val="zh-CN"/>
        </w:rPr>
        <w:fldChar w:fldCharType="separate"/>
      </w:r>
      <w:r>
        <w:rPr>
          <w:rFonts w:hint="default" w:ascii="宋体" w:hAnsi="宋体" w:eastAsia="宋体" w:cs="宋体"/>
        </w:rPr>
        <w:t xml:space="preserve">8.5 </w:t>
      </w:r>
      <w:r>
        <w:rPr>
          <w:rFonts w:hint="eastAsia" w:ascii="微软雅黑" w:hAnsi="微软雅黑" w:eastAsia="微软雅黑" w:cs="微软雅黑"/>
        </w:rPr>
        <w:t>函数调用</w:t>
      </w:r>
      <w:r>
        <w:tab/>
      </w:r>
      <w:r>
        <w:fldChar w:fldCharType="begin"/>
      </w:r>
      <w:r>
        <w:instrText xml:space="preserve"> PAGEREF _Toc1612800434 \h </w:instrText>
      </w:r>
      <w:r>
        <w:fldChar w:fldCharType="separate"/>
      </w:r>
      <w:r>
        <w:t>22</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_Toc1771986691 </w:instrText>
      </w:r>
      <w:r>
        <w:rPr>
          <w:rFonts w:ascii="Consolas" w:hAnsi="Consolas" w:eastAsia="华文宋体" w:cs="Consolas"/>
          <w:bCs/>
          <w:lang w:val="zh-CN"/>
        </w:rPr>
        <w:fldChar w:fldCharType="separate"/>
      </w:r>
      <w:r>
        <w:rPr>
          <w:rFonts w:hint="default" w:ascii="宋体" w:hAnsi="宋体" w:eastAsia="宋体" w:cs="宋体"/>
        </w:rPr>
        <w:t xml:space="preserve">8.6 </w:t>
      </w:r>
      <w:r>
        <w:rPr>
          <w:rFonts w:hint="eastAsia" w:ascii="微软雅黑" w:hAnsi="微软雅黑" w:eastAsia="微软雅黑" w:cs="微软雅黑"/>
        </w:rPr>
        <w:t>条件语句</w:t>
      </w:r>
      <w:r>
        <w:tab/>
      </w:r>
      <w:r>
        <w:fldChar w:fldCharType="begin"/>
      </w:r>
      <w:r>
        <w:instrText xml:space="preserve"> PAGEREF _Toc1771986691 \h </w:instrText>
      </w:r>
      <w:r>
        <w:fldChar w:fldCharType="separate"/>
      </w:r>
      <w:r>
        <w:t>22</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_Toc939646316 </w:instrText>
      </w:r>
      <w:r>
        <w:rPr>
          <w:rFonts w:ascii="Consolas" w:hAnsi="Consolas" w:eastAsia="华文宋体" w:cs="Consolas"/>
          <w:bCs/>
          <w:lang w:val="zh-CN"/>
        </w:rPr>
        <w:fldChar w:fldCharType="separate"/>
      </w:r>
      <w:r>
        <w:rPr>
          <w:rFonts w:hint="default" w:ascii="宋体" w:hAnsi="宋体" w:eastAsia="宋体" w:cs="宋体"/>
        </w:rPr>
        <w:t xml:space="preserve">8.7 </w:t>
      </w:r>
      <w:r>
        <w:rPr>
          <w:rFonts w:hint="eastAsia" w:ascii="微软雅黑" w:hAnsi="微软雅黑" w:eastAsia="微软雅黑" w:cs="微软雅黑"/>
        </w:rPr>
        <w:t>循环和开关选择语句</w:t>
      </w:r>
      <w:r>
        <w:tab/>
      </w:r>
      <w:r>
        <w:fldChar w:fldCharType="begin"/>
      </w:r>
      <w:r>
        <w:instrText xml:space="preserve"> PAGEREF _Toc939646316 \h </w:instrText>
      </w:r>
      <w:r>
        <w:fldChar w:fldCharType="separate"/>
      </w:r>
      <w:r>
        <w:t>23</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_Toc1643195310 </w:instrText>
      </w:r>
      <w:r>
        <w:rPr>
          <w:rFonts w:ascii="Consolas" w:hAnsi="Consolas" w:eastAsia="华文宋体" w:cs="Consolas"/>
          <w:bCs/>
          <w:lang w:val="zh-CN"/>
        </w:rPr>
        <w:fldChar w:fldCharType="separate"/>
      </w:r>
      <w:r>
        <w:rPr>
          <w:rFonts w:hint="default" w:ascii="宋体" w:hAnsi="宋体" w:eastAsia="宋体" w:cs="宋体"/>
        </w:rPr>
        <w:t xml:space="preserve">8.8 </w:t>
      </w:r>
      <w:r>
        <w:rPr>
          <w:rFonts w:hint="eastAsia" w:ascii="微软雅黑" w:hAnsi="微软雅黑" w:eastAsia="微软雅黑" w:cs="微软雅黑"/>
        </w:rPr>
        <w:t>指针和引用表达式</w:t>
      </w:r>
      <w:r>
        <w:tab/>
      </w:r>
      <w:r>
        <w:fldChar w:fldCharType="begin"/>
      </w:r>
      <w:r>
        <w:instrText xml:space="preserve"> PAGEREF _Toc1643195310 \h </w:instrText>
      </w:r>
      <w:r>
        <w:fldChar w:fldCharType="separate"/>
      </w:r>
      <w:r>
        <w:t>24</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_Toc1728518207 </w:instrText>
      </w:r>
      <w:r>
        <w:rPr>
          <w:rFonts w:ascii="Consolas" w:hAnsi="Consolas" w:eastAsia="华文宋体" w:cs="Consolas"/>
          <w:bCs/>
          <w:lang w:val="zh-CN"/>
        </w:rPr>
        <w:fldChar w:fldCharType="separate"/>
      </w:r>
      <w:r>
        <w:rPr>
          <w:rFonts w:hint="default" w:ascii="宋体" w:hAnsi="宋体" w:eastAsia="宋体" w:cs="宋体"/>
        </w:rPr>
        <w:t xml:space="preserve">8.9 </w:t>
      </w:r>
      <w:r>
        <w:rPr>
          <w:rFonts w:hint="eastAsia" w:ascii="微软雅黑" w:hAnsi="微软雅黑" w:eastAsia="微软雅黑" w:cs="微软雅黑"/>
        </w:rPr>
        <w:t>布尔表达式</w:t>
      </w:r>
      <w:r>
        <w:tab/>
      </w:r>
      <w:r>
        <w:fldChar w:fldCharType="begin"/>
      </w:r>
      <w:r>
        <w:instrText xml:space="preserve"> PAGEREF _Toc1728518207 \h </w:instrText>
      </w:r>
      <w:r>
        <w:fldChar w:fldCharType="separate"/>
      </w:r>
      <w:r>
        <w:t>24</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_Toc1836045096 </w:instrText>
      </w:r>
      <w:r>
        <w:rPr>
          <w:rFonts w:ascii="Consolas" w:hAnsi="Consolas" w:eastAsia="华文宋体" w:cs="Consolas"/>
          <w:bCs/>
          <w:lang w:val="zh-CN"/>
        </w:rPr>
        <w:fldChar w:fldCharType="separate"/>
      </w:r>
      <w:r>
        <w:rPr>
          <w:rFonts w:hint="default" w:ascii="宋体" w:hAnsi="宋体" w:eastAsia="宋体" w:cs="宋体"/>
        </w:rPr>
        <w:t xml:space="preserve">8.10 </w:t>
      </w:r>
      <w:r>
        <w:rPr>
          <w:rFonts w:hint="eastAsia" w:ascii="微软雅黑" w:hAnsi="微软雅黑" w:eastAsia="微软雅黑" w:cs="微软雅黑"/>
        </w:rPr>
        <w:t>函数返回值</w:t>
      </w:r>
      <w:r>
        <w:tab/>
      </w:r>
      <w:r>
        <w:fldChar w:fldCharType="begin"/>
      </w:r>
      <w:r>
        <w:instrText xml:space="preserve"> PAGEREF _Toc1836045096 \h </w:instrText>
      </w:r>
      <w:r>
        <w:fldChar w:fldCharType="separate"/>
      </w:r>
      <w:r>
        <w:t>25</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_Toc278396380 </w:instrText>
      </w:r>
      <w:r>
        <w:rPr>
          <w:rFonts w:ascii="Consolas" w:hAnsi="Consolas" w:eastAsia="华文宋体" w:cs="Consolas"/>
          <w:bCs/>
          <w:lang w:val="zh-CN"/>
        </w:rPr>
        <w:fldChar w:fldCharType="separate"/>
      </w:r>
      <w:r>
        <w:rPr>
          <w:rFonts w:hint="default" w:ascii="宋体" w:hAnsi="宋体" w:eastAsia="宋体" w:cs="宋体"/>
        </w:rPr>
        <w:t xml:space="preserve">8.11 </w:t>
      </w:r>
      <w:r>
        <w:rPr>
          <w:rFonts w:hint="eastAsia" w:ascii="微软雅黑" w:hAnsi="微软雅黑" w:eastAsia="微软雅黑" w:cs="微软雅黑"/>
        </w:rPr>
        <w:t>预处理指令</w:t>
      </w:r>
      <w:r>
        <w:tab/>
      </w:r>
      <w:r>
        <w:fldChar w:fldCharType="begin"/>
      </w:r>
      <w:r>
        <w:instrText xml:space="preserve"> PAGEREF _Toc278396380 \h </w:instrText>
      </w:r>
      <w:r>
        <w:fldChar w:fldCharType="separate"/>
      </w:r>
      <w:r>
        <w:t>25</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_Toc835873274 </w:instrText>
      </w:r>
      <w:r>
        <w:rPr>
          <w:rFonts w:ascii="Consolas" w:hAnsi="Consolas" w:eastAsia="华文宋体" w:cs="Consolas"/>
          <w:bCs/>
          <w:lang w:val="zh-CN"/>
        </w:rPr>
        <w:fldChar w:fldCharType="separate"/>
      </w:r>
      <w:r>
        <w:rPr>
          <w:rFonts w:hint="default" w:ascii="宋体" w:hAnsi="宋体" w:eastAsia="宋体" w:cs="宋体"/>
        </w:rPr>
        <w:t xml:space="preserve">8.12 </w:t>
      </w:r>
      <w:r>
        <w:rPr>
          <w:rFonts w:hint="eastAsia" w:ascii="微软雅黑" w:hAnsi="微软雅黑" w:eastAsia="微软雅黑" w:cs="微软雅黑"/>
        </w:rPr>
        <w:t>类格式</w:t>
      </w:r>
      <w:r>
        <w:tab/>
      </w:r>
      <w:r>
        <w:fldChar w:fldCharType="begin"/>
      </w:r>
      <w:r>
        <w:instrText xml:space="preserve"> PAGEREF _Toc835873274 \h </w:instrText>
      </w:r>
      <w:r>
        <w:fldChar w:fldCharType="separate"/>
      </w:r>
      <w:r>
        <w:t>25</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_Toc811524714 </w:instrText>
      </w:r>
      <w:r>
        <w:rPr>
          <w:rFonts w:ascii="Consolas" w:hAnsi="Consolas" w:eastAsia="华文宋体" w:cs="Consolas"/>
          <w:bCs/>
          <w:lang w:val="zh-CN"/>
        </w:rPr>
        <w:fldChar w:fldCharType="separate"/>
      </w:r>
      <w:r>
        <w:rPr>
          <w:rFonts w:hint="default" w:ascii="宋体" w:hAnsi="宋体" w:eastAsia="宋体" w:cs="宋体"/>
        </w:rPr>
        <w:t xml:space="preserve">8.13 </w:t>
      </w:r>
      <w:r>
        <w:rPr>
          <w:rFonts w:hint="eastAsia" w:ascii="微软雅黑" w:hAnsi="微软雅黑" w:eastAsia="微软雅黑" w:cs="微软雅黑"/>
        </w:rPr>
        <w:t>构造函数初始值列表</w:t>
      </w:r>
      <w:r>
        <w:tab/>
      </w:r>
      <w:r>
        <w:fldChar w:fldCharType="begin"/>
      </w:r>
      <w:r>
        <w:instrText xml:space="preserve"> PAGEREF _Toc811524714 \h </w:instrText>
      </w:r>
      <w:r>
        <w:fldChar w:fldCharType="separate"/>
      </w:r>
      <w:r>
        <w:t>26</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_Toc895082227 </w:instrText>
      </w:r>
      <w:r>
        <w:rPr>
          <w:rFonts w:ascii="Consolas" w:hAnsi="Consolas" w:eastAsia="华文宋体" w:cs="Consolas"/>
          <w:bCs/>
          <w:lang w:val="zh-CN"/>
        </w:rPr>
        <w:fldChar w:fldCharType="separate"/>
      </w:r>
      <w:r>
        <w:rPr>
          <w:rFonts w:hint="default" w:ascii="宋体" w:hAnsi="宋体" w:eastAsia="宋体" w:cs="宋体"/>
        </w:rPr>
        <w:t xml:space="preserve">8.14 </w:t>
      </w:r>
      <w:r>
        <w:rPr>
          <w:rFonts w:hint="eastAsia" w:ascii="微软雅黑" w:hAnsi="微软雅黑" w:eastAsia="微软雅黑" w:cs="微软雅黑"/>
        </w:rPr>
        <w:t>命名空间格式化</w:t>
      </w:r>
      <w:r>
        <w:tab/>
      </w:r>
      <w:r>
        <w:fldChar w:fldCharType="begin"/>
      </w:r>
      <w:r>
        <w:instrText xml:space="preserve"> PAGEREF _Toc895082227 \h </w:instrText>
      </w:r>
      <w:r>
        <w:fldChar w:fldCharType="separate"/>
      </w:r>
      <w:r>
        <w:t>26</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_Toc285861691 </w:instrText>
      </w:r>
      <w:r>
        <w:rPr>
          <w:rFonts w:ascii="Consolas" w:hAnsi="Consolas" w:eastAsia="华文宋体" w:cs="Consolas"/>
          <w:bCs/>
          <w:lang w:val="zh-CN"/>
        </w:rPr>
        <w:fldChar w:fldCharType="separate"/>
      </w:r>
      <w:r>
        <w:rPr>
          <w:rFonts w:hint="default" w:ascii="宋体" w:hAnsi="宋体" w:eastAsia="宋体" w:cs="宋体"/>
        </w:rPr>
        <w:t xml:space="preserve">8.15 </w:t>
      </w:r>
      <w:r>
        <w:rPr>
          <w:rFonts w:hint="eastAsia" w:ascii="微软雅黑" w:hAnsi="微软雅黑" w:eastAsia="微软雅黑" w:cs="微软雅黑"/>
        </w:rPr>
        <w:t>水平留白</w:t>
      </w:r>
      <w:r>
        <w:tab/>
      </w:r>
      <w:r>
        <w:fldChar w:fldCharType="begin"/>
      </w:r>
      <w:r>
        <w:instrText xml:space="preserve"> PAGEREF _Toc285861691 \h </w:instrText>
      </w:r>
      <w:r>
        <w:fldChar w:fldCharType="separate"/>
      </w:r>
      <w:r>
        <w:t>27</w:t>
      </w:r>
      <w:r>
        <w:fldChar w:fldCharType="end"/>
      </w:r>
      <w:r>
        <w:rPr>
          <w:rFonts w:ascii="Consolas" w:hAnsi="Consolas" w:eastAsia="华文宋体" w:cs="Consolas"/>
          <w:bCs/>
          <w:lang w:val="zh-CN"/>
        </w:rPr>
        <w:fldChar w:fldCharType="end"/>
      </w:r>
    </w:p>
    <w:p>
      <w:pPr>
        <w:pStyle w:val="20"/>
        <w:tabs>
          <w:tab w:val="right" w:leader="dot" w:pos="9072"/>
        </w:tabs>
      </w:pPr>
      <w:r>
        <w:rPr>
          <w:rFonts w:ascii="Consolas" w:hAnsi="Consolas" w:eastAsia="华文宋体" w:cs="Consolas"/>
          <w:bCs/>
          <w:lang w:val="zh-CN"/>
        </w:rPr>
        <w:fldChar w:fldCharType="begin"/>
      </w:r>
      <w:r>
        <w:rPr>
          <w:rFonts w:ascii="Consolas" w:hAnsi="Consolas" w:eastAsia="华文宋体" w:cs="Consolas"/>
          <w:bCs/>
          <w:lang w:val="zh-CN"/>
        </w:rPr>
        <w:instrText xml:space="preserve"> HYPERLINK \l _Toc1915831311 </w:instrText>
      </w:r>
      <w:r>
        <w:rPr>
          <w:rFonts w:ascii="Consolas" w:hAnsi="Consolas" w:eastAsia="华文宋体" w:cs="Consolas"/>
          <w:bCs/>
          <w:lang w:val="zh-CN"/>
        </w:rPr>
        <w:fldChar w:fldCharType="separate"/>
      </w:r>
      <w:r>
        <w:rPr>
          <w:rFonts w:hint="default" w:ascii="宋体" w:hAnsi="宋体" w:eastAsia="宋体" w:cs="宋体"/>
        </w:rPr>
        <w:t xml:space="preserve">8.16 </w:t>
      </w:r>
      <w:r>
        <w:rPr>
          <w:rFonts w:hint="eastAsia" w:ascii="微软雅黑" w:hAnsi="微软雅黑" w:eastAsia="微软雅黑" w:cs="微软雅黑"/>
        </w:rPr>
        <w:t>垂直留白</w:t>
      </w:r>
      <w:r>
        <w:tab/>
      </w:r>
      <w:r>
        <w:fldChar w:fldCharType="begin"/>
      </w:r>
      <w:r>
        <w:instrText xml:space="preserve"> PAGEREF _Toc1915831311 \h </w:instrText>
      </w:r>
      <w:r>
        <w:fldChar w:fldCharType="separate"/>
      </w:r>
      <w:r>
        <w:t>28</w:t>
      </w:r>
      <w:r>
        <w:fldChar w:fldCharType="end"/>
      </w:r>
      <w:r>
        <w:rPr>
          <w:rFonts w:ascii="Consolas" w:hAnsi="Consolas" w:eastAsia="华文宋体" w:cs="Consolas"/>
          <w:bCs/>
          <w:lang w:val="zh-CN"/>
        </w:rPr>
        <w:fldChar w:fldCharType="end"/>
      </w:r>
    </w:p>
    <w:p>
      <w:pPr>
        <w:rPr>
          <w:rFonts w:ascii="Consolas" w:hAnsi="Consolas" w:cs="Consolas"/>
        </w:rPr>
      </w:pPr>
      <w:r>
        <w:rPr>
          <w:rFonts w:ascii="Consolas" w:hAnsi="Consolas" w:eastAsia="华文宋体" w:cs="Consolas"/>
          <w:bCs/>
          <w:lang w:val="zh-CN"/>
        </w:rPr>
        <w:fldChar w:fldCharType="end"/>
      </w:r>
    </w:p>
    <w:p>
      <w:pPr>
        <w:spacing w:line="360" w:lineRule="auto"/>
        <w:jc w:val="center"/>
        <w:rPr>
          <w:rFonts w:ascii="Consolas" w:hAnsi="Consolas" w:eastAsia="华文宋体" w:cs="Consolas"/>
        </w:rPr>
      </w:pPr>
      <w:r>
        <w:rPr>
          <w:rFonts w:ascii="Consolas" w:hAnsi="Consolas" w:eastAsia="华文宋体" w:cs="Consolas"/>
        </w:rPr>
        <w:br w:type="page"/>
      </w:r>
    </w:p>
    <w:p>
      <w:pPr>
        <w:spacing w:line="360" w:lineRule="auto"/>
        <w:jc w:val="center"/>
        <w:rPr>
          <w:rFonts w:ascii="Consolas" w:hAnsi="Consolas" w:eastAsia="华文宋体" w:cs="Consolas"/>
          <w:b/>
        </w:rPr>
      </w:pPr>
      <w:r>
        <w:rPr>
          <w:rFonts w:hint="eastAsia" w:ascii="微软雅黑" w:hAnsi="微软雅黑" w:eastAsia="微软雅黑" w:cs="微软雅黑"/>
          <w:sz w:val="44"/>
        </w:rPr>
        <w:t>文件修改记录</w:t>
      </w:r>
    </w:p>
    <w:tbl>
      <w:tblPr>
        <w:tblStyle w:val="24"/>
        <w:tblW w:w="8301" w:type="dxa"/>
        <w:jc w:val="center"/>
        <w:tblLayout w:type="fixed"/>
        <w:tblCellMar>
          <w:top w:w="0" w:type="dxa"/>
          <w:left w:w="108" w:type="dxa"/>
          <w:bottom w:w="0" w:type="dxa"/>
          <w:right w:w="108" w:type="dxa"/>
        </w:tblCellMar>
      </w:tblPr>
      <w:tblGrid>
        <w:gridCol w:w="1375"/>
        <w:gridCol w:w="851"/>
        <w:gridCol w:w="1741"/>
        <w:gridCol w:w="3119"/>
        <w:gridCol w:w="1215"/>
      </w:tblGrid>
      <w:tr>
        <w:tblPrEx>
          <w:tblCellMar>
            <w:top w:w="0" w:type="dxa"/>
            <w:left w:w="108" w:type="dxa"/>
            <w:bottom w:w="0" w:type="dxa"/>
            <w:right w:w="108" w:type="dxa"/>
          </w:tblCellMar>
        </w:tblPrEx>
        <w:trPr>
          <w:cantSplit/>
          <w:tblHeader/>
          <w:jc w:val="center"/>
        </w:trPr>
        <w:tc>
          <w:tcPr>
            <w:tcW w:w="1375" w:type="dxa"/>
            <w:tcBorders>
              <w:top w:val="single" w:color="auto" w:sz="6" w:space="0"/>
              <w:left w:val="single" w:color="auto" w:sz="6" w:space="0"/>
              <w:bottom w:val="single" w:color="auto" w:sz="6" w:space="0"/>
              <w:right w:val="single" w:color="auto" w:sz="6" w:space="0"/>
            </w:tcBorders>
            <w:vAlign w:val="center"/>
          </w:tcPr>
          <w:p>
            <w:pPr>
              <w:pStyle w:val="70"/>
              <w:spacing w:line="360" w:lineRule="auto"/>
              <w:rPr>
                <w:rFonts w:ascii="Consolas" w:hAnsi="Consolas" w:eastAsia="华文宋体" w:cs="Consolas"/>
              </w:rPr>
            </w:pPr>
            <w:r>
              <w:rPr>
                <w:rFonts w:hint="eastAsia" w:ascii="微软雅黑" w:hAnsi="微软雅黑" w:eastAsia="微软雅黑" w:cs="微软雅黑"/>
              </w:rPr>
              <w:t>修改日期</w:t>
            </w:r>
          </w:p>
        </w:tc>
        <w:tc>
          <w:tcPr>
            <w:tcW w:w="851" w:type="dxa"/>
            <w:tcBorders>
              <w:top w:val="single" w:color="auto" w:sz="6" w:space="0"/>
              <w:left w:val="single" w:color="auto" w:sz="6" w:space="0"/>
              <w:bottom w:val="single" w:color="auto" w:sz="6" w:space="0"/>
              <w:right w:val="single" w:color="auto" w:sz="6" w:space="0"/>
            </w:tcBorders>
            <w:vAlign w:val="center"/>
          </w:tcPr>
          <w:p>
            <w:pPr>
              <w:pStyle w:val="70"/>
              <w:spacing w:line="360" w:lineRule="auto"/>
              <w:rPr>
                <w:rFonts w:ascii="Consolas" w:hAnsi="Consolas" w:eastAsia="华文宋体" w:cs="Consolas"/>
              </w:rPr>
            </w:pPr>
            <w:r>
              <w:rPr>
                <w:rFonts w:hint="eastAsia" w:ascii="微软雅黑" w:hAnsi="微软雅黑" w:eastAsia="微软雅黑" w:cs="微软雅黑"/>
              </w:rPr>
              <w:t>版本</w:t>
            </w:r>
          </w:p>
        </w:tc>
        <w:tc>
          <w:tcPr>
            <w:tcW w:w="1741" w:type="dxa"/>
            <w:tcBorders>
              <w:top w:val="single" w:color="auto" w:sz="6" w:space="0"/>
              <w:left w:val="single" w:color="auto" w:sz="6" w:space="0"/>
              <w:bottom w:val="single" w:color="auto" w:sz="6" w:space="0"/>
              <w:right w:val="single" w:color="auto" w:sz="6" w:space="0"/>
            </w:tcBorders>
            <w:vAlign w:val="center"/>
          </w:tcPr>
          <w:p>
            <w:pPr>
              <w:pStyle w:val="71"/>
              <w:spacing w:line="360" w:lineRule="auto"/>
              <w:rPr>
                <w:rFonts w:ascii="Consolas" w:hAnsi="Consolas" w:eastAsia="华文宋体" w:cs="Consolas"/>
              </w:rPr>
            </w:pPr>
            <w:r>
              <w:rPr>
                <w:rFonts w:hint="eastAsia" w:ascii="微软雅黑" w:hAnsi="微软雅黑" w:eastAsia="微软雅黑" w:cs="微软雅黑"/>
              </w:rPr>
              <w:t>修改页码</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章节</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条款</w:t>
            </w:r>
          </w:p>
        </w:tc>
        <w:tc>
          <w:tcPr>
            <w:tcW w:w="3119" w:type="dxa"/>
            <w:tcBorders>
              <w:top w:val="single" w:color="auto" w:sz="6" w:space="0"/>
              <w:left w:val="single" w:color="auto" w:sz="6" w:space="0"/>
              <w:bottom w:val="single" w:color="auto" w:sz="6" w:space="0"/>
              <w:right w:val="single" w:color="auto" w:sz="6" w:space="0"/>
            </w:tcBorders>
            <w:vAlign w:val="center"/>
          </w:tcPr>
          <w:p>
            <w:pPr>
              <w:pStyle w:val="71"/>
              <w:spacing w:line="360" w:lineRule="auto"/>
              <w:rPr>
                <w:rFonts w:ascii="Consolas" w:hAnsi="Consolas" w:eastAsia="华文宋体" w:cs="Consolas"/>
              </w:rPr>
            </w:pPr>
            <w:r>
              <w:rPr>
                <w:rFonts w:hint="eastAsia" w:ascii="微软雅黑" w:hAnsi="微软雅黑" w:eastAsia="微软雅黑" w:cs="微软雅黑"/>
              </w:rPr>
              <w:t>修改描述</w:t>
            </w:r>
          </w:p>
        </w:tc>
        <w:tc>
          <w:tcPr>
            <w:tcW w:w="1215" w:type="dxa"/>
            <w:tcBorders>
              <w:top w:val="single" w:color="auto" w:sz="6" w:space="0"/>
              <w:left w:val="single" w:color="auto" w:sz="6" w:space="0"/>
              <w:bottom w:val="single" w:color="auto" w:sz="6" w:space="0"/>
              <w:right w:val="single" w:color="auto" w:sz="6" w:space="0"/>
            </w:tcBorders>
            <w:vAlign w:val="center"/>
          </w:tcPr>
          <w:p>
            <w:pPr>
              <w:pStyle w:val="70"/>
              <w:spacing w:line="360" w:lineRule="auto"/>
              <w:rPr>
                <w:rFonts w:ascii="Consolas" w:hAnsi="Consolas" w:eastAsia="华文宋体" w:cs="Consolas"/>
              </w:rPr>
            </w:pPr>
            <w:r>
              <w:rPr>
                <w:rFonts w:hint="eastAsia" w:ascii="微软雅黑" w:hAnsi="微软雅黑" w:eastAsia="微软雅黑" w:cs="微软雅黑"/>
              </w:rPr>
              <w:t>作者</w:t>
            </w:r>
          </w:p>
        </w:tc>
      </w:tr>
      <w:tr>
        <w:tblPrEx>
          <w:tblCellMar>
            <w:top w:w="0" w:type="dxa"/>
            <w:left w:w="108" w:type="dxa"/>
            <w:bottom w:w="0" w:type="dxa"/>
            <w:right w:w="108" w:type="dxa"/>
          </w:tblCellMar>
        </w:tblPrEx>
        <w:trPr>
          <w:cantSplit/>
          <w:jc w:val="center"/>
        </w:trPr>
        <w:tc>
          <w:tcPr>
            <w:tcW w:w="1375"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c>
          <w:tcPr>
            <w:tcW w:w="851"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c>
          <w:tcPr>
            <w:tcW w:w="1741" w:type="dxa"/>
            <w:tcBorders>
              <w:top w:val="single" w:color="auto" w:sz="6" w:space="0"/>
              <w:left w:val="single" w:color="auto" w:sz="6" w:space="0"/>
              <w:bottom w:val="single" w:color="auto" w:sz="6" w:space="0"/>
              <w:right w:val="single" w:color="auto" w:sz="6" w:space="0"/>
            </w:tcBorders>
            <w:vAlign w:val="center"/>
          </w:tcPr>
          <w:p>
            <w:pPr>
              <w:spacing w:line="360" w:lineRule="auto"/>
              <w:rPr>
                <w:rFonts w:ascii="Consolas" w:hAnsi="Consolas" w:eastAsia="华文宋体" w:cs="Consolas"/>
              </w:rPr>
            </w:pPr>
          </w:p>
        </w:tc>
        <w:tc>
          <w:tcPr>
            <w:tcW w:w="3119" w:type="dxa"/>
            <w:tcBorders>
              <w:top w:val="single" w:color="auto" w:sz="6" w:space="0"/>
              <w:left w:val="single" w:color="auto" w:sz="6" w:space="0"/>
              <w:bottom w:val="single" w:color="auto" w:sz="6" w:space="0"/>
              <w:right w:val="single" w:color="auto" w:sz="6" w:space="0"/>
            </w:tcBorders>
            <w:vAlign w:val="center"/>
          </w:tcPr>
          <w:p>
            <w:pPr>
              <w:spacing w:line="360" w:lineRule="auto"/>
              <w:rPr>
                <w:rFonts w:ascii="Consolas" w:hAnsi="Consolas" w:eastAsia="华文宋体" w:cs="Consolas"/>
              </w:rPr>
            </w:pPr>
          </w:p>
        </w:tc>
        <w:tc>
          <w:tcPr>
            <w:tcW w:w="1215"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r>
      <w:tr>
        <w:tblPrEx>
          <w:tblCellMar>
            <w:top w:w="0" w:type="dxa"/>
            <w:left w:w="108" w:type="dxa"/>
            <w:bottom w:w="0" w:type="dxa"/>
            <w:right w:w="108" w:type="dxa"/>
          </w:tblCellMar>
        </w:tblPrEx>
        <w:trPr>
          <w:cantSplit/>
          <w:jc w:val="center"/>
        </w:trPr>
        <w:tc>
          <w:tcPr>
            <w:tcW w:w="1375"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c>
          <w:tcPr>
            <w:tcW w:w="851"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c>
          <w:tcPr>
            <w:tcW w:w="1741" w:type="dxa"/>
            <w:tcBorders>
              <w:top w:val="single" w:color="auto" w:sz="6" w:space="0"/>
              <w:left w:val="single" w:color="auto" w:sz="6" w:space="0"/>
              <w:bottom w:val="single" w:color="auto" w:sz="6" w:space="0"/>
              <w:right w:val="single" w:color="auto" w:sz="6" w:space="0"/>
            </w:tcBorders>
            <w:vAlign w:val="center"/>
          </w:tcPr>
          <w:p>
            <w:pPr>
              <w:pStyle w:val="72"/>
              <w:spacing w:line="360" w:lineRule="auto"/>
              <w:ind w:left="105" w:hanging="105" w:hangingChars="50"/>
              <w:jc w:val="both"/>
              <w:rPr>
                <w:rFonts w:ascii="Consolas" w:hAnsi="Consolas" w:eastAsia="华文宋体" w:cs="Consolas"/>
                <w:b/>
                <w:bCs/>
              </w:rPr>
            </w:pPr>
          </w:p>
        </w:tc>
        <w:tc>
          <w:tcPr>
            <w:tcW w:w="3119" w:type="dxa"/>
            <w:tcBorders>
              <w:top w:val="single" w:color="auto" w:sz="6" w:space="0"/>
              <w:left w:val="single" w:color="auto" w:sz="6" w:space="0"/>
              <w:bottom w:val="single" w:color="auto" w:sz="6" w:space="0"/>
              <w:right w:val="single" w:color="auto" w:sz="6" w:space="0"/>
            </w:tcBorders>
            <w:vAlign w:val="center"/>
          </w:tcPr>
          <w:p>
            <w:pPr>
              <w:pStyle w:val="72"/>
              <w:spacing w:line="360" w:lineRule="auto"/>
              <w:jc w:val="both"/>
              <w:rPr>
                <w:rFonts w:ascii="Consolas" w:hAnsi="Consolas" w:eastAsia="华文宋体" w:cs="Consolas"/>
              </w:rPr>
            </w:pPr>
          </w:p>
        </w:tc>
        <w:tc>
          <w:tcPr>
            <w:tcW w:w="1215"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r>
      <w:tr>
        <w:tblPrEx>
          <w:tblCellMar>
            <w:top w:w="0" w:type="dxa"/>
            <w:left w:w="108" w:type="dxa"/>
            <w:bottom w:w="0" w:type="dxa"/>
            <w:right w:w="108" w:type="dxa"/>
          </w:tblCellMar>
        </w:tblPrEx>
        <w:trPr>
          <w:cantSplit/>
          <w:jc w:val="center"/>
        </w:trPr>
        <w:tc>
          <w:tcPr>
            <w:tcW w:w="1375"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c>
          <w:tcPr>
            <w:tcW w:w="851"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c>
          <w:tcPr>
            <w:tcW w:w="1741" w:type="dxa"/>
            <w:tcBorders>
              <w:top w:val="single" w:color="auto" w:sz="6" w:space="0"/>
              <w:left w:val="single" w:color="auto" w:sz="6" w:space="0"/>
              <w:bottom w:val="single" w:color="auto" w:sz="6" w:space="0"/>
              <w:right w:val="single" w:color="auto" w:sz="6" w:space="0"/>
            </w:tcBorders>
            <w:vAlign w:val="center"/>
          </w:tcPr>
          <w:p>
            <w:pPr>
              <w:pStyle w:val="72"/>
              <w:spacing w:line="360" w:lineRule="auto"/>
              <w:jc w:val="both"/>
              <w:rPr>
                <w:rFonts w:ascii="Consolas" w:hAnsi="Consolas" w:eastAsia="华文宋体" w:cs="Consolas"/>
              </w:rPr>
            </w:pPr>
          </w:p>
        </w:tc>
        <w:tc>
          <w:tcPr>
            <w:tcW w:w="3119" w:type="dxa"/>
            <w:tcBorders>
              <w:top w:val="single" w:color="auto" w:sz="6" w:space="0"/>
              <w:left w:val="single" w:color="auto" w:sz="6" w:space="0"/>
              <w:bottom w:val="single" w:color="auto" w:sz="6" w:space="0"/>
              <w:right w:val="single" w:color="auto" w:sz="6" w:space="0"/>
            </w:tcBorders>
            <w:vAlign w:val="center"/>
          </w:tcPr>
          <w:p>
            <w:pPr>
              <w:pStyle w:val="72"/>
              <w:numPr>
                <w:ilvl w:val="12"/>
                <w:numId w:val="0"/>
              </w:numPr>
              <w:spacing w:line="360" w:lineRule="auto"/>
              <w:jc w:val="both"/>
              <w:rPr>
                <w:rFonts w:ascii="Consolas" w:hAnsi="Consolas" w:eastAsia="华文宋体" w:cs="Consolas"/>
              </w:rPr>
            </w:pPr>
          </w:p>
        </w:tc>
        <w:tc>
          <w:tcPr>
            <w:tcW w:w="1215"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r>
      <w:tr>
        <w:tblPrEx>
          <w:tblCellMar>
            <w:top w:w="0" w:type="dxa"/>
            <w:left w:w="108" w:type="dxa"/>
            <w:bottom w:w="0" w:type="dxa"/>
            <w:right w:w="108" w:type="dxa"/>
          </w:tblCellMar>
        </w:tblPrEx>
        <w:trPr>
          <w:cantSplit/>
          <w:jc w:val="center"/>
        </w:trPr>
        <w:tc>
          <w:tcPr>
            <w:tcW w:w="1375"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c>
          <w:tcPr>
            <w:tcW w:w="851"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c>
          <w:tcPr>
            <w:tcW w:w="1741" w:type="dxa"/>
            <w:tcBorders>
              <w:top w:val="single" w:color="auto" w:sz="6" w:space="0"/>
              <w:left w:val="single" w:color="auto" w:sz="6" w:space="0"/>
              <w:bottom w:val="single" w:color="auto" w:sz="6" w:space="0"/>
              <w:right w:val="single" w:color="auto" w:sz="6" w:space="0"/>
            </w:tcBorders>
            <w:vAlign w:val="center"/>
          </w:tcPr>
          <w:p>
            <w:pPr>
              <w:pStyle w:val="72"/>
              <w:spacing w:line="360" w:lineRule="auto"/>
              <w:jc w:val="both"/>
              <w:rPr>
                <w:rFonts w:ascii="Consolas" w:hAnsi="Consolas" w:eastAsia="华文宋体" w:cs="Consolas"/>
              </w:rPr>
            </w:pPr>
          </w:p>
        </w:tc>
        <w:tc>
          <w:tcPr>
            <w:tcW w:w="3119" w:type="dxa"/>
            <w:tcBorders>
              <w:top w:val="single" w:color="auto" w:sz="6" w:space="0"/>
              <w:left w:val="single" w:color="auto" w:sz="6" w:space="0"/>
              <w:bottom w:val="single" w:color="auto" w:sz="6" w:space="0"/>
              <w:right w:val="single" w:color="auto" w:sz="6" w:space="0"/>
            </w:tcBorders>
            <w:vAlign w:val="center"/>
          </w:tcPr>
          <w:p>
            <w:pPr>
              <w:pStyle w:val="72"/>
              <w:numPr>
                <w:ilvl w:val="12"/>
                <w:numId w:val="0"/>
              </w:numPr>
              <w:spacing w:line="360" w:lineRule="auto"/>
              <w:jc w:val="both"/>
              <w:rPr>
                <w:rFonts w:ascii="Consolas" w:hAnsi="Consolas" w:eastAsia="华文宋体" w:cs="Consolas"/>
              </w:rPr>
            </w:pPr>
          </w:p>
        </w:tc>
        <w:tc>
          <w:tcPr>
            <w:tcW w:w="1215"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r>
      <w:tr>
        <w:tblPrEx>
          <w:tblCellMar>
            <w:top w:w="0" w:type="dxa"/>
            <w:left w:w="108" w:type="dxa"/>
            <w:bottom w:w="0" w:type="dxa"/>
            <w:right w:w="108" w:type="dxa"/>
          </w:tblCellMar>
        </w:tblPrEx>
        <w:trPr>
          <w:cantSplit/>
          <w:jc w:val="center"/>
        </w:trPr>
        <w:tc>
          <w:tcPr>
            <w:tcW w:w="1375"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c>
          <w:tcPr>
            <w:tcW w:w="851"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c>
          <w:tcPr>
            <w:tcW w:w="1741" w:type="dxa"/>
            <w:tcBorders>
              <w:top w:val="single" w:color="auto" w:sz="6" w:space="0"/>
              <w:left w:val="single" w:color="auto" w:sz="6" w:space="0"/>
              <w:bottom w:val="single" w:color="auto" w:sz="6" w:space="0"/>
              <w:right w:val="single" w:color="auto" w:sz="6" w:space="0"/>
            </w:tcBorders>
            <w:vAlign w:val="center"/>
          </w:tcPr>
          <w:p>
            <w:pPr>
              <w:pStyle w:val="72"/>
              <w:spacing w:line="360" w:lineRule="auto"/>
              <w:jc w:val="both"/>
              <w:rPr>
                <w:rFonts w:ascii="Consolas" w:hAnsi="Consolas" w:eastAsia="华文宋体" w:cs="Consolas"/>
              </w:rPr>
            </w:pPr>
          </w:p>
        </w:tc>
        <w:tc>
          <w:tcPr>
            <w:tcW w:w="3119" w:type="dxa"/>
            <w:tcBorders>
              <w:top w:val="single" w:color="auto" w:sz="6" w:space="0"/>
              <w:left w:val="single" w:color="auto" w:sz="6" w:space="0"/>
              <w:bottom w:val="single" w:color="auto" w:sz="6" w:space="0"/>
              <w:right w:val="single" w:color="auto" w:sz="6" w:space="0"/>
            </w:tcBorders>
            <w:vAlign w:val="center"/>
          </w:tcPr>
          <w:p>
            <w:pPr>
              <w:pStyle w:val="72"/>
              <w:numPr>
                <w:ilvl w:val="12"/>
                <w:numId w:val="0"/>
              </w:numPr>
              <w:spacing w:line="360" w:lineRule="auto"/>
              <w:jc w:val="both"/>
              <w:rPr>
                <w:rFonts w:ascii="Consolas" w:hAnsi="Consolas" w:eastAsia="华文宋体" w:cs="Consolas"/>
              </w:rPr>
            </w:pPr>
          </w:p>
        </w:tc>
        <w:tc>
          <w:tcPr>
            <w:tcW w:w="1215"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r>
      <w:tr>
        <w:tblPrEx>
          <w:tblCellMar>
            <w:top w:w="0" w:type="dxa"/>
            <w:left w:w="108" w:type="dxa"/>
            <w:bottom w:w="0" w:type="dxa"/>
            <w:right w:w="108" w:type="dxa"/>
          </w:tblCellMar>
        </w:tblPrEx>
        <w:trPr>
          <w:cantSplit/>
          <w:jc w:val="center"/>
        </w:trPr>
        <w:tc>
          <w:tcPr>
            <w:tcW w:w="1375"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c>
          <w:tcPr>
            <w:tcW w:w="851"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c>
          <w:tcPr>
            <w:tcW w:w="1741" w:type="dxa"/>
            <w:tcBorders>
              <w:top w:val="single" w:color="auto" w:sz="6" w:space="0"/>
              <w:left w:val="single" w:color="auto" w:sz="6" w:space="0"/>
              <w:bottom w:val="single" w:color="auto" w:sz="6" w:space="0"/>
              <w:right w:val="single" w:color="auto" w:sz="6" w:space="0"/>
            </w:tcBorders>
            <w:vAlign w:val="center"/>
          </w:tcPr>
          <w:p>
            <w:pPr>
              <w:pStyle w:val="72"/>
              <w:spacing w:line="360" w:lineRule="auto"/>
              <w:jc w:val="both"/>
              <w:rPr>
                <w:rFonts w:ascii="Consolas" w:hAnsi="Consolas" w:eastAsia="华文宋体" w:cs="Consolas"/>
              </w:rPr>
            </w:pPr>
          </w:p>
        </w:tc>
        <w:tc>
          <w:tcPr>
            <w:tcW w:w="3119" w:type="dxa"/>
            <w:tcBorders>
              <w:top w:val="single" w:color="auto" w:sz="6" w:space="0"/>
              <w:left w:val="single" w:color="auto" w:sz="6" w:space="0"/>
              <w:bottom w:val="single" w:color="auto" w:sz="6" w:space="0"/>
              <w:right w:val="single" w:color="auto" w:sz="6" w:space="0"/>
            </w:tcBorders>
            <w:vAlign w:val="center"/>
          </w:tcPr>
          <w:p>
            <w:pPr>
              <w:pStyle w:val="72"/>
              <w:numPr>
                <w:ilvl w:val="12"/>
                <w:numId w:val="0"/>
              </w:numPr>
              <w:spacing w:line="360" w:lineRule="auto"/>
              <w:jc w:val="both"/>
              <w:rPr>
                <w:rFonts w:ascii="Consolas" w:hAnsi="Consolas" w:eastAsia="华文宋体" w:cs="Consolas"/>
              </w:rPr>
            </w:pPr>
          </w:p>
        </w:tc>
        <w:tc>
          <w:tcPr>
            <w:tcW w:w="1215" w:type="dxa"/>
            <w:tcBorders>
              <w:top w:val="single" w:color="auto" w:sz="6" w:space="0"/>
              <w:left w:val="single" w:color="auto" w:sz="6" w:space="0"/>
              <w:bottom w:val="single" w:color="auto" w:sz="6" w:space="0"/>
              <w:right w:val="single" w:color="auto" w:sz="6" w:space="0"/>
            </w:tcBorders>
            <w:vAlign w:val="center"/>
          </w:tcPr>
          <w:p>
            <w:pPr>
              <w:pStyle w:val="69"/>
              <w:spacing w:line="360" w:lineRule="auto"/>
              <w:jc w:val="both"/>
              <w:rPr>
                <w:rFonts w:ascii="Consolas" w:hAnsi="Consolas" w:eastAsia="华文宋体" w:cs="Consolas"/>
              </w:rPr>
            </w:pPr>
          </w:p>
        </w:tc>
      </w:tr>
    </w:tbl>
    <w:p>
      <w:pPr>
        <w:spacing w:line="360" w:lineRule="auto"/>
        <w:rPr>
          <w:rFonts w:ascii="Consolas" w:hAnsi="Consolas" w:eastAsia="华文宋体" w:cs="Consolas"/>
        </w:rPr>
      </w:pPr>
    </w:p>
    <w:p>
      <w:pPr>
        <w:spacing w:line="360" w:lineRule="auto"/>
        <w:rPr>
          <w:rFonts w:ascii="Consolas" w:hAnsi="Consolas" w:eastAsia="华文宋体" w:cs="Consolas"/>
        </w:rPr>
      </w:pPr>
    </w:p>
    <w:p>
      <w:pPr>
        <w:pStyle w:val="2"/>
      </w:pPr>
      <w:r>
        <w:br w:type="page"/>
      </w:r>
      <w:bookmarkStart w:id="1" w:name="_Toc2057955300"/>
      <w:r>
        <w:rPr>
          <w:rFonts w:hint="eastAsia"/>
        </w:rPr>
        <w:t>第一章</w:t>
      </w:r>
      <w:r>
        <w:t xml:space="preserve"> </w:t>
      </w:r>
      <w:r>
        <w:rPr>
          <w:rFonts w:hint="eastAsia"/>
        </w:rPr>
        <w:t>原则</w:t>
      </w:r>
      <w:bookmarkEnd w:id="1"/>
    </w:p>
    <w:p>
      <w:pPr>
        <w:ind w:firstLine="420"/>
        <w:rPr>
          <w:rFonts w:hint="eastAsia" w:ascii="微软雅黑" w:hAnsi="微软雅黑" w:eastAsia="微软雅黑" w:cs="微软雅黑"/>
          <w:bCs/>
          <w:kern w:val="0"/>
          <w:szCs w:val="21"/>
        </w:rPr>
      </w:pPr>
      <w:r>
        <w:rPr>
          <w:rFonts w:hint="eastAsia" w:ascii="微软雅黑" w:hAnsi="微软雅黑" w:eastAsia="微软雅黑" w:cs="微软雅黑"/>
          <w:bCs/>
          <w:kern w:val="0"/>
          <w:szCs w:val="21"/>
        </w:rPr>
        <w:t>规则的作用就是避免混乱. 但规则本身一定要权威, 有说服力, 并且是理性的. 我们所见过的大部分编程规范, 其内容或不够严谨, 或阐述过于简单, 或带有一定的武断性.</w:t>
      </w:r>
    </w:p>
    <w:p>
      <w:pPr>
        <w:ind w:firstLine="420"/>
        <w:rPr>
          <w:rFonts w:hint="eastAsia" w:ascii="微软雅黑" w:hAnsi="微软雅黑" w:eastAsia="微软雅黑" w:cs="微软雅黑"/>
          <w:bCs/>
          <w:kern w:val="0"/>
          <w:szCs w:val="21"/>
        </w:rPr>
      </w:pPr>
    </w:p>
    <w:p>
      <w:pPr>
        <w:ind w:firstLine="420"/>
        <w:rPr>
          <w:rFonts w:hint="eastAsia" w:ascii="微软雅黑" w:hAnsi="微软雅黑" w:eastAsia="微软雅黑" w:cs="微软雅黑"/>
          <w:bCs/>
          <w:kern w:val="0"/>
          <w:szCs w:val="21"/>
        </w:rPr>
      </w:pPr>
      <w:r>
        <w:rPr>
          <w:rFonts w:hint="eastAsia" w:ascii="微软雅黑" w:hAnsi="微软雅黑" w:eastAsia="微软雅黑" w:cs="微软雅黑"/>
          <w:bCs/>
          <w:kern w:val="0"/>
          <w:szCs w:val="21"/>
        </w:rPr>
        <w:t>Google 保持其一贯的严谨精神, 5 万汉字的指南涉及广泛, 论证严密. 我们翻译该系列指南的主因也正是其严谨性. 严谨意味着指南的价值不仅仅局限于它罗列出的规范, 更具参考意义的是它为了列出规范而做的谨慎权衡过程.</w:t>
      </w:r>
    </w:p>
    <w:p>
      <w:pPr>
        <w:ind w:firstLine="420"/>
        <w:rPr>
          <w:rFonts w:hint="eastAsia" w:ascii="微软雅黑" w:hAnsi="微软雅黑" w:eastAsia="微软雅黑" w:cs="微软雅黑"/>
          <w:bCs/>
          <w:kern w:val="0"/>
          <w:szCs w:val="21"/>
        </w:rPr>
      </w:pPr>
    </w:p>
    <w:p>
      <w:pPr>
        <w:ind w:firstLine="420"/>
        <w:rPr>
          <w:rFonts w:hint="eastAsia" w:ascii="微软雅黑" w:hAnsi="微软雅黑" w:eastAsia="微软雅黑" w:cs="微软雅黑"/>
          <w:bCs/>
          <w:kern w:val="0"/>
          <w:szCs w:val="21"/>
        </w:rPr>
      </w:pPr>
      <w:r>
        <w:rPr>
          <w:rFonts w:hint="eastAsia" w:ascii="微软雅黑" w:hAnsi="微软雅黑" w:eastAsia="微软雅黑" w:cs="微软雅黑"/>
          <w:bCs/>
          <w:kern w:val="0"/>
          <w:szCs w:val="21"/>
        </w:rPr>
        <w:t>指南不仅列出你要怎么做, 还告诉你为什么要这么做, 哪些情况下可以不这么做, 以及如何权衡其利弊. 其他团队未必要完全遵照指南亦步亦趋, 如前面所说, 这份指南是 Google 根据自身实际情况打造的, 适用于其主导的开源项目. 其他团队可以参照该指南, 或从中汲取灵感, 建立适合自身实际情况的规范.</w:t>
      </w:r>
    </w:p>
    <w:p>
      <w:pPr>
        <w:ind w:firstLine="420"/>
        <w:rPr>
          <w:rFonts w:ascii="Consolas" w:hAnsi="Consolas" w:eastAsia="华文宋体" w:cs="Consolas"/>
          <w:b/>
          <w:bCs/>
          <w:kern w:val="0"/>
          <w:szCs w:val="21"/>
        </w:rPr>
      </w:pPr>
      <w:r>
        <w:rPr>
          <w:rFonts w:hint="eastAsia" w:ascii="微软雅黑" w:hAnsi="微软雅黑" w:eastAsia="微软雅黑" w:cs="微软雅黑"/>
          <w:bCs/>
          <w:kern w:val="0"/>
          <w:szCs w:val="21"/>
        </w:rPr>
        <w:t>关键在于</w:t>
      </w:r>
      <w:r>
        <w:rPr>
          <w:rFonts w:hint="eastAsia" w:ascii="微软雅黑" w:hAnsi="微软雅黑" w:eastAsia="微软雅黑" w:cs="微软雅黑"/>
          <w:b/>
          <w:bCs/>
          <w:kern w:val="0"/>
          <w:szCs w:val="21"/>
        </w:rPr>
        <w:t>保持一致</w:t>
      </w:r>
      <w:r>
        <w:rPr>
          <w:rFonts w:hint="eastAsia" w:ascii="Malgun Gothic Semilight" w:hAnsi="Malgun Gothic Semilight" w:eastAsia="Malgun Gothic Semilight" w:cs="Malgun Gothic Semilight"/>
          <w:b/>
          <w:bCs/>
          <w:kern w:val="0"/>
          <w:szCs w:val="21"/>
        </w:rPr>
        <w:t>。</w:t>
      </w:r>
    </w:p>
    <w:p>
      <w:pPr>
        <w:ind w:firstLine="420"/>
        <w:rPr>
          <w:rFonts w:ascii="Consolas" w:hAnsi="Consolas" w:eastAsia="华文宋体" w:cs="Consolas"/>
          <w:bCs/>
          <w:kern w:val="0"/>
          <w:szCs w:val="21"/>
        </w:rPr>
      </w:pPr>
    </w:p>
    <w:p>
      <w:pPr>
        <w:pStyle w:val="2"/>
        <w:keepNext w:val="0"/>
        <w:keepLines w:val="0"/>
        <w:widowControl/>
        <w:suppressLineNumbers w:val="0"/>
        <w:rPr>
          <w:rFonts w:ascii="Consolas" w:hAnsi="Consolas" w:eastAsia="华文宋体" w:cs="Consolas"/>
          <w:b w:val="0"/>
        </w:rPr>
      </w:pPr>
      <w:r>
        <w:br w:type="page"/>
      </w:r>
      <w:bookmarkStart w:id="2" w:name="_Toc482881521"/>
      <w:r>
        <w:rPr>
          <w:rFonts w:hint="eastAsia"/>
        </w:rPr>
        <w:t>第二章</w:t>
      </w:r>
      <w:r>
        <w:t xml:space="preserve"> 头文件</w:t>
      </w:r>
      <w:bookmarkEnd w:id="2"/>
    </w:p>
    <w:p>
      <w:pPr>
        <w:pStyle w:val="3"/>
        <w:numPr>
          <w:ilvl w:val="0"/>
          <w:numId w:val="3"/>
        </w:numPr>
        <w:spacing w:before="260" w:after="260" w:line="413" w:lineRule="auto"/>
        <w:rPr>
          <w:rFonts w:ascii="Consolas" w:hAnsi="Consolas" w:eastAsia="华文宋体" w:cs="Consolas"/>
        </w:rPr>
      </w:pPr>
      <w:bookmarkStart w:id="3" w:name="_Toc1573197186"/>
      <w:r>
        <w:rPr>
          <w:rFonts w:hint="eastAsia" w:ascii="微软雅黑" w:hAnsi="微软雅黑" w:eastAsia="微软雅黑" w:cs="微软雅黑"/>
        </w:rPr>
        <w:t>#define 防护符</w:t>
      </w:r>
      <w:bookmarkEnd w:id="3"/>
    </w:p>
    <w:p>
      <w:pPr>
        <w:pStyle w:val="61"/>
        <w:numPr>
          <w:ilvl w:val="0"/>
          <w:numId w:val="4"/>
        </w:numPr>
        <w:spacing w:before="0" w:line="240" w:lineRule="auto"/>
        <w:rPr>
          <w:rFonts w:ascii="Consolas" w:hAnsi="Consolas" w:eastAsia="华文宋体" w:cs="Consolas"/>
          <w:b w:val="0"/>
        </w:rPr>
      </w:pPr>
      <w:r>
        <w:rPr>
          <w:rFonts w:ascii="Consolas" w:hAnsi="Consolas" w:eastAsia="华文宋体" w:cs="Consolas"/>
        </w:rPr>
        <w:t>【</w:t>
      </w:r>
      <w:r>
        <w:rPr>
          <w:rFonts w:hint="eastAsia" w:ascii="微软雅黑" w:hAnsi="微软雅黑" w:eastAsia="微软雅黑" w:cs="微软雅黑"/>
        </w:rPr>
        <w:t>规则</w:t>
      </w:r>
      <w:r>
        <w:rPr>
          <w:rFonts w:ascii="Consolas" w:hAnsi="Consolas" w:eastAsia="华文宋体" w:cs="Consolas"/>
        </w:rPr>
        <w:t>2-2-1】</w:t>
      </w:r>
      <w:r>
        <w:rPr>
          <w:rFonts w:hint="eastAsia" w:ascii="微软雅黑" w:hAnsi="微软雅黑" w:eastAsia="微软雅黑" w:cs="微软雅黑"/>
          <w:b w:val="0"/>
        </w:rPr>
        <w:t>所有头文件都应该用 #define 防护符来防止重复导入. 防护符的格式是: &lt;项目&gt;_&lt;路径&gt;_&lt;文件名&gt;_H_</w:t>
      </w:r>
      <w:r>
        <w:rPr>
          <w:rFonts w:hint="eastAsia" w:ascii="Malgun Gothic Semilight" w:hAnsi="Malgun Gothic Semilight" w:eastAsia="Malgun Gothic Semilight" w:cs="Malgun Gothic Semilight"/>
          <w:b w:val="0"/>
        </w:rPr>
        <w:t>。</w:t>
      </w:r>
    </w:p>
    <w:tbl>
      <w:tblPr>
        <w:tblStyle w:val="24"/>
        <w:tblW w:w="0" w:type="auto"/>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21"/>
        <w:gridCol w:w="4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1" w:type="dxa"/>
            <w:shd w:val="clear" w:color="auto" w:fill="FEDBDA"/>
          </w:tcPr>
          <w:p>
            <w:pPr>
              <w:jc w:val="left"/>
              <w:rPr>
                <w:rFonts w:hint="default" w:ascii="Consolas" w:hAnsi="Consolas" w:eastAsia="华文宋体" w:cs="Consolas"/>
                <w:sz w:val="18"/>
                <w:szCs w:val="18"/>
              </w:rPr>
            </w:pPr>
            <w:r>
              <w:rPr>
                <w:rFonts w:hint="default" w:ascii="Consolas" w:hAnsi="Consolas" w:eastAsia="华文宋体" w:cs="Consolas"/>
                <w:sz w:val="18"/>
                <w:szCs w:val="18"/>
              </w:rPr>
              <w:t>*****baz.h*****</w:t>
            </w:r>
          </w:p>
          <w:p>
            <w:pPr>
              <w:jc w:val="left"/>
              <w:rPr>
                <w:rFonts w:hint="default" w:ascii="Consolas" w:hAnsi="Consolas" w:eastAsia="华文宋体" w:cs="Consolas"/>
                <w:sz w:val="18"/>
                <w:szCs w:val="18"/>
              </w:rPr>
            </w:pPr>
            <w:r>
              <w:rPr>
                <w:rFonts w:hint="default" w:ascii="Consolas" w:hAnsi="Consolas" w:eastAsia="华文宋体" w:cs="Consolas"/>
                <w:sz w:val="18"/>
                <w:szCs w:val="18"/>
              </w:rPr>
              <w:t>...</w:t>
            </w:r>
          </w:p>
          <w:p>
            <w:pPr>
              <w:jc w:val="left"/>
              <w:rPr>
                <w:rFonts w:ascii="Consolas" w:hAnsi="Consolas" w:eastAsia="华文宋体" w:cs="Consolas"/>
                <w:sz w:val="18"/>
                <w:szCs w:val="18"/>
              </w:rPr>
            </w:pPr>
          </w:p>
        </w:tc>
        <w:tc>
          <w:tcPr>
            <w:tcW w:w="4021" w:type="dxa"/>
            <w:shd w:val="clear" w:color="auto" w:fill="D1ECD0"/>
          </w:tcPr>
          <w:p>
            <w:pPr>
              <w:jc w:val="left"/>
              <w:rPr>
                <w:rFonts w:hint="default" w:ascii="Consolas" w:hAnsi="Consolas" w:eastAsia="华文宋体" w:cs="Consolas"/>
                <w:sz w:val="18"/>
                <w:szCs w:val="18"/>
              </w:rPr>
            </w:pPr>
            <w:r>
              <w:rPr>
                <w:rFonts w:hint="default" w:ascii="Consolas" w:hAnsi="Consolas" w:eastAsia="华文宋体" w:cs="Consolas"/>
                <w:sz w:val="18"/>
                <w:szCs w:val="18"/>
              </w:rPr>
              <w:t>*****baz.h*****</w:t>
            </w:r>
          </w:p>
          <w:p>
            <w:pPr>
              <w:jc w:val="left"/>
              <w:rPr>
                <w:rFonts w:hint="default" w:ascii="Consolas" w:hAnsi="Consolas" w:eastAsia="华文宋体" w:cs="Consolas"/>
                <w:sz w:val="18"/>
                <w:szCs w:val="18"/>
              </w:rPr>
            </w:pPr>
            <w:r>
              <w:rPr>
                <w:rFonts w:hint="default" w:ascii="Consolas" w:hAnsi="Consolas" w:eastAsia="华文宋体" w:cs="Consolas"/>
                <w:sz w:val="18"/>
                <w:szCs w:val="18"/>
              </w:rPr>
              <w:t>#ifndef FOO_BAR_BAZ_H_</w:t>
            </w:r>
          </w:p>
          <w:p>
            <w:pPr>
              <w:jc w:val="left"/>
              <w:rPr>
                <w:rFonts w:hint="default" w:ascii="Consolas" w:hAnsi="Consolas" w:eastAsia="华文宋体" w:cs="Consolas"/>
                <w:sz w:val="18"/>
                <w:szCs w:val="18"/>
              </w:rPr>
            </w:pPr>
            <w:r>
              <w:rPr>
                <w:rFonts w:hint="default" w:ascii="Consolas" w:hAnsi="Consolas" w:eastAsia="华文宋体" w:cs="Consolas"/>
                <w:sz w:val="18"/>
                <w:szCs w:val="18"/>
              </w:rPr>
              <w:t>#define FOO_BAR_BAZ_H_</w:t>
            </w:r>
          </w:p>
          <w:p>
            <w:pPr>
              <w:jc w:val="left"/>
              <w:rPr>
                <w:rFonts w:hint="default" w:ascii="Consolas" w:hAnsi="Consolas" w:eastAsia="华文宋体" w:cs="Consolas"/>
                <w:sz w:val="18"/>
                <w:szCs w:val="18"/>
              </w:rPr>
            </w:pPr>
            <w:r>
              <w:rPr>
                <w:rFonts w:hint="default" w:ascii="Consolas" w:hAnsi="Consolas" w:eastAsia="华文宋体" w:cs="Consolas"/>
                <w:sz w:val="18"/>
                <w:szCs w:val="18"/>
              </w:rPr>
              <w:t>...</w:t>
            </w:r>
          </w:p>
          <w:p>
            <w:pPr>
              <w:jc w:val="left"/>
              <w:rPr>
                <w:rFonts w:ascii="Consolas" w:hAnsi="Consolas" w:eastAsia="华文宋体" w:cs="Consolas"/>
                <w:sz w:val="18"/>
                <w:szCs w:val="18"/>
              </w:rPr>
            </w:pPr>
            <w:r>
              <w:rPr>
                <w:rFonts w:hint="default" w:ascii="Consolas" w:hAnsi="Consolas" w:eastAsia="华文宋体" w:cs="Consolas"/>
                <w:sz w:val="18"/>
                <w:szCs w:val="18"/>
              </w:rPr>
              <w:t>#endif  // FOO_BAR_BAZ_H_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1" w:type="dxa"/>
            <w:shd w:val="clear" w:color="auto" w:fill="FEDBDA"/>
          </w:tcPr>
          <w:p>
            <w:pPr>
              <w:jc w:val="left"/>
              <w:rPr>
                <w:rFonts w:hint="default" w:ascii="Consolas" w:hAnsi="Consolas" w:eastAsia="华文宋体" w:cs="Consolas"/>
                <w:sz w:val="18"/>
                <w:szCs w:val="18"/>
              </w:rPr>
            </w:pPr>
            <w:r>
              <w:rPr>
                <w:rFonts w:hint="default" w:ascii="Consolas" w:hAnsi="Consolas" w:eastAsia="华文宋体" w:cs="Consolas"/>
                <w:sz w:val="18"/>
                <w:szCs w:val="18"/>
              </w:rPr>
              <w:t>*****baz.h*****</w:t>
            </w:r>
          </w:p>
          <w:p>
            <w:pPr>
              <w:jc w:val="left"/>
              <w:rPr>
                <w:rFonts w:hint="default" w:ascii="Consolas" w:hAnsi="Consolas" w:eastAsia="华文宋体" w:cs="Consolas"/>
                <w:sz w:val="18"/>
                <w:szCs w:val="18"/>
              </w:rPr>
            </w:pPr>
            <w:r>
              <w:rPr>
                <w:rFonts w:hint="default" w:ascii="Consolas" w:hAnsi="Consolas" w:eastAsia="华文宋体" w:cs="Consolas"/>
                <w:sz w:val="18"/>
                <w:szCs w:val="18"/>
              </w:rPr>
              <w:t>#ifndef BAZ_H_</w:t>
            </w:r>
          </w:p>
          <w:p>
            <w:pPr>
              <w:jc w:val="left"/>
              <w:rPr>
                <w:rFonts w:hint="default" w:ascii="Consolas" w:hAnsi="Consolas" w:eastAsia="华文宋体" w:cs="Consolas"/>
                <w:sz w:val="18"/>
                <w:szCs w:val="18"/>
              </w:rPr>
            </w:pPr>
            <w:r>
              <w:rPr>
                <w:rFonts w:hint="default" w:ascii="Consolas" w:hAnsi="Consolas" w:eastAsia="华文宋体" w:cs="Consolas"/>
                <w:sz w:val="18"/>
                <w:szCs w:val="18"/>
              </w:rPr>
              <w:t>#define BAZ_H_</w:t>
            </w:r>
          </w:p>
          <w:p>
            <w:pPr>
              <w:jc w:val="left"/>
              <w:rPr>
                <w:rFonts w:hint="default" w:ascii="Consolas" w:hAnsi="Consolas" w:eastAsia="华文宋体" w:cs="Consolas"/>
                <w:sz w:val="18"/>
                <w:szCs w:val="18"/>
              </w:rPr>
            </w:pPr>
            <w:r>
              <w:rPr>
                <w:rFonts w:hint="default" w:ascii="Consolas" w:hAnsi="Consolas" w:eastAsia="华文宋体" w:cs="Consolas"/>
                <w:sz w:val="18"/>
                <w:szCs w:val="18"/>
              </w:rPr>
              <w:t>...</w:t>
            </w:r>
          </w:p>
          <w:p>
            <w:pPr>
              <w:jc w:val="left"/>
              <w:rPr>
                <w:rFonts w:ascii="Consolas" w:hAnsi="Consolas" w:eastAsia="华文宋体" w:cs="Consolas"/>
                <w:sz w:val="18"/>
                <w:szCs w:val="18"/>
              </w:rPr>
            </w:pPr>
            <w:r>
              <w:rPr>
                <w:rFonts w:hint="default" w:ascii="Consolas" w:hAnsi="Consolas" w:eastAsia="华文宋体" w:cs="Consolas"/>
                <w:sz w:val="18"/>
                <w:szCs w:val="18"/>
              </w:rPr>
              <w:t>#endif  //BAZ_H_</w:t>
            </w:r>
          </w:p>
        </w:tc>
        <w:tc>
          <w:tcPr>
            <w:tcW w:w="4021" w:type="dxa"/>
            <w:shd w:val="clear" w:color="auto" w:fill="D1ECD0"/>
          </w:tcPr>
          <w:p>
            <w:pPr>
              <w:jc w:val="left"/>
              <w:rPr>
                <w:rFonts w:hint="default" w:ascii="Consolas" w:hAnsi="Consolas" w:eastAsia="华文宋体" w:cs="Consolas"/>
                <w:sz w:val="18"/>
                <w:szCs w:val="18"/>
              </w:rPr>
            </w:pPr>
            <w:r>
              <w:rPr>
                <w:rFonts w:hint="default" w:ascii="Consolas" w:hAnsi="Consolas" w:eastAsia="华文宋体" w:cs="Consolas"/>
                <w:sz w:val="18"/>
                <w:szCs w:val="18"/>
              </w:rPr>
              <w:t>*****baz.h*****</w:t>
            </w:r>
          </w:p>
          <w:p>
            <w:pPr>
              <w:jc w:val="left"/>
              <w:rPr>
                <w:rFonts w:hint="default" w:ascii="Consolas" w:hAnsi="Consolas" w:eastAsia="华文宋体" w:cs="Consolas"/>
                <w:sz w:val="18"/>
                <w:szCs w:val="18"/>
              </w:rPr>
            </w:pPr>
            <w:r>
              <w:rPr>
                <w:rFonts w:hint="default" w:ascii="Consolas" w:hAnsi="Consolas" w:eastAsia="华文宋体" w:cs="Consolas"/>
                <w:sz w:val="18"/>
                <w:szCs w:val="18"/>
              </w:rPr>
              <w:t>#ifndef FOO_BAR_BAZ_H_</w:t>
            </w:r>
          </w:p>
          <w:p>
            <w:pPr>
              <w:jc w:val="left"/>
              <w:rPr>
                <w:rFonts w:hint="default" w:ascii="Consolas" w:hAnsi="Consolas" w:eastAsia="华文宋体" w:cs="Consolas"/>
                <w:sz w:val="18"/>
                <w:szCs w:val="18"/>
              </w:rPr>
            </w:pPr>
            <w:r>
              <w:rPr>
                <w:rFonts w:hint="default" w:ascii="Consolas" w:hAnsi="Consolas" w:eastAsia="华文宋体" w:cs="Consolas"/>
                <w:sz w:val="18"/>
                <w:szCs w:val="18"/>
              </w:rPr>
              <w:t>#define FOO_BAR_BAZ_H_</w:t>
            </w:r>
          </w:p>
          <w:p>
            <w:pPr>
              <w:jc w:val="left"/>
              <w:rPr>
                <w:rFonts w:hint="default" w:ascii="Consolas" w:hAnsi="Consolas" w:eastAsia="华文宋体" w:cs="Consolas"/>
                <w:sz w:val="18"/>
                <w:szCs w:val="18"/>
              </w:rPr>
            </w:pPr>
            <w:r>
              <w:rPr>
                <w:rFonts w:hint="default" w:ascii="Consolas" w:hAnsi="Consolas" w:eastAsia="华文宋体" w:cs="Consolas"/>
                <w:sz w:val="18"/>
                <w:szCs w:val="18"/>
              </w:rPr>
              <w:t>...</w:t>
            </w:r>
          </w:p>
          <w:p>
            <w:pPr>
              <w:jc w:val="left"/>
              <w:rPr>
                <w:rFonts w:ascii="Consolas" w:hAnsi="Consolas" w:eastAsia="华文宋体" w:cs="Consolas"/>
                <w:sz w:val="18"/>
                <w:szCs w:val="18"/>
              </w:rPr>
            </w:pPr>
            <w:r>
              <w:rPr>
                <w:rFonts w:hint="default" w:ascii="Consolas" w:hAnsi="Consolas" w:eastAsia="华文宋体" w:cs="Consolas"/>
                <w:sz w:val="18"/>
                <w:szCs w:val="18"/>
              </w:rPr>
              <w:t>#endif  // FOO_BAR_BAZ_H_</w:t>
            </w:r>
          </w:p>
        </w:tc>
      </w:tr>
    </w:tbl>
    <w:p>
      <w:pPr>
        <w:rPr>
          <w:rFonts w:ascii="Consolas" w:hAnsi="Consolas" w:eastAsia="华文宋体" w:cs="Consolas"/>
          <w:sz w:val="18"/>
          <w:szCs w:val="18"/>
        </w:rPr>
      </w:pPr>
    </w:p>
    <w:p>
      <w:pPr>
        <w:pStyle w:val="3"/>
        <w:numPr>
          <w:ilvl w:val="0"/>
          <w:numId w:val="3"/>
        </w:numPr>
        <w:spacing w:before="260" w:after="260" w:line="413" w:lineRule="auto"/>
        <w:rPr>
          <w:rFonts w:ascii="Consolas" w:hAnsi="Consolas" w:eastAsia="华文宋体" w:cs="Consolas"/>
        </w:rPr>
      </w:pPr>
      <w:bookmarkStart w:id="4" w:name="_Toc929703453"/>
      <w:r>
        <w:rPr>
          <w:rFonts w:hint="eastAsia" w:ascii="微软雅黑" w:hAnsi="微软雅黑" w:eastAsia="微软雅黑" w:cs="微软雅黑"/>
        </w:rPr>
        <w:t>导入你的依赖</w:t>
      </w:r>
      <w:bookmarkEnd w:id="4"/>
    </w:p>
    <w:p>
      <w:pPr>
        <w:pStyle w:val="61"/>
        <w:numPr>
          <w:ilvl w:val="0"/>
          <w:numId w:val="5"/>
        </w:numPr>
        <w:spacing w:before="0" w:line="240" w:lineRule="auto"/>
        <w:rPr>
          <w:rFonts w:ascii="Consolas" w:hAnsi="Consolas" w:eastAsia="华文宋体" w:cs="Consolas"/>
          <w:b w:val="0"/>
        </w:rPr>
      </w:pPr>
      <w:r>
        <w:rPr>
          <w:rFonts w:ascii="Consolas" w:hAnsi="Consolas" w:eastAsia="华文宋体" w:cs="Consolas"/>
        </w:rPr>
        <w:t>【</w:t>
      </w:r>
      <w:r>
        <w:rPr>
          <w:rFonts w:hint="eastAsia" w:ascii="微软雅黑" w:hAnsi="微软雅黑" w:eastAsia="微软雅黑" w:cs="微软雅黑"/>
        </w:rPr>
        <w:t>规则</w:t>
      </w:r>
      <w:r>
        <w:rPr>
          <w:rFonts w:ascii="Consolas" w:hAnsi="Consolas" w:eastAsia="华文宋体" w:cs="Consolas"/>
        </w:rPr>
        <w:t>2-3-1】</w:t>
      </w:r>
      <w:r>
        <w:rPr>
          <w:rFonts w:hint="eastAsia" w:ascii="微软雅黑" w:hAnsi="微软雅黑" w:eastAsia="微软雅黑" w:cs="微软雅黑"/>
          <w:b w:val="0"/>
        </w:rPr>
        <w:t>若代码文件或头文件引用了其他地方定义的符号 (symbol), 该文件应该直接导入 (include) 提供该符号的声明 (declaration) 或者定义 (definition) 的头文件. 不应该为了其他原因而导入头文件</w:t>
      </w:r>
      <w:r>
        <w:rPr>
          <w:rFonts w:hint="eastAsia" w:ascii="Malgun Gothic Semilight" w:hAnsi="Malgun Gothic Semilight" w:eastAsia="Malgun Gothic Semilight" w:cs="Malgun Gothic Semilight"/>
          <w:b w:val="0"/>
        </w:rPr>
        <w:t>。</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5"/>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05" w:type="dxa"/>
            <w:shd w:val="clear" w:color="auto" w:fill="FEDBDA"/>
          </w:tcPr>
          <w:p>
            <w:pPr>
              <w:jc w:val="left"/>
              <w:rPr>
                <w:rFonts w:hint="default" w:ascii="Consolas" w:hAnsi="Consolas" w:eastAsia="华文宋体" w:cs="Consolas"/>
                <w:sz w:val="18"/>
                <w:szCs w:val="18"/>
              </w:rPr>
            </w:pPr>
          </w:p>
          <w:p>
            <w:pPr>
              <w:jc w:val="left"/>
              <w:rPr>
                <w:rFonts w:hint="default" w:ascii="Consolas" w:hAnsi="Consolas" w:eastAsia="华文宋体" w:cs="Consolas"/>
                <w:sz w:val="18"/>
                <w:szCs w:val="18"/>
              </w:rPr>
            </w:pPr>
            <w:r>
              <w:rPr>
                <w:rFonts w:hint="default" w:ascii="Consolas" w:hAnsi="Consolas" w:eastAsia="华文宋体" w:cs="Consolas"/>
                <w:sz w:val="18"/>
                <w:szCs w:val="18"/>
              </w:rPr>
              <w:t>*****a.h*****</w:t>
            </w:r>
          </w:p>
          <w:p>
            <w:pPr>
              <w:jc w:val="left"/>
              <w:rPr>
                <w:rFonts w:hint="default" w:ascii="Consolas" w:hAnsi="Consolas" w:eastAsia="华文宋体" w:cs="Consolas"/>
                <w:sz w:val="18"/>
                <w:szCs w:val="18"/>
              </w:rPr>
            </w:pPr>
            <w:r>
              <w:rPr>
                <w:rFonts w:hint="default" w:ascii="Consolas" w:hAnsi="Consolas" w:eastAsia="华文宋体" w:cs="Consolas"/>
                <w:sz w:val="18"/>
                <w:szCs w:val="18"/>
              </w:rPr>
              <w:t>class A;</w:t>
            </w:r>
          </w:p>
          <w:p>
            <w:pPr>
              <w:jc w:val="left"/>
              <w:rPr>
                <w:rFonts w:hint="default" w:ascii="Consolas" w:hAnsi="Consolas" w:eastAsia="华文宋体" w:cs="Consolas"/>
                <w:sz w:val="18"/>
                <w:szCs w:val="18"/>
              </w:rPr>
            </w:pPr>
            <w:r>
              <w:rPr>
                <w:rFonts w:hint="default" w:ascii="Consolas" w:hAnsi="Consolas" w:eastAsia="华文宋体" w:cs="Consolas"/>
                <w:sz w:val="18"/>
                <w:szCs w:val="18"/>
              </w:rPr>
              <w:t>...</w:t>
            </w:r>
          </w:p>
          <w:p>
            <w:pPr>
              <w:jc w:val="left"/>
              <w:rPr>
                <w:rFonts w:hint="default" w:ascii="Consolas" w:hAnsi="Consolas" w:eastAsia="华文宋体" w:cs="Consolas"/>
                <w:sz w:val="18"/>
                <w:szCs w:val="18"/>
              </w:rPr>
            </w:pPr>
          </w:p>
          <w:p>
            <w:pPr>
              <w:jc w:val="left"/>
              <w:rPr>
                <w:rFonts w:hint="default" w:ascii="Consolas" w:hAnsi="Consolas" w:eastAsia="华文宋体" w:cs="Consolas"/>
                <w:sz w:val="18"/>
                <w:szCs w:val="18"/>
              </w:rPr>
            </w:pPr>
            <w:r>
              <w:rPr>
                <w:rFonts w:hint="default" w:ascii="Consolas" w:hAnsi="Consolas" w:eastAsia="华文宋体" w:cs="Consolas"/>
                <w:sz w:val="18"/>
                <w:szCs w:val="18"/>
              </w:rPr>
              <w:t>*****b.h*****</w:t>
            </w:r>
          </w:p>
          <w:p>
            <w:pPr>
              <w:jc w:val="left"/>
              <w:rPr>
                <w:rFonts w:hint="default" w:ascii="Consolas" w:hAnsi="Consolas" w:eastAsia="华文宋体" w:cs="Consolas"/>
                <w:sz w:val="18"/>
                <w:szCs w:val="18"/>
              </w:rPr>
            </w:pPr>
            <w:r>
              <w:rPr>
                <w:rFonts w:hint="default" w:ascii="Consolas" w:hAnsi="Consolas" w:eastAsia="华文宋体" w:cs="Consolas"/>
                <w:sz w:val="18"/>
                <w:szCs w:val="18"/>
              </w:rPr>
              <w:t>#include "a.h"</w:t>
            </w:r>
          </w:p>
          <w:p>
            <w:pPr>
              <w:jc w:val="left"/>
              <w:rPr>
                <w:rFonts w:hint="default" w:ascii="Consolas" w:hAnsi="Consolas" w:eastAsia="华文宋体" w:cs="Consolas"/>
                <w:sz w:val="18"/>
                <w:szCs w:val="18"/>
              </w:rPr>
            </w:pPr>
            <w:r>
              <w:rPr>
                <w:rFonts w:hint="default" w:ascii="Consolas" w:hAnsi="Consolas" w:eastAsia="华文宋体" w:cs="Consolas"/>
                <w:sz w:val="18"/>
                <w:szCs w:val="18"/>
              </w:rPr>
              <w:t>class B;</w:t>
            </w:r>
          </w:p>
          <w:p>
            <w:pPr>
              <w:jc w:val="left"/>
              <w:rPr>
                <w:rFonts w:hint="default" w:ascii="Consolas" w:hAnsi="Consolas" w:eastAsia="华文宋体" w:cs="Consolas"/>
                <w:sz w:val="18"/>
                <w:szCs w:val="18"/>
              </w:rPr>
            </w:pPr>
            <w:r>
              <w:rPr>
                <w:rFonts w:hint="default" w:ascii="Consolas" w:hAnsi="Consolas" w:eastAsia="华文宋体" w:cs="Consolas"/>
                <w:sz w:val="18"/>
                <w:szCs w:val="18"/>
              </w:rPr>
              <w:t>...</w:t>
            </w:r>
          </w:p>
          <w:p>
            <w:pPr>
              <w:jc w:val="left"/>
              <w:rPr>
                <w:rFonts w:hint="default" w:ascii="Consolas" w:hAnsi="Consolas" w:eastAsia="华文宋体" w:cs="Consolas"/>
                <w:sz w:val="18"/>
                <w:szCs w:val="18"/>
              </w:rPr>
            </w:pPr>
          </w:p>
          <w:p>
            <w:pPr>
              <w:jc w:val="left"/>
              <w:rPr>
                <w:rFonts w:hint="default" w:ascii="Consolas" w:hAnsi="Consolas" w:eastAsia="华文宋体" w:cs="Consolas"/>
                <w:sz w:val="18"/>
                <w:szCs w:val="18"/>
              </w:rPr>
            </w:pPr>
            <w:r>
              <w:rPr>
                <w:rFonts w:hint="default" w:ascii="Consolas" w:hAnsi="Consolas" w:eastAsia="华文宋体" w:cs="Consolas"/>
                <w:sz w:val="18"/>
                <w:szCs w:val="18"/>
              </w:rPr>
              <w:t>*****</w:t>
            </w:r>
            <w:r>
              <w:rPr>
                <w:rFonts w:hint="eastAsia" w:ascii="Consolas" w:hAnsi="Consolas" w:eastAsia="华文宋体" w:cs="Consolas"/>
                <w:sz w:val="18"/>
                <w:szCs w:val="18"/>
                <w:lang w:val="en-US" w:eastAsia="zh-CN"/>
              </w:rPr>
              <w:t>b</w:t>
            </w:r>
            <w:r>
              <w:rPr>
                <w:rFonts w:hint="default" w:ascii="Consolas" w:hAnsi="Consolas" w:eastAsia="华文宋体" w:cs="Consolas"/>
                <w:sz w:val="18"/>
                <w:szCs w:val="18"/>
              </w:rPr>
              <w:t>.cpp*****</w:t>
            </w:r>
          </w:p>
          <w:p>
            <w:pPr>
              <w:jc w:val="left"/>
              <w:rPr>
                <w:rFonts w:hint="default" w:ascii="Consolas" w:hAnsi="Consolas" w:eastAsia="华文宋体" w:cs="Consolas"/>
                <w:sz w:val="18"/>
                <w:szCs w:val="18"/>
              </w:rPr>
            </w:pPr>
            <w:r>
              <w:rPr>
                <w:rFonts w:hint="default" w:ascii="Consolas" w:hAnsi="Consolas" w:eastAsia="华文宋体" w:cs="Consolas"/>
                <w:sz w:val="18"/>
                <w:szCs w:val="18"/>
              </w:rPr>
              <w:t>#include "b.h"</w:t>
            </w:r>
          </w:p>
          <w:p>
            <w:pPr>
              <w:jc w:val="left"/>
              <w:rPr>
                <w:rFonts w:hint="default" w:ascii="Consolas" w:hAnsi="Consolas" w:eastAsia="华文宋体" w:cs="Consolas"/>
                <w:sz w:val="18"/>
                <w:szCs w:val="18"/>
              </w:rPr>
            </w:pPr>
          </w:p>
          <w:p>
            <w:pPr>
              <w:jc w:val="left"/>
              <w:rPr>
                <w:rFonts w:hint="default" w:ascii="Consolas" w:hAnsi="Consolas" w:eastAsia="华文宋体" w:cs="Consolas"/>
                <w:sz w:val="18"/>
                <w:szCs w:val="18"/>
              </w:rPr>
            </w:pPr>
            <w:r>
              <w:rPr>
                <w:rFonts w:hint="default" w:ascii="Consolas" w:hAnsi="Consolas" w:eastAsia="华文宋体" w:cs="Consolas"/>
                <w:sz w:val="18"/>
                <w:szCs w:val="18"/>
              </w:rPr>
              <w:t>A a;</w:t>
            </w:r>
          </w:p>
          <w:p>
            <w:pPr>
              <w:jc w:val="left"/>
              <w:rPr>
                <w:rFonts w:hint="default" w:ascii="Consolas" w:hAnsi="Consolas" w:eastAsia="华文宋体" w:cs="Consolas"/>
                <w:sz w:val="18"/>
                <w:szCs w:val="18"/>
              </w:rPr>
            </w:pPr>
            <w:r>
              <w:rPr>
                <w:rFonts w:hint="default" w:ascii="Consolas" w:hAnsi="Consolas" w:eastAsia="华文宋体" w:cs="Consolas"/>
                <w:sz w:val="18"/>
                <w:szCs w:val="18"/>
              </w:rPr>
              <w:t>b b;</w:t>
            </w:r>
          </w:p>
          <w:p>
            <w:pPr>
              <w:jc w:val="left"/>
              <w:rPr>
                <w:rFonts w:hint="default" w:ascii="Consolas" w:hAnsi="Consolas" w:eastAsia="华文宋体" w:cs="Consolas"/>
                <w:sz w:val="18"/>
                <w:szCs w:val="18"/>
                <w:lang w:val="en-US" w:eastAsia="zh-CN"/>
              </w:rPr>
            </w:pPr>
            <w:r>
              <w:rPr>
                <w:rFonts w:hint="default" w:ascii="Consolas" w:hAnsi="Consolas" w:eastAsia="华文宋体" w:cs="Consolas"/>
                <w:sz w:val="18"/>
                <w:szCs w:val="18"/>
              </w:rPr>
              <w:t>...</w:t>
            </w:r>
          </w:p>
        </w:tc>
        <w:tc>
          <w:tcPr>
            <w:tcW w:w="4019" w:type="dxa"/>
            <w:shd w:val="clear" w:color="auto" w:fill="D1ECD0"/>
          </w:tcPr>
          <w:p>
            <w:pPr>
              <w:jc w:val="left"/>
              <w:rPr>
                <w:rFonts w:hint="default" w:ascii="Consolas" w:hAnsi="Consolas" w:eastAsia="华文宋体" w:cs="Consolas"/>
                <w:sz w:val="18"/>
                <w:szCs w:val="18"/>
              </w:rPr>
            </w:pPr>
            <w:r>
              <w:rPr>
                <w:rFonts w:hint="default" w:ascii="Consolas" w:hAnsi="Consolas" w:eastAsia="华文宋体" w:cs="Consolas"/>
                <w:sz w:val="18"/>
                <w:szCs w:val="18"/>
              </w:rPr>
              <w:t>*****a.h*****</w:t>
            </w:r>
          </w:p>
          <w:p>
            <w:pPr>
              <w:jc w:val="left"/>
              <w:rPr>
                <w:rFonts w:hint="default" w:ascii="Consolas" w:hAnsi="Consolas" w:eastAsia="华文宋体" w:cs="Consolas"/>
                <w:sz w:val="18"/>
                <w:szCs w:val="18"/>
              </w:rPr>
            </w:pPr>
            <w:r>
              <w:rPr>
                <w:rFonts w:hint="default" w:ascii="Consolas" w:hAnsi="Consolas" w:eastAsia="华文宋体" w:cs="Consolas"/>
                <w:sz w:val="18"/>
                <w:szCs w:val="18"/>
              </w:rPr>
              <w:t>class A;</w:t>
            </w:r>
          </w:p>
          <w:p>
            <w:pPr>
              <w:jc w:val="left"/>
              <w:rPr>
                <w:rFonts w:hint="default" w:ascii="Consolas" w:hAnsi="Consolas" w:eastAsia="华文宋体" w:cs="Consolas"/>
                <w:sz w:val="18"/>
                <w:szCs w:val="18"/>
              </w:rPr>
            </w:pPr>
            <w:r>
              <w:rPr>
                <w:rFonts w:hint="default" w:ascii="Consolas" w:hAnsi="Consolas" w:eastAsia="华文宋体" w:cs="Consolas"/>
                <w:sz w:val="18"/>
                <w:szCs w:val="18"/>
              </w:rPr>
              <w:t>...</w:t>
            </w:r>
          </w:p>
          <w:p>
            <w:pPr>
              <w:jc w:val="left"/>
              <w:rPr>
                <w:rFonts w:hint="default" w:ascii="Consolas" w:hAnsi="Consolas" w:eastAsia="华文宋体" w:cs="Consolas"/>
                <w:sz w:val="18"/>
                <w:szCs w:val="18"/>
              </w:rPr>
            </w:pPr>
          </w:p>
          <w:p>
            <w:pPr>
              <w:jc w:val="left"/>
              <w:rPr>
                <w:rFonts w:hint="default" w:ascii="Consolas" w:hAnsi="Consolas" w:eastAsia="华文宋体" w:cs="Consolas"/>
                <w:sz w:val="18"/>
                <w:szCs w:val="18"/>
              </w:rPr>
            </w:pPr>
            <w:r>
              <w:rPr>
                <w:rFonts w:hint="default" w:ascii="Consolas" w:hAnsi="Consolas" w:eastAsia="华文宋体" w:cs="Consolas"/>
                <w:sz w:val="18"/>
                <w:szCs w:val="18"/>
              </w:rPr>
              <w:t>*****b.h*****</w:t>
            </w:r>
          </w:p>
          <w:p>
            <w:pPr>
              <w:jc w:val="left"/>
              <w:rPr>
                <w:rFonts w:hint="default" w:ascii="Consolas" w:hAnsi="Consolas" w:eastAsia="华文宋体" w:cs="Consolas"/>
                <w:sz w:val="18"/>
                <w:szCs w:val="18"/>
              </w:rPr>
            </w:pPr>
            <w:r>
              <w:rPr>
                <w:rFonts w:hint="default" w:ascii="Consolas" w:hAnsi="Consolas" w:eastAsia="华文宋体" w:cs="Consolas"/>
                <w:sz w:val="18"/>
                <w:szCs w:val="18"/>
              </w:rPr>
              <w:t>#include "a.h"</w:t>
            </w:r>
          </w:p>
          <w:p>
            <w:pPr>
              <w:jc w:val="left"/>
              <w:rPr>
                <w:rFonts w:hint="default" w:ascii="Consolas" w:hAnsi="Consolas" w:eastAsia="华文宋体" w:cs="Consolas"/>
                <w:sz w:val="18"/>
                <w:szCs w:val="18"/>
              </w:rPr>
            </w:pPr>
            <w:r>
              <w:rPr>
                <w:rFonts w:hint="default" w:ascii="Consolas" w:hAnsi="Consolas" w:eastAsia="华文宋体" w:cs="Consolas"/>
                <w:sz w:val="18"/>
                <w:szCs w:val="18"/>
              </w:rPr>
              <w:t>class B;</w:t>
            </w:r>
          </w:p>
          <w:p>
            <w:pPr>
              <w:jc w:val="left"/>
              <w:rPr>
                <w:rFonts w:hint="default" w:ascii="Consolas" w:hAnsi="Consolas" w:eastAsia="华文宋体" w:cs="Consolas"/>
                <w:sz w:val="18"/>
                <w:szCs w:val="18"/>
              </w:rPr>
            </w:pPr>
            <w:r>
              <w:rPr>
                <w:rFonts w:hint="default" w:ascii="Consolas" w:hAnsi="Consolas" w:eastAsia="华文宋体" w:cs="Consolas"/>
                <w:sz w:val="18"/>
                <w:szCs w:val="18"/>
              </w:rPr>
              <w:t>...</w:t>
            </w:r>
          </w:p>
          <w:p>
            <w:pPr>
              <w:jc w:val="left"/>
              <w:rPr>
                <w:rFonts w:hint="default" w:ascii="Consolas" w:hAnsi="Consolas" w:eastAsia="华文宋体" w:cs="Consolas"/>
                <w:sz w:val="18"/>
                <w:szCs w:val="18"/>
              </w:rPr>
            </w:pPr>
          </w:p>
          <w:p>
            <w:pPr>
              <w:jc w:val="left"/>
              <w:rPr>
                <w:rFonts w:hint="default" w:ascii="Consolas" w:hAnsi="Consolas" w:eastAsia="华文宋体" w:cs="Consolas"/>
                <w:sz w:val="18"/>
                <w:szCs w:val="18"/>
              </w:rPr>
            </w:pPr>
            <w:r>
              <w:rPr>
                <w:rFonts w:hint="default" w:ascii="Consolas" w:hAnsi="Consolas" w:eastAsia="华文宋体" w:cs="Consolas"/>
                <w:sz w:val="18"/>
                <w:szCs w:val="18"/>
              </w:rPr>
              <w:t>*****b.cpp*****</w:t>
            </w:r>
          </w:p>
          <w:p>
            <w:pPr>
              <w:jc w:val="left"/>
              <w:rPr>
                <w:rFonts w:hint="default"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#include </w:t>
            </w:r>
            <w:r>
              <w:rPr>
                <w:rFonts w:hint="default" w:ascii="Consolas" w:hAnsi="Consolas" w:eastAsia="华文宋体" w:cs="Consolas"/>
                <w:sz w:val="18"/>
                <w:szCs w:val="18"/>
              </w:rPr>
              <w:t>"</w:t>
            </w:r>
            <w:r>
              <w:rPr>
                <w:rFonts w:hint="eastAsia" w:ascii="Consolas" w:hAnsi="Consolas" w:eastAsia="华文宋体" w:cs="Consolas"/>
                <w:sz w:val="18"/>
                <w:szCs w:val="18"/>
                <w:lang w:val="en-US" w:eastAsia="zh-CN"/>
              </w:rPr>
              <w:t>a</w:t>
            </w:r>
            <w:r>
              <w:rPr>
                <w:rFonts w:hint="default" w:ascii="Consolas" w:hAnsi="Consolas" w:eastAsia="华文宋体" w:cs="Consolas"/>
                <w:sz w:val="18"/>
                <w:szCs w:val="18"/>
              </w:rPr>
              <w:t>.h"</w:t>
            </w:r>
          </w:p>
          <w:p>
            <w:pPr>
              <w:jc w:val="left"/>
              <w:rPr>
                <w:rFonts w:hint="default" w:ascii="Consolas" w:hAnsi="Consolas" w:eastAsia="华文宋体" w:cs="Consolas"/>
                <w:sz w:val="18"/>
                <w:szCs w:val="18"/>
              </w:rPr>
            </w:pPr>
            <w:r>
              <w:rPr>
                <w:rFonts w:hint="default" w:ascii="Consolas" w:hAnsi="Consolas" w:eastAsia="华文宋体" w:cs="Consolas"/>
                <w:sz w:val="18"/>
                <w:szCs w:val="18"/>
              </w:rPr>
              <w:t>#include "b.h"</w:t>
            </w:r>
          </w:p>
          <w:p>
            <w:pPr>
              <w:jc w:val="left"/>
              <w:rPr>
                <w:rFonts w:hint="default" w:ascii="Consolas" w:hAnsi="Consolas" w:eastAsia="华文宋体" w:cs="Consolas"/>
                <w:sz w:val="18"/>
                <w:szCs w:val="18"/>
              </w:rPr>
            </w:pPr>
          </w:p>
          <w:p>
            <w:pPr>
              <w:jc w:val="left"/>
              <w:rPr>
                <w:rFonts w:hint="default" w:ascii="Consolas" w:hAnsi="Consolas" w:eastAsia="华文宋体" w:cs="Consolas"/>
                <w:sz w:val="18"/>
                <w:szCs w:val="18"/>
              </w:rPr>
            </w:pPr>
            <w:r>
              <w:rPr>
                <w:rFonts w:hint="default" w:ascii="Consolas" w:hAnsi="Consolas" w:eastAsia="华文宋体" w:cs="Consolas"/>
                <w:sz w:val="18"/>
                <w:szCs w:val="18"/>
              </w:rPr>
              <w:t>A a;</w:t>
            </w:r>
          </w:p>
          <w:p>
            <w:pPr>
              <w:jc w:val="left"/>
              <w:rPr>
                <w:rFonts w:hint="default" w:ascii="Consolas" w:hAnsi="Consolas" w:eastAsia="华文宋体" w:cs="Consolas"/>
                <w:sz w:val="18"/>
                <w:szCs w:val="18"/>
              </w:rPr>
            </w:pPr>
            <w:r>
              <w:rPr>
                <w:rFonts w:hint="default" w:ascii="Consolas" w:hAnsi="Consolas" w:eastAsia="华文宋体" w:cs="Consolas"/>
                <w:sz w:val="18"/>
                <w:szCs w:val="18"/>
              </w:rPr>
              <w:t>b b;</w:t>
            </w:r>
          </w:p>
          <w:p>
            <w:pPr>
              <w:jc w:val="left"/>
              <w:rPr>
                <w:rFonts w:ascii="Consolas" w:hAnsi="Consolas" w:eastAsia="华文宋体" w:cs="Consolas"/>
                <w:sz w:val="18"/>
                <w:szCs w:val="18"/>
              </w:rPr>
            </w:pPr>
            <w:r>
              <w:rPr>
                <w:rFonts w:hint="default" w:ascii="Consolas" w:hAnsi="Consolas" w:eastAsia="华文宋体" w:cs="Consolas"/>
                <w:sz w:val="18"/>
                <w:szCs w:val="18"/>
              </w:rPr>
              <w:t>...</w:t>
            </w:r>
          </w:p>
        </w:tc>
      </w:tr>
    </w:tbl>
    <w:p>
      <w:pPr>
        <w:pStyle w:val="61"/>
        <w:spacing w:before="0" w:line="240" w:lineRule="auto"/>
        <w:rPr>
          <w:rFonts w:ascii="Consolas" w:hAnsi="Consolas" w:eastAsia="华文宋体" w:cs="Consolas"/>
          <w:b w:val="0"/>
        </w:rPr>
      </w:pPr>
    </w:p>
    <w:p>
      <w:pPr>
        <w:pStyle w:val="3"/>
        <w:numPr>
          <w:ilvl w:val="0"/>
          <w:numId w:val="3"/>
        </w:numPr>
        <w:spacing w:before="260" w:after="260" w:line="413" w:lineRule="auto"/>
        <w:rPr>
          <w:rFonts w:ascii="Consolas" w:hAnsi="Consolas" w:eastAsia="华文宋体" w:cs="Consolas"/>
        </w:rPr>
      </w:pPr>
      <w:bookmarkStart w:id="5" w:name="_Toc982991998"/>
      <w:r>
        <w:rPr>
          <w:rFonts w:hint="eastAsia" w:ascii="微软雅黑" w:hAnsi="微软雅黑" w:eastAsia="微软雅黑" w:cs="微软雅黑"/>
        </w:rPr>
        <w:t>内联函数</w:t>
      </w:r>
      <w:bookmarkEnd w:id="5"/>
    </w:p>
    <w:p>
      <w:pPr>
        <w:pStyle w:val="61"/>
        <w:numPr>
          <w:ilvl w:val="0"/>
          <w:numId w:val="6"/>
        </w:numPr>
        <w:spacing w:before="0" w:line="240" w:lineRule="auto"/>
        <w:rPr>
          <w:rFonts w:ascii="Consolas" w:hAnsi="Consolas" w:eastAsia="华文宋体" w:cs="Consolas"/>
          <w:b w:val="0"/>
        </w:rPr>
      </w:pPr>
      <w:r>
        <w:rPr>
          <w:rFonts w:ascii="Consolas" w:hAnsi="Consolas" w:eastAsia="华文宋体" w:cs="Consolas"/>
        </w:rPr>
        <w:t>【</w:t>
      </w:r>
      <w:r>
        <w:rPr>
          <w:rFonts w:hint="eastAsia" w:ascii="微软雅黑" w:hAnsi="微软雅黑" w:eastAsia="微软雅黑" w:cs="微软雅黑"/>
        </w:rPr>
        <w:t>规则</w:t>
      </w:r>
      <w:r>
        <w:rPr>
          <w:rFonts w:ascii="Consolas" w:hAnsi="Consolas" w:eastAsia="华文宋体" w:cs="Consolas"/>
        </w:rPr>
        <w:t>2-4-1】</w:t>
      </w:r>
      <w:r>
        <w:rPr>
          <w:rFonts w:hint="eastAsia" w:ascii="微软雅黑" w:hAnsi="微软雅黑" w:eastAsia="微软雅黑" w:cs="微软雅黑"/>
          <w:b w:val="0"/>
        </w:rPr>
        <w:t>只把 10 行以下的小函数定义为内联 (inline).</w:t>
      </w:r>
      <w:r>
        <w:rPr>
          <w:rFonts w:ascii="Consolas" w:hAnsi="Consolas" w:eastAsia="华文宋体" w:cs="Consolas"/>
          <w:b w:val="0"/>
        </w:rPr>
        <w:t>。</w:t>
      </w:r>
    </w:p>
    <w:tbl>
      <w:tblPr>
        <w:tblStyle w:val="24"/>
        <w:tblW w:w="0" w:type="auto"/>
        <w:tblInd w:w="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75"/>
        <w:gridCol w:w="4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5" w:type="dxa"/>
            <w:shd w:val="clear" w:color="auto" w:fill="FEDBDA"/>
          </w:tcPr>
          <w:p>
            <w:pPr>
              <w:jc w:val="left"/>
              <w:rPr>
                <w:rFonts w:hint="default" w:ascii="Consolas" w:hAnsi="Consolas" w:eastAsia="华文宋体" w:cs="Consolas"/>
                <w:sz w:val="18"/>
                <w:szCs w:val="18"/>
              </w:rPr>
            </w:pPr>
            <w:r>
              <w:rPr>
                <w:rFonts w:hint="default" w:ascii="Consolas" w:hAnsi="Consolas" w:eastAsia="华文宋体" w:cs="Consolas"/>
                <w:sz w:val="18"/>
                <w:szCs w:val="18"/>
              </w:rPr>
              <w:t>*****a.h*****</w:t>
            </w:r>
          </w:p>
          <w:p>
            <w:pPr>
              <w:jc w:val="left"/>
              <w:rPr>
                <w:rFonts w:hint="default" w:ascii="Consolas" w:hAnsi="Consolas" w:eastAsia="华文宋体" w:cs="Consolas"/>
                <w:sz w:val="18"/>
                <w:szCs w:val="18"/>
              </w:rPr>
            </w:pPr>
          </w:p>
          <w:p>
            <w:pPr>
              <w:jc w:val="left"/>
              <w:rPr>
                <w:rFonts w:hint="default" w:ascii="Consolas" w:hAnsi="Consolas" w:eastAsia="华文宋体" w:cs="Consolas"/>
                <w:sz w:val="18"/>
                <w:szCs w:val="18"/>
              </w:rPr>
            </w:pPr>
            <w:r>
              <w:rPr>
                <w:rFonts w:hint="default" w:ascii="Consolas" w:hAnsi="Consolas" w:eastAsia="华文宋体" w:cs="Consolas"/>
                <w:sz w:val="18"/>
                <w:szCs w:val="18"/>
              </w:rPr>
              <w:t>class A {</w:t>
            </w:r>
          </w:p>
          <w:p>
            <w:pPr>
              <w:jc w:val="left"/>
              <w:rPr>
                <w:rFonts w:hint="default" w:ascii="Consolas" w:hAnsi="Consolas" w:eastAsia="华文宋体" w:cs="Consolas"/>
                <w:sz w:val="18"/>
                <w:szCs w:val="18"/>
              </w:rPr>
            </w:pPr>
            <w:r>
              <w:rPr>
                <w:rFonts w:hint="default" w:ascii="Consolas" w:hAnsi="Consolas" w:eastAsia="华文宋体" w:cs="Consolas"/>
                <w:sz w:val="18"/>
                <w:szCs w:val="18"/>
              </w:rPr>
              <w:t xml:space="preserve"> public:</w:t>
            </w:r>
          </w:p>
          <w:p>
            <w:pPr>
              <w:jc w:val="left"/>
              <w:rPr>
                <w:rFonts w:hint="eastAsia" w:ascii="Consolas" w:hAnsi="Consolas" w:eastAsia="华文宋体" w:cs="Consolas"/>
                <w:sz w:val="18"/>
                <w:szCs w:val="18"/>
                <w:lang w:val="en-US" w:eastAsia="zh-CN"/>
              </w:rPr>
            </w:pPr>
            <w:r>
              <w:rPr>
                <w:rFonts w:hint="default" w:ascii="Consolas" w:hAnsi="Consolas" w:eastAsia="华文宋体" w:cs="Consolas"/>
                <w:sz w:val="18"/>
                <w:szCs w:val="18"/>
              </w:rPr>
              <w:t xml:space="preserve">   int getData()</w:t>
            </w:r>
            <w:r>
              <w:rPr>
                <w:rFonts w:hint="eastAsia" w:ascii="Consolas" w:hAnsi="Consolas" w:eastAsia="华文宋体" w:cs="Consolas"/>
                <w:sz w:val="18"/>
                <w:szCs w:val="18"/>
                <w:lang w:val="en-US" w:eastAsia="zh-CN"/>
              </w:rPr>
              <w:t>;</w:t>
            </w:r>
          </w:p>
          <w:p>
            <w:pPr>
              <w:jc w:val="left"/>
              <w:rPr>
                <w:rFonts w:hint="default" w:ascii="Consolas" w:hAnsi="Consolas" w:eastAsia="华文宋体" w:cs="Consolas"/>
                <w:sz w:val="18"/>
                <w:szCs w:val="18"/>
              </w:rPr>
            </w:pPr>
            <w:r>
              <w:rPr>
                <w:rFonts w:hint="default" w:ascii="Consolas" w:hAnsi="Consolas" w:eastAsia="华文宋体" w:cs="Consolas"/>
                <w:sz w:val="18"/>
                <w:szCs w:val="18"/>
              </w:rPr>
              <w:t xml:space="preserve"> private:</w:t>
            </w:r>
          </w:p>
          <w:p>
            <w:pPr>
              <w:jc w:val="left"/>
              <w:rPr>
                <w:rFonts w:hint="default" w:ascii="Consolas" w:hAnsi="Consolas" w:eastAsia="华文宋体" w:cs="Consolas"/>
                <w:sz w:val="18"/>
                <w:szCs w:val="18"/>
              </w:rPr>
            </w:pPr>
            <w:r>
              <w:rPr>
                <w:rFonts w:hint="default" w:ascii="Consolas" w:hAnsi="Consolas" w:eastAsia="华文宋体" w:cs="Consolas"/>
                <w:sz w:val="18"/>
                <w:szCs w:val="18"/>
              </w:rPr>
              <w:t xml:space="preserve">   int data_;</w:t>
            </w:r>
          </w:p>
          <w:p>
            <w:pPr>
              <w:jc w:val="left"/>
              <w:rPr>
                <w:rFonts w:hint="default" w:ascii="Consolas" w:hAnsi="Consolas" w:eastAsia="华文宋体" w:cs="Consolas"/>
                <w:sz w:val="18"/>
                <w:szCs w:val="18"/>
              </w:rPr>
            </w:pPr>
            <w:r>
              <w:rPr>
                <w:rFonts w:hint="default" w:ascii="Consolas" w:hAnsi="Consolas" w:eastAsia="华文宋体" w:cs="Consolas"/>
                <w:sz w:val="18"/>
                <w:szCs w:val="18"/>
              </w:rPr>
              <w:t>}</w:t>
            </w:r>
          </w:p>
          <w:p>
            <w:pPr>
              <w:jc w:val="left"/>
              <w:rPr>
                <w:rFonts w:hint="default" w:ascii="Consolas" w:hAnsi="Consolas" w:eastAsia="华文宋体" w:cs="Consolas"/>
                <w:sz w:val="18"/>
                <w:szCs w:val="18"/>
              </w:rPr>
            </w:pP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*****a.cpp*****</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int A::getData() {</w:t>
            </w:r>
          </w:p>
          <w:p>
            <w:pPr>
              <w:jc w:val="left"/>
              <w:rPr>
                <w:rFonts w:hint="default"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return data_;</w:t>
            </w:r>
          </w:p>
          <w:p>
            <w:pPr>
              <w:jc w:val="left"/>
              <w:rPr>
                <w:rFonts w:hint="default"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w:t>
            </w:r>
          </w:p>
        </w:tc>
        <w:tc>
          <w:tcPr>
            <w:tcW w:w="4035" w:type="dxa"/>
            <w:shd w:val="clear" w:color="auto" w:fill="D1ECD0"/>
          </w:tcPr>
          <w:p>
            <w:pPr>
              <w:jc w:val="left"/>
              <w:rPr>
                <w:rFonts w:hint="default" w:ascii="Consolas" w:hAnsi="Consolas" w:eastAsia="华文宋体" w:cs="Consolas"/>
                <w:sz w:val="18"/>
                <w:szCs w:val="18"/>
              </w:rPr>
            </w:pPr>
            <w:r>
              <w:rPr>
                <w:rFonts w:hint="default" w:ascii="Consolas" w:hAnsi="Consolas" w:eastAsia="华文宋体" w:cs="Consolas"/>
                <w:sz w:val="18"/>
                <w:szCs w:val="18"/>
              </w:rPr>
              <w:t>*****a.h*****</w:t>
            </w:r>
          </w:p>
          <w:p>
            <w:pPr>
              <w:jc w:val="left"/>
              <w:rPr>
                <w:rFonts w:hint="default" w:ascii="Consolas" w:hAnsi="Consolas" w:eastAsia="华文宋体" w:cs="Consolas"/>
                <w:sz w:val="18"/>
                <w:szCs w:val="18"/>
              </w:rPr>
            </w:pPr>
          </w:p>
          <w:p>
            <w:pPr>
              <w:jc w:val="left"/>
              <w:rPr>
                <w:rFonts w:hint="default" w:ascii="Consolas" w:hAnsi="Consolas" w:eastAsia="华文宋体" w:cs="Consolas"/>
                <w:sz w:val="18"/>
                <w:szCs w:val="18"/>
              </w:rPr>
            </w:pPr>
            <w:r>
              <w:rPr>
                <w:rFonts w:hint="default" w:ascii="Consolas" w:hAnsi="Consolas" w:eastAsia="华文宋体" w:cs="Consolas"/>
                <w:sz w:val="18"/>
                <w:szCs w:val="18"/>
              </w:rPr>
              <w:t>class A {</w:t>
            </w:r>
          </w:p>
          <w:p>
            <w:pPr>
              <w:jc w:val="left"/>
              <w:rPr>
                <w:rFonts w:hint="default" w:ascii="Consolas" w:hAnsi="Consolas" w:eastAsia="华文宋体" w:cs="Consolas"/>
                <w:sz w:val="18"/>
                <w:szCs w:val="18"/>
              </w:rPr>
            </w:pPr>
            <w:r>
              <w:rPr>
                <w:rFonts w:hint="default" w:ascii="Consolas" w:hAnsi="Consolas" w:eastAsia="华文宋体" w:cs="Consolas"/>
                <w:sz w:val="18"/>
                <w:szCs w:val="18"/>
              </w:rPr>
              <w:t xml:space="preserve"> public:</w:t>
            </w:r>
          </w:p>
          <w:p>
            <w:pPr>
              <w:jc w:val="left"/>
              <w:rPr>
                <w:rFonts w:hint="default" w:ascii="Consolas" w:hAnsi="Consolas" w:eastAsia="华文宋体" w:cs="Consolas"/>
                <w:sz w:val="18"/>
                <w:szCs w:val="18"/>
              </w:rPr>
            </w:pPr>
            <w:r>
              <w:rPr>
                <w:rFonts w:hint="default" w:ascii="Consolas" w:hAnsi="Consolas" w:eastAsia="华文宋体" w:cs="Consolas"/>
                <w:sz w:val="18"/>
                <w:szCs w:val="18"/>
              </w:rPr>
              <w:t xml:space="preserve">   inline int getData() {</w:t>
            </w:r>
          </w:p>
          <w:p>
            <w:pPr>
              <w:jc w:val="left"/>
              <w:rPr>
                <w:rFonts w:hint="default" w:ascii="Consolas" w:hAnsi="Consolas" w:eastAsia="华文宋体" w:cs="Consolas"/>
                <w:sz w:val="18"/>
                <w:szCs w:val="18"/>
              </w:rPr>
            </w:pPr>
            <w:r>
              <w:rPr>
                <w:rFonts w:hint="default" w:ascii="Consolas" w:hAnsi="Consolas" w:eastAsia="华文宋体" w:cs="Consolas"/>
                <w:sz w:val="18"/>
                <w:szCs w:val="18"/>
              </w:rPr>
              <w:t xml:space="preserve">     return data_;</w:t>
            </w:r>
          </w:p>
          <w:p>
            <w:pPr>
              <w:jc w:val="left"/>
              <w:rPr>
                <w:rFonts w:hint="default" w:ascii="Consolas" w:hAnsi="Consolas" w:eastAsia="华文宋体" w:cs="Consolas"/>
                <w:sz w:val="18"/>
                <w:szCs w:val="18"/>
              </w:rPr>
            </w:pPr>
            <w:r>
              <w:rPr>
                <w:rFonts w:hint="default" w:ascii="Consolas" w:hAnsi="Consolas" w:eastAsia="华文宋体" w:cs="Consolas"/>
                <w:sz w:val="18"/>
                <w:szCs w:val="18"/>
              </w:rPr>
              <w:t xml:space="preserve">   }</w:t>
            </w:r>
          </w:p>
          <w:p>
            <w:pPr>
              <w:jc w:val="left"/>
              <w:rPr>
                <w:rFonts w:hint="default" w:ascii="Consolas" w:hAnsi="Consolas" w:eastAsia="华文宋体" w:cs="Consolas"/>
                <w:sz w:val="18"/>
                <w:szCs w:val="18"/>
              </w:rPr>
            </w:pPr>
            <w:r>
              <w:rPr>
                <w:rFonts w:hint="default" w:ascii="Consolas" w:hAnsi="Consolas" w:eastAsia="华文宋体" w:cs="Consolas"/>
                <w:sz w:val="18"/>
                <w:szCs w:val="18"/>
              </w:rPr>
              <w:t xml:space="preserve"> private:</w:t>
            </w:r>
          </w:p>
          <w:p>
            <w:pPr>
              <w:jc w:val="left"/>
              <w:rPr>
                <w:rFonts w:hint="default" w:ascii="Consolas" w:hAnsi="Consolas" w:eastAsia="华文宋体" w:cs="Consolas"/>
                <w:sz w:val="18"/>
                <w:szCs w:val="18"/>
              </w:rPr>
            </w:pPr>
            <w:r>
              <w:rPr>
                <w:rFonts w:hint="default" w:ascii="Consolas" w:hAnsi="Consolas" w:eastAsia="华文宋体" w:cs="Consolas"/>
                <w:sz w:val="18"/>
                <w:szCs w:val="18"/>
              </w:rPr>
              <w:t xml:space="preserve">   int data_;</w:t>
            </w:r>
          </w:p>
          <w:p>
            <w:pPr>
              <w:jc w:val="left"/>
              <w:rPr>
                <w:rFonts w:ascii="Consolas" w:hAnsi="Consolas" w:eastAsia="华文宋体" w:cs="Consolas"/>
                <w:sz w:val="18"/>
                <w:szCs w:val="18"/>
              </w:rPr>
            </w:pPr>
            <w:r>
              <w:rPr>
                <w:rFonts w:hint="default" w:ascii="Consolas" w:hAnsi="Consolas" w:eastAsia="华文宋体" w:cs="Consolas"/>
                <w:sz w:val="18"/>
                <w:szCs w:val="18"/>
              </w:rPr>
              <w:t>}</w:t>
            </w:r>
          </w:p>
        </w:tc>
      </w:tr>
    </w:tbl>
    <w:p>
      <w:pPr>
        <w:pStyle w:val="2"/>
        <w:jc w:val="center"/>
      </w:pPr>
      <w:r>
        <w:br w:type="page"/>
      </w:r>
      <w:bookmarkStart w:id="6" w:name="_Toc2108993833"/>
      <w:r>
        <w:rPr>
          <w:rFonts w:hint="eastAsia"/>
        </w:rPr>
        <w:t>第三章 作用域</w:t>
      </w:r>
      <w:bookmarkEnd w:id="6"/>
    </w:p>
    <w:p>
      <w:pPr>
        <w:pStyle w:val="3"/>
        <w:numPr>
          <w:ilvl w:val="0"/>
          <w:numId w:val="7"/>
        </w:numPr>
        <w:spacing w:before="260" w:after="260" w:line="413" w:lineRule="auto"/>
        <w:rPr>
          <w:rFonts w:ascii="Consolas" w:hAnsi="Consolas" w:eastAsia="华文宋体" w:cs="Consolas"/>
        </w:rPr>
      </w:pPr>
      <w:bookmarkStart w:id="7" w:name="_Toc89831240"/>
      <w:r>
        <w:rPr>
          <w:rFonts w:hint="eastAsia" w:ascii="微软雅黑" w:hAnsi="微软雅黑" w:eastAsia="微软雅黑" w:cs="微软雅黑"/>
        </w:rPr>
        <w:t>命名空间</w:t>
      </w:r>
      <w:bookmarkEnd w:id="7"/>
    </w:p>
    <w:p>
      <w:pPr>
        <w:numPr>
          <w:ilvl w:val="0"/>
          <w:numId w:val="8"/>
        </w:numPr>
        <w:rPr>
          <w:rFonts w:ascii="Consolas" w:hAnsi="Consolas" w:eastAsia="华文宋体" w:cs="Consolas"/>
        </w:rPr>
      </w:pPr>
      <w:r>
        <w:rPr>
          <w:rFonts w:ascii="Consolas" w:hAnsi="Consolas" w:eastAsia="华文宋体" w:cs="Consolas"/>
          <w:b/>
          <w:bCs/>
        </w:rPr>
        <w:t>【</w:t>
      </w:r>
      <w:r>
        <w:rPr>
          <w:rFonts w:hint="eastAsia" w:ascii="微软雅黑" w:hAnsi="微软雅黑" w:eastAsia="微软雅黑" w:cs="微软雅黑"/>
          <w:b/>
          <w:bCs/>
        </w:rPr>
        <w:t>规则</w:t>
      </w:r>
      <w:r>
        <w:rPr>
          <w:rFonts w:ascii="Consolas" w:hAnsi="Consolas" w:eastAsia="华文宋体" w:cs="Consolas"/>
          <w:b/>
          <w:bCs/>
        </w:rPr>
        <w:t>3-1-1】</w:t>
      </w:r>
      <w:r>
        <w:rPr>
          <w:rFonts w:hint="eastAsia" w:ascii="微软雅黑" w:hAnsi="微软雅黑" w:eastAsia="微软雅黑" w:cs="微软雅黑"/>
        </w:rPr>
        <w:t xml:space="preserve">遵守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"_命名空间命名" </w:instrText>
      </w:r>
      <w:r>
        <w:rPr>
          <w:rFonts w:hint="eastAsia" w:ascii="微软雅黑" w:hAnsi="微软雅黑" w:eastAsia="微软雅黑" w:cs="微软雅黑"/>
        </w:rPr>
        <w:fldChar w:fldCharType="separate"/>
      </w:r>
      <w:r>
        <w:rPr>
          <w:rStyle w:val="28"/>
          <w:rFonts w:hint="eastAsia" w:ascii="微软雅黑" w:hAnsi="微软雅黑" w:eastAsia="微软雅黑" w:cs="微软雅黑"/>
        </w:rPr>
        <w:t>命名空间</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命名</w:t>
      </w:r>
      <w:r>
        <w:rPr>
          <w:rFonts w:hint="eastAsia" w:ascii="Malgun Gothic Semilight" w:hAnsi="Malgun Gothic Semilight" w:eastAsia="Malgun Gothic Semilight" w:cs="Malgun Gothic Semilight"/>
        </w:rPr>
        <w:t>。</w:t>
      </w:r>
    </w:p>
    <w:p>
      <w:pPr>
        <w:numPr>
          <w:ilvl w:val="0"/>
          <w:numId w:val="8"/>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ascii="Consolas" w:hAnsi="Consolas" w:eastAsia="华文宋体" w:cs="Consolas"/>
          <w:b/>
          <w:bCs/>
        </w:rPr>
        <w:t>3-1-2】</w:t>
      </w:r>
      <w:r>
        <w:rPr>
          <w:rFonts w:hint="eastAsia" w:ascii="微软雅黑" w:hAnsi="微软雅黑" w:eastAsia="微软雅黑" w:cs="微软雅黑"/>
        </w:rPr>
        <w:t>用注释给命名空间收尾</w:t>
      </w:r>
      <w:r>
        <w:rPr>
          <w:rFonts w:hint="eastAsia" w:ascii="Malgun Gothic Semilight" w:hAnsi="Malgun Gothic Semilight" w:eastAsia="Malgun Gothic Semilight" w:cs="Malgun Gothic Semilight"/>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.h 文件</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namespace mynamespace {</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所有声明都位于命名空间中.</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注意没有缩进.</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class MyClass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public:</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void Foo();</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 namespace mynamespace</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.cc 文件</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namespace mynamespace {</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函数定义位于命名空间中.</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void MyClass::Foo()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 namespace mynamespace</w:t>
            </w:r>
          </w:p>
          <w:p>
            <w:pPr>
              <w:snapToGrid w:val="0"/>
              <w:spacing w:line="240" w:lineRule="atLeast"/>
              <w:jc w:val="left"/>
              <w:rPr>
                <w:rFonts w:ascii="Consolas" w:hAnsi="Consolas" w:eastAsia="华文宋体" w:cs="Consolas"/>
                <w:color w:val="000000"/>
                <w:szCs w:val="21"/>
              </w:rPr>
            </w:pPr>
          </w:p>
        </w:tc>
      </w:tr>
    </w:tbl>
    <w:p>
      <w:pPr>
        <w:numPr>
          <w:ilvl w:val="0"/>
          <w:numId w:val="0"/>
        </w:numPr>
        <w:ind w:leftChars="0"/>
        <w:rPr>
          <w:rFonts w:ascii="Consolas" w:hAnsi="Consolas" w:eastAsia="华文宋体" w:cs="Consolas"/>
          <w:szCs w:val="21"/>
        </w:rPr>
      </w:pPr>
    </w:p>
    <w:p>
      <w:pPr>
        <w:numPr>
          <w:ilvl w:val="0"/>
          <w:numId w:val="9"/>
        </w:numPr>
        <w:rPr>
          <w:rFonts w:ascii="Consolas" w:hAnsi="Consolas" w:eastAsia="华文宋体" w:cs="Consolas"/>
        </w:rPr>
      </w:pPr>
      <w:r>
        <w:rPr>
          <w:rFonts w:ascii="Consolas" w:hAnsi="Consolas" w:eastAsia="华文宋体" w:cs="Consolas"/>
          <w:b/>
          <w:bCs/>
        </w:rPr>
        <w:t>【</w:t>
      </w:r>
      <w:r>
        <w:rPr>
          <w:rFonts w:hint="eastAsia" w:ascii="微软雅黑" w:hAnsi="微软雅黑" w:eastAsia="微软雅黑" w:cs="微软雅黑"/>
          <w:b/>
          <w:bCs/>
        </w:rPr>
        <w:t>规则</w:t>
      </w:r>
      <w:r>
        <w:rPr>
          <w:rFonts w:ascii="Consolas" w:hAnsi="Consolas" w:eastAsia="华文宋体" w:cs="Consolas"/>
          <w:b/>
          <w:bCs/>
        </w:rPr>
        <w:t>3-1-</w:t>
      </w:r>
      <w:r>
        <w:rPr>
          <w:rFonts w:hint="eastAsia" w:ascii="Consolas" w:hAnsi="Consolas" w:eastAsia="华文宋体" w:cs="Consolas"/>
          <w:b/>
          <w:bCs/>
          <w:lang w:val="en-US" w:eastAsia="zh-CN"/>
        </w:rPr>
        <w:t>3</w:t>
      </w:r>
      <w:r>
        <w:rPr>
          <w:rFonts w:ascii="Consolas" w:hAnsi="Consolas" w:eastAsia="华文宋体" w:cs="Consolas"/>
          <w:b/>
          <w:bCs/>
        </w:rPr>
        <w:t>】</w:t>
      </w:r>
      <w:r>
        <w:rPr>
          <w:rFonts w:hint="eastAsia" w:ascii="微软雅黑" w:hAnsi="微软雅黑" w:eastAsia="微软雅黑" w:cs="微软雅黑"/>
        </w:rPr>
        <w:t>在导入语句、 gflags 声明/定义以及其他命名空间的类的前向声明 (forward declaration) 之后, 用命名空间包裹整个源代码文件</w:t>
      </w:r>
      <w:r>
        <w:rPr>
          <w:rFonts w:hint="eastAsia" w:ascii="Malgun Gothic Semilight" w:hAnsi="Malgun Gothic Semilight" w:eastAsia="Malgun Gothic Semilight" w:cs="Malgun Gothic Semilight"/>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#include "a.h"</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DEFINE_FLAG(bool, someflag, false, "某个旗标");</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namespace mynamespace {</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using ::foo::Bar;</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...命名空间内的代码...  // 代码紧贴左边框.</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ascii="Consolas" w:hAnsi="Consolas" w:eastAsia="华文宋体" w:cs="Consolas"/>
                <w:color w:val="000000"/>
                <w:szCs w:val="21"/>
              </w:rPr>
            </w:pPr>
            <w:r>
              <w:rPr>
                <w:rFonts w:hint="default" w:ascii="Consolas" w:hAnsi="Consolas" w:eastAsia="华文宋体" w:cs="Consolas"/>
                <w:color w:val="000000"/>
                <w:szCs w:val="21"/>
              </w:rPr>
              <w:t>}  // namespace mynamespace</w:t>
            </w:r>
          </w:p>
        </w:tc>
      </w:tr>
    </w:tbl>
    <w:p>
      <w:pPr>
        <w:numPr>
          <w:ilvl w:val="0"/>
          <w:numId w:val="0"/>
        </w:numPr>
        <w:ind w:leftChars="0"/>
        <w:rPr>
          <w:rFonts w:ascii="Consolas" w:hAnsi="Consolas" w:eastAsia="华文宋体" w:cs="Consolas"/>
        </w:rPr>
      </w:pPr>
    </w:p>
    <w:p>
      <w:pPr>
        <w:numPr>
          <w:ilvl w:val="0"/>
          <w:numId w:val="10"/>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ascii="Consolas" w:hAnsi="Consolas" w:eastAsia="华文宋体" w:cs="Consolas"/>
          <w:b/>
          <w:bCs/>
        </w:rPr>
        <w:t>3-1-</w:t>
      </w:r>
      <w:r>
        <w:rPr>
          <w:rFonts w:hint="eastAsia" w:ascii="Consolas" w:hAnsi="Consolas" w:eastAsia="华文宋体" w:cs="Consolas"/>
          <w:b/>
          <w:bCs/>
          <w:lang w:val="en-US" w:eastAsia="zh-CN"/>
        </w:rPr>
        <w:t>4</w:t>
      </w:r>
      <w:r>
        <w:rPr>
          <w:rFonts w:ascii="Consolas" w:hAnsi="Consolas" w:eastAsia="华文宋体" w:cs="Consolas"/>
          <w:b/>
          <w:bCs/>
        </w:rPr>
        <w:t>】</w:t>
      </w:r>
      <w:r>
        <w:rPr>
          <w:rFonts w:hint="eastAsia" w:ascii="微软雅黑" w:hAnsi="微软雅黑" w:eastAsia="微软雅黑" w:cs="微软雅黑"/>
          <w:szCs w:val="21"/>
        </w:rPr>
        <w:t>若要将自动生成的 proto 消息代码放入命名空间, 可以在 .proto 文件中使用 package 修饰符 (specifier)</w:t>
      </w:r>
      <w:r>
        <w:rPr>
          <w:rFonts w:hint="eastAsia" w:ascii="Malgun Gothic Semilight" w:hAnsi="Malgun Gothic Semilight" w:eastAsia="Malgun Gothic Semilight" w:cs="Malgun Gothic Semilight"/>
          <w:szCs w:val="21"/>
        </w:rPr>
        <w:t>。</w:t>
      </w:r>
    </w:p>
    <w:p>
      <w:pPr>
        <w:numPr>
          <w:ilvl w:val="0"/>
          <w:numId w:val="11"/>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ascii="Consolas" w:hAnsi="Consolas" w:eastAsia="华文宋体" w:cs="Consolas"/>
          <w:b/>
          <w:bCs/>
        </w:rPr>
        <w:t>3-1-</w:t>
      </w:r>
      <w:r>
        <w:rPr>
          <w:rFonts w:hint="eastAsia" w:ascii="Consolas" w:hAnsi="Consolas" w:eastAsia="华文宋体" w:cs="Consolas"/>
          <w:b/>
          <w:bCs/>
          <w:lang w:val="en-US" w:eastAsia="zh-CN"/>
        </w:rPr>
        <w:t>5</w:t>
      </w:r>
      <w:r>
        <w:rPr>
          <w:rFonts w:ascii="Consolas" w:hAnsi="Consolas" w:eastAsia="华文宋体" w:cs="Consolas"/>
          <w:b/>
          <w:bCs/>
        </w:rPr>
        <w:t>】</w:t>
      </w:r>
      <w:r>
        <w:rPr>
          <w:rFonts w:hint="eastAsia" w:ascii="微软雅黑" w:hAnsi="微软雅黑" w:eastAsia="微软雅黑" w:cs="微软雅黑"/>
          <w:szCs w:val="21"/>
        </w:rPr>
        <w:t>不要在 std 命名空间内声明任何东西. 不要前向声明标准库的类</w:t>
      </w:r>
      <w:r>
        <w:rPr>
          <w:rFonts w:hint="eastAsia" w:ascii="Malgun Gothic Semilight" w:hAnsi="Malgun Gothic Semilight" w:eastAsia="Malgun Gothic Semilight" w:cs="Malgun Gothic Semilight"/>
          <w:szCs w:val="21"/>
        </w:rPr>
        <w:t>。</w:t>
      </w:r>
    </w:p>
    <w:p>
      <w:pPr>
        <w:numPr>
          <w:ilvl w:val="0"/>
          <w:numId w:val="12"/>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ascii="Consolas" w:hAnsi="Consolas" w:eastAsia="华文宋体" w:cs="Consolas"/>
          <w:b/>
          <w:bCs/>
        </w:rPr>
        <w:t>3-1-</w:t>
      </w:r>
      <w:r>
        <w:rPr>
          <w:rFonts w:hint="eastAsia" w:ascii="Consolas" w:hAnsi="Consolas" w:eastAsia="华文宋体" w:cs="Consolas"/>
          <w:b/>
          <w:bCs/>
          <w:lang w:val="en-US" w:eastAsia="zh-CN"/>
        </w:rPr>
        <w:t>6</w:t>
      </w:r>
      <w:r>
        <w:rPr>
          <w:rFonts w:ascii="Consolas" w:hAnsi="Consolas" w:eastAsia="华文宋体" w:cs="Consolas"/>
          <w:b/>
          <w:bCs/>
        </w:rPr>
        <w:t>】</w:t>
      </w:r>
      <w:r>
        <w:rPr>
          <w:rFonts w:hint="eastAsia" w:ascii="微软雅黑" w:hAnsi="微软雅黑" w:eastAsia="微软雅黑" w:cs="微软雅黑"/>
          <w:szCs w:val="21"/>
        </w:rPr>
        <w:t>禁止使用 using 指令 引入命名空间的所有符号</w:t>
      </w:r>
      <w:r>
        <w:rPr>
          <w:rFonts w:ascii="Consolas" w:hAnsi="Consolas" w:eastAsia="华文宋体" w:cs="Consolas"/>
          <w:szCs w:val="21"/>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禁止: 这会污染命名空间.</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using namespace foo;</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eastAsia" w:ascii="Consolas" w:hAnsi="Consolas" w:eastAsia="华文宋体" w:cs="Consolas"/>
                <w:color w:val="000000"/>
                <w:szCs w:val="21"/>
                <w:lang w:val="en-US" w:eastAsia="zh-CN"/>
              </w:rPr>
            </w:pPr>
            <w:r>
              <w:rPr>
                <w:rFonts w:hint="eastAsia" w:ascii="Consolas" w:hAnsi="Consolas" w:eastAsia="华文宋体" w:cs="Consolas"/>
                <w:color w:val="000000"/>
                <w:szCs w:val="21"/>
                <w:lang w:val="en-US" w:eastAsia="zh-CN"/>
              </w:rPr>
              <w:t>Xxx.xx（）</w:t>
            </w:r>
          </w:p>
          <w:p>
            <w:pPr>
              <w:snapToGrid w:val="0"/>
              <w:spacing w:line="240" w:lineRule="atLeast"/>
              <w:jc w:val="left"/>
              <w:rPr>
                <w:rFonts w:hint="eastAsia" w:ascii="Consolas" w:hAnsi="Consolas" w:eastAsia="华文宋体" w:cs="Consolas"/>
                <w:color w:val="000000"/>
                <w:szCs w:val="21"/>
                <w:lang w:val="en-US" w:eastAsia="zh-CN"/>
              </w:rPr>
            </w:pPr>
          </w:p>
          <w:p>
            <w:pPr>
              <w:snapToGrid w:val="0"/>
              <w:spacing w:line="240" w:lineRule="atLeast"/>
              <w:jc w:val="left"/>
              <w:rPr>
                <w:rFonts w:hint="default" w:ascii="Consolas" w:hAnsi="Consolas" w:eastAsia="华文宋体" w:cs="Consolas"/>
                <w:color w:val="000000"/>
                <w:szCs w:val="21"/>
                <w:lang w:val="en-US" w:eastAsia="zh-CN"/>
              </w:rPr>
            </w:pPr>
            <w:r>
              <w:rPr>
                <w:rFonts w:hint="eastAsia" w:ascii="Consolas" w:hAnsi="Consolas" w:eastAsia="华文宋体" w:cs="Consolas"/>
                <w:color w:val="000000"/>
                <w:szCs w:val="21"/>
                <w:lang w:val="en-US" w:eastAsia="zh-CN"/>
              </w:rPr>
              <w:t>Foo::xxx.xx()</w:t>
            </w:r>
          </w:p>
        </w:tc>
      </w:tr>
    </w:tbl>
    <w:p>
      <w:pPr>
        <w:numPr>
          <w:ilvl w:val="0"/>
          <w:numId w:val="0"/>
        </w:numPr>
        <w:ind w:leftChars="0"/>
        <w:rPr>
          <w:rFonts w:ascii="Consolas" w:hAnsi="Consolas" w:eastAsia="华文宋体" w:cs="Consolas"/>
          <w:szCs w:val="21"/>
        </w:rPr>
      </w:pPr>
    </w:p>
    <w:p>
      <w:pPr>
        <w:numPr>
          <w:ilvl w:val="0"/>
          <w:numId w:val="12"/>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ascii="Consolas" w:hAnsi="Consolas" w:eastAsia="华文宋体" w:cs="Consolas"/>
          <w:b/>
          <w:bCs/>
        </w:rPr>
        <w:t>3-1-</w:t>
      </w:r>
      <w:r>
        <w:rPr>
          <w:rFonts w:hint="eastAsia" w:ascii="Consolas" w:hAnsi="Consolas" w:eastAsia="华文宋体" w:cs="Consolas"/>
          <w:b/>
          <w:bCs/>
          <w:lang w:val="en-US" w:eastAsia="zh-CN"/>
        </w:rPr>
        <w:t>7</w:t>
      </w:r>
      <w:r>
        <w:rPr>
          <w:rFonts w:ascii="Consolas" w:hAnsi="Consolas" w:eastAsia="华文宋体" w:cs="Consolas"/>
          <w:b/>
          <w:bCs/>
        </w:rPr>
        <w:t>】</w:t>
      </w:r>
      <w:r>
        <w:rPr>
          <w:rFonts w:hint="eastAsia" w:ascii="微软雅黑" w:hAnsi="微软雅黑" w:eastAsia="微软雅黑" w:cs="微软雅黑"/>
          <w:szCs w:val="21"/>
        </w:rPr>
        <w:t>除了在明显标注为内部使用的命名空间内, 不要让头文件引入命名空间别名</w:t>
      </w:r>
      <w:r>
        <w:rPr>
          <w:rFonts w:ascii="Consolas" w:hAnsi="Consolas" w:eastAsia="华文宋体" w:cs="Consolas"/>
          <w:szCs w:val="21"/>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在 .cc 中, 用别名缩略常用的名称.</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namespace baz = ::foo::bar::baz;</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在 .h 中, 用别名缩略常用的命名空间.</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namespace librarian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namespace impl {  // 仅限内部使用, 不是 API.</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namespace sidetable = ::pipeline_diagnostics::sidetable;</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 namespace impl</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inline void my_inline_function()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 一个函数 (f或方法) 中的局部别名.</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namespace baz = ::foo::bar::baz;</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 namespace librarian</w:t>
            </w:r>
          </w:p>
        </w:tc>
      </w:tr>
    </w:tbl>
    <w:p>
      <w:pPr>
        <w:numPr>
          <w:ilvl w:val="0"/>
          <w:numId w:val="0"/>
        </w:numPr>
        <w:ind w:leftChars="0"/>
        <w:rPr>
          <w:rFonts w:ascii="Consolas" w:hAnsi="Consolas" w:eastAsia="华文宋体" w:cs="Consolas"/>
          <w:szCs w:val="21"/>
        </w:rPr>
      </w:pPr>
    </w:p>
    <w:p>
      <w:pPr>
        <w:numPr>
          <w:ilvl w:val="0"/>
          <w:numId w:val="12"/>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ascii="Consolas" w:hAnsi="Consolas" w:eastAsia="华文宋体" w:cs="Consolas"/>
          <w:b/>
          <w:bCs/>
        </w:rPr>
        <w:t>3-1-</w:t>
      </w:r>
      <w:r>
        <w:rPr>
          <w:rFonts w:hint="eastAsia" w:ascii="Consolas" w:hAnsi="Consolas" w:eastAsia="华文宋体" w:cs="Consolas"/>
          <w:b/>
          <w:bCs/>
          <w:lang w:val="en-US" w:eastAsia="zh-CN"/>
        </w:rPr>
        <w:t>8</w:t>
      </w:r>
      <w:r>
        <w:rPr>
          <w:rFonts w:ascii="Consolas" w:hAnsi="Consolas" w:eastAsia="华文宋体" w:cs="Consolas"/>
          <w:b/>
          <w:bCs/>
        </w:rPr>
        <w:t>】</w:t>
      </w:r>
      <w:r>
        <w:rPr>
          <w:rFonts w:hint="eastAsia" w:ascii="微软雅黑" w:hAnsi="微软雅黑" w:eastAsia="微软雅黑" w:cs="微软雅黑"/>
          <w:szCs w:val="21"/>
        </w:rPr>
        <w:t>如果命名空间的名称包含 “internal”, 代表用户不应该使用这些 API</w:t>
      </w:r>
      <w:r>
        <w:rPr>
          <w:rFonts w:ascii="Consolas" w:hAnsi="Consolas" w:eastAsia="华文宋体" w:cs="Consolas"/>
          <w:szCs w:val="21"/>
        </w:rPr>
        <w:t>。</w:t>
      </w:r>
    </w:p>
    <w:p>
      <w:pPr>
        <w:numPr>
          <w:ilvl w:val="0"/>
          <w:numId w:val="12"/>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ascii="Consolas" w:hAnsi="Consolas" w:eastAsia="华文宋体" w:cs="Consolas"/>
          <w:b/>
          <w:bCs/>
        </w:rPr>
        <w:t>3-1-</w:t>
      </w:r>
      <w:r>
        <w:rPr>
          <w:rFonts w:hint="eastAsia" w:ascii="Consolas" w:hAnsi="Consolas" w:eastAsia="华文宋体" w:cs="Consolas"/>
          <w:b/>
          <w:bCs/>
          <w:lang w:val="en-US" w:eastAsia="zh-CN"/>
        </w:rPr>
        <w:t>9</w:t>
      </w:r>
      <w:r>
        <w:rPr>
          <w:rFonts w:ascii="Consolas" w:hAnsi="Consolas" w:eastAsia="华文宋体" w:cs="Consolas"/>
          <w:b/>
          <w:bCs/>
        </w:rPr>
        <w:t>】</w:t>
      </w:r>
      <w:r>
        <w:rPr>
          <w:rFonts w:hint="eastAsia" w:ascii="微软雅黑" w:hAnsi="微软雅黑" w:eastAsia="微软雅黑" w:cs="微软雅黑"/>
          <w:szCs w:val="21"/>
        </w:rPr>
        <w:t xml:space="preserve">禁止内联命名空间 </w:t>
      </w:r>
    </w:p>
    <w:p>
      <w:pPr>
        <w:numPr>
          <w:ilvl w:val="0"/>
          <w:numId w:val="0"/>
        </w:numPr>
        <w:ind w:leftChars="0"/>
        <w:rPr>
          <w:rFonts w:hint="default" w:ascii="Consolas" w:hAnsi="Consolas" w:eastAsia="华文宋体" w:cs="Consolas"/>
          <w:szCs w:val="21"/>
          <w:lang w:val="en-US" w:eastAsia="zh-CN"/>
        </w:rPr>
      </w:pP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Absl 以外的代码不应该使用这一内部符号.</w:t>
            </w:r>
          </w:p>
          <w:p>
            <w:pPr>
              <w:snapToGrid w:val="0"/>
              <w:spacing w:line="240" w:lineRule="atLeast"/>
              <w:jc w:val="left"/>
              <w:rPr>
                <w:rFonts w:ascii="Consolas" w:hAnsi="Consolas" w:eastAsia="华文宋体" w:cs="Consolas"/>
                <w:color w:val="000000"/>
                <w:szCs w:val="21"/>
              </w:rPr>
            </w:pPr>
            <w:r>
              <w:rPr>
                <w:rFonts w:hint="default" w:ascii="Consolas" w:hAnsi="Consolas" w:eastAsia="华文宋体" w:cs="Consolas"/>
                <w:color w:val="000000"/>
                <w:szCs w:val="21"/>
              </w:rPr>
              <w:t>using ::absl::container_internal::ImplementationDetail;</w:t>
            </w:r>
          </w:p>
        </w:tc>
      </w:tr>
    </w:tbl>
    <w:p>
      <w:pPr>
        <w:numPr>
          <w:ilvl w:val="0"/>
          <w:numId w:val="0"/>
        </w:numPr>
        <w:ind w:leftChars="0"/>
        <w:rPr>
          <w:rFonts w:hint="default" w:ascii="Consolas" w:hAnsi="Consolas" w:eastAsia="华文宋体" w:cs="Consolas"/>
          <w:szCs w:val="21"/>
          <w:lang w:val="en-US" w:eastAsia="zh-CN"/>
        </w:rPr>
      </w:pPr>
    </w:p>
    <w:p>
      <w:pPr>
        <w:pStyle w:val="3"/>
        <w:numPr>
          <w:ilvl w:val="0"/>
          <w:numId w:val="7"/>
        </w:numPr>
        <w:spacing w:before="260" w:after="260" w:line="413" w:lineRule="auto"/>
        <w:rPr>
          <w:rFonts w:ascii="Consolas" w:hAnsi="Consolas" w:eastAsia="华文宋体" w:cs="Consolas"/>
        </w:rPr>
      </w:pPr>
      <w:bookmarkStart w:id="8" w:name="_Toc1384945194"/>
      <w:r>
        <w:rPr>
          <w:rFonts w:hint="eastAsia" w:ascii="微软雅黑" w:hAnsi="微软雅黑" w:eastAsia="微软雅黑" w:cs="微软雅黑"/>
        </w:rPr>
        <w:t>内部链接</w:t>
      </w:r>
      <w:bookmarkEnd w:id="8"/>
    </w:p>
    <w:p>
      <w:pPr>
        <w:numPr>
          <w:ilvl w:val="0"/>
          <w:numId w:val="8"/>
        </w:numPr>
        <w:rPr>
          <w:rFonts w:ascii="Consolas" w:hAnsi="Consolas" w:eastAsia="华文宋体" w:cs="Consolas"/>
        </w:rPr>
      </w:pPr>
      <w:r>
        <w:rPr>
          <w:rFonts w:ascii="Consolas" w:hAnsi="Consolas" w:eastAsia="华文宋体" w:cs="Consolas"/>
          <w:b/>
          <w:bCs/>
        </w:rPr>
        <w:t>【</w:t>
      </w:r>
      <w:r>
        <w:rPr>
          <w:rFonts w:hint="eastAsia" w:ascii="微软雅黑" w:hAnsi="微软雅黑" w:eastAsia="微软雅黑" w:cs="微软雅黑"/>
          <w:b/>
          <w:bCs/>
        </w:rPr>
        <w:t>规则</w:t>
      </w:r>
      <w:r>
        <w:rPr>
          <w:rFonts w:ascii="Consolas" w:hAnsi="Consolas" w:eastAsia="华文宋体" w:cs="Consolas"/>
          <w:b/>
          <w:bCs/>
        </w:rPr>
        <w:t>3-</w:t>
      </w:r>
      <w:r>
        <w:rPr>
          <w:rFonts w:hint="eastAsia" w:ascii="Consolas" w:hAnsi="Consolas" w:eastAsia="华文宋体" w:cs="Consolas"/>
          <w:b/>
          <w:bCs/>
          <w:lang w:val="en-US" w:eastAsia="zh-CN"/>
        </w:rPr>
        <w:t>2-1</w:t>
      </w:r>
      <w:r>
        <w:rPr>
          <w:rFonts w:ascii="Consolas" w:hAnsi="Consolas" w:eastAsia="华文宋体" w:cs="Consolas"/>
          <w:b/>
          <w:bCs/>
        </w:rPr>
        <w:t>】</w:t>
      </w:r>
      <w:r>
        <w:rPr>
          <w:rFonts w:hint="eastAsia" w:ascii="微软雅黑" w:hAnsi="微软雅黑" w:eastAsia="微软雅黑" w:cs="微软雅黑"/>
        </w:rPr>
        <w:t>若其他文件不需要使用 .cc 文件中的定义, 这些定义可以放入匿名命名空间 (unnamed namespace) 或声明为 static, 以实现内部链接 (internal linkage). 但是不要在 .h 文件中使用这些手段</w:t>
      </w:r>
      <w:r>
        <w:rPr>
          <w:rFonts w:hint="eastAsia" w:ascii="Malgun Gothic Semilight" w:hAnsi="Malgun Gothic Semilight" w:eastAsia="Malgun Gothic Semilight" w:cs="Malgun Gothic Semilight"/>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namespace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 namespace</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eastAsia" w:ascii="Consolas" w:hAnsi="Consolas" w:eastAsia="华文宋体" w:cs="Consolas"/>
                <w:color w:val="000000"/>
                <w:szCs w:val="21"/>
                <w:lang w:val="en-US" w:eastAsia="zh-CN"/>
              </w:rPr>
            </w:pPr>
            <w:r>
              <w:rPr>
                <w:rFonts w:hint="eastAsia" w:ascii="Consolas" w:hAnsi="Consolas" w:eastAsia="华文宋体" w:cs="Consolas"/>
                <w:color w:val="000000"/>
                <w:szCs w:val="21"/>
                <w:lang w:val="en-US" w:eastAsia="zh-CN"/>
              </w:rPr>
              <w:t>Int a = 0;</w:t>
            </w:r>
          </w:p>
          <w:p>
            <w:pPr>
              <w:snapToGrid w:val="0"/>
              <w:spacing w:line="240" w:lineRule="atLeast"/>
              <w:jc w:val="left"/>
              <w:rPr>
                <w:rFonts w:hint="eastAsia" w:ascii="Consolas" w:hAnsi="Consolas" w:eastAsia="华文宋体" w:cs="Consolas"/>
                <w:color w:val="000000"/>
                <w:szCs w:val="21"/>
                <w:lang w:val="en-US" w:eastAsia="zh-CN"/>
              </w:rPr>
            </w:pPr>
          </w:p>
          <w:p>
            <w:pPr>
              <w:snapToGrid w:val="0"/>
              <w:spacing w:line="240" w:lineRule="atLeast"/>
              <w:jc w:val="left"/>
              <w:rPr>
                <w:rFonts w:hint="eastAsia" w:ascii="Consolas" w:hAnsi="Consolas" w:eastAsia="华文宋体" w:cs="Consolas"/>
                <w:color w:val="000000"/>
                <w:szCs w:val="21"/>
                <w:lang w:val="en-US" w:eastAsia="zh-CN"/>
              </w:rPr>
            </w:pPr>
            <w:r>
              <w:rPr>
                <w:rFonts w:hint="eastAsia" w:ascii="Consolas" w:hAnsi="Consolas" w:eastAsia="华文宋体" w:cs="Consolas"/>
                <w:color w:val="000000"/>
                <w:szCs w:val="21"/>
                <w:lang w:val="en-US" w:eastAsia="zh-CN"/>
              </w:rPr>
              <w:t>Namespace {</w:t>
            </w:r>
          </w:p>
          <w:p>
            <w:pPr>
              <w:snapToGrid w:val="0"/>
              <w:spacing w:line="240" w:lineRule="atLeast"/>
              <w:jc w:val="left"/>
              <w:rPr>
                <w:rFonts w:hint="default" w:ascii="Consolas" w:hAnsi="Consolas" w:eastAsia="华文宋体" w:cs="Consolas"/>
                <w:color w:val="000000"/>
                <w:szCs w:val="21"/>
                <w:lang w:val="en-US" w:eastAsia="zh-CN"/>
              </w:rPr>
            </w:pPr>
            <w:r>
              <w:rPr>
                <w:rFonts w:hint="eastAsia" w:ascii="Consolas" w:hAnsi="Consolas" w:eastAsia="华文宋体" w:cs="Consolas"/>
                <w:color w:val="000000"/>
                <w:szCs w:val="21"/>
                <w:lang w:val="en-US" w:eastAsia="zh-CN"/>
              </w:rPr>
              <w:t xml:space="preserve"> Int a = 0;</w:t>
            </w:r>
          </w:p>
          <w:p>
            <w:pPr>
              <w:snapToGrid w:val="0"/>
              <w:spacing w:line="240" w:lineRule="atLeast"/>
              <w:jc w:val="left"/>
              <w:rPr>
                <w:rFonts w:hint="eastAsia" w:ascii="Consolas" w:hAnsi="Consolas" w:eastAsia="华文宋体" w:cs="Consolas"/>
                <w:color w:val="000000"/>
                <w:szCs w:val="21"/>
                <w:lang w:val="en-US" w:eastAsia="zh-CN"/>
              </w:rPr>
            </w:pPr>
            <w:r>
              <w:rPr>
                <w:rFonts w:hint="eastAsia" w:ascii="Consolas" w:hAnsi="Consolas" w:eastAsia="华文宋体" w:cs="Consolas"/>
                <w:color w:val="000000"/>
                <w:szCs w:val="21"/>
                <w:lang w:val="en-US" w:eastAsia="zh-CN"/>
              </w:rPr>
              <w:t>}</w:t>
            </w:r>
          </w:p>
          <w:p>
            <w:pPr>
              <w:snapToGrid w:val="0"/>
              <w:spacing w:line="240" w:lineRule="atLeast"/>
              <w:jc w:val="left"/>
              <w:rPr>
                <w:rFonts w:hint="default" w:ascii="Consolas" w:hAnsi="Consolas" w:eastAsia="华文宋体" w:cs="Consolas"/>
                <w:color w:val="000000"/>
                <w:szCs w:val="21"/>
                <w:lang w:val="en-US" w:eastAsia="zh-CN"/>
              </w:rPr>
            </w:pPr>
            <w:r>
              <w:rPr>
                <w:rFonts w:hint="eastAsia" w:ascii="Consolas" w:hAnsi="Consolas" w:eastAsia="华文宋体" w:cs="Consolas"/>
                <w:color w:val="000000"/>
                <w:szCs w:val="21"/>
                <w:lang w:val="en-US" w:eastAsia="zh-CN"/>
              </w:rPr>
              <w:t>Static a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eastAsia" w:ascii="Consolas" w:hAnsi="Consolas" w:eastAsia="华文宋体" w:cs="Consolas"/>
                <w:color w:val="000000"/>
                <w:szCs w:val="21"/>
                <w:lang w:val="en-US" w:eastAsia="zh-CN"/>
              </w:rPr>
            </w:pPr>
          </w:p>
        </w:tc>
      </w:tr>
    </w:tbl>
    <w:p>
      <w:pPr>
        <w:snapToGrid w:val="0"/>
        <w:spacing w:line="240" w:lineRule="atLeast"/>
        <w:jc w:val="left"/>
        <w:rPr>
          <w:rFonts w:ascii="Consolas" w:hAnsi="Consolas" w:eastAsia="华文宋体" w:cs="Consolas"/>
          <w:color w:val="000000"/>
          <w:szCs w:val="21"/>
        </w:rPr>
      </w:pPr>
    </w:p>
    <w:p>
      <w:pPr>
        <w:pStyle w:val="3"/>
        <w:numPr>
          <w:ilvl w:val="0"/>
          <w:numId w:val="7"/>
        </w:numPr>
        <w:spacing w:before="260" w:after="260" w:line="413" w:lineRule="auto"/>
        <w:rPr>
          <w:rFonts w:ascii="Consolas" w:hAnsi="Consolas" w:eastAsia="华文宋体" w:cs="Consolas"/>
        </w:rPr>
      </w:pPr>
      <w:bookmarkStart w:id="9" w:name="_Toc1483561618"/>
      <w:r>
        <w:rPr>
          <w:rFonts w:hint="eastAsia" w:ascii="微软雅黑" w:hAnsi="微软雅黑" w:eastAsia="微软雅黑" w:cs="微软雅黑"/>
        </w:rPr>
        <w:t>非成员函数、静态成员函数和全局函数</w:t>
      </w:r>
      <w:bookmarkEnd w:id="9"/>
    </w:p>
    <w:p>
      <w:pPr>
        <w:numPr>
          <w:ilvl w:val="0"/>
          <w:numId w:val="8"/>
        </w:numPr>
        <w:rPr>
          <w:rFonts w:ascii="Consolas" w:hAnsi="Consolas" w:eastAsia="华文宋体" w:cs="Consolas"/>
        </w:rPr>
      </w:pPr>
      <w:r>
        <w:rPr>
          <w:rFonts w:ascii="Consolas" w:hAnsi="Consolas" w:eastAsia="华文宋体" w:cs="Consolas"/>
          <w:b/>
          <w:bCs/>
        </w:rPr>
        <w:t>【</w:t>
      </w:r>
      <w:r>
        <w:rPr>
          <w:rFonts w:hint="eastAsia" w:ascii="微软雅黑" w:hAnsi="微软雅黑" w:eastAsia="微软雅黑" w:cs="微软雅黑"/>
          <w:b/>
          <w:bCs/>
        </w:rPr>
        <w:t>规则</w:t>
      </w:r>
      <w:r>
        <w:rPr>
          <w:rFonts w:ascii="Consolas" w:hAnsi="Consolas" w:eastAsia="华文宋体" w:cs="Consolas"/>
          <w:b/>
          <w:bCs/>
        </w:rPr>
        <w:t>3-3</w:t>
      </w:r>
      <w:r>
        <w:rPr>
          <w:rFonts w:hint="eastAsia" w:ascii="Consolas" w:hAnsi="Consolas" w:eastAsia="华文宋体" w:cs="Consolas"/>
          <w:b/>
          <w:bCs/>
          <w:lang w:val="en-US" w:eastAsia="zh-CN"/>
        </w:rPr>
        <w:t>-1</w:t>
      </w:r>
      <w:r>
        <w:rPr>
          <w:rFonts w:ascii="Consolas" w:hAnsi="Consolas" w:eastAsia="华文宋体" w:cs="Consolas"/>
          <w:b/>
          <w:bCs/>
        </w:rPr>
        <w:t>】</w:t>
      </w:r>
      <w:r>
        <w:rPr>
          <w:rFonts w:hint="eastAsia" w:ascii="微软雅黑" w:hAnsi="微软雅黑" w:eastAsia="微软雅黑" w:cs="微软雅黑"/>
        </w:rPr>
        <w:t>建议将非成员 (nonmember) 函数放入命名空间</w:t>
      </w:r>
      <w:r>
        <w:rPr>
          <w:rFonts w:hint="eastAsia" w:ascii="Malgun Gothic Semilight" w:hAnsi="Malgun Gothic Semilight" w:eastAsia="Malgun Gothic Semilight" w:cs="Malgun Gothic Semilight"/>
        </w:rPr>
        <w:t>。</w:t>
      </w:r>
    </w:p>
    <w:tbl>
      <w:tblPr>
        <w:tblStyle w:val="24"/>
        <w:tblW w:w="0" w:type="auto"/>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20"/>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0" w:type="dxa"/>
            <w:shd w:val="clear" w:color="auto" w:fill="FEDBDA"/>
          </w:tcPr>
          <w:p>
            <w:pPr>
              <w:snapToGrid w:val="0"/>
              <w:spacing w:line="240" w:lineRule="atLeast"/>
              <w:jc w:val="left"/>
              <w:rPr>
                <w:rFonts w:hint="eastAsia" w:ascii="Consolas" w:hAnsi="Consolas" w:eastAsia="华文宋体" w:cs="Consolas"/>
                <w:color w:val="000000"/>
                <w:szCs w:val="21"/>
                <w:lang w:val="en-US" w:eastAsia="zh-CN"/>
              </w:rPr>
            </w:pPr>
            <w:r>
              <w:rPr>
                <w:rFonts w:hint="eastAsia" w:ascii="Consolas" w:hAnsi="Consolas" w:eastAsia="华文宋体" w:cs="Consolas"/>
                <w:color w:val="000000"/>
                <w:szCs w:val="21"/>
                <w:lang w:val="en-US" w:eastAsia="zh-CN"/>
              </w:rPr>
              <w:t>*****a.cpp*****</w:t>
            </w:r>
          </w:p>
          <w:p>
            <w:pPr>
              <w:snapToGrid w:val="0"/>
              <w:spacing w:line="240" w:lineRule="atLeast"/>
              <w:jc w:val="left"/>
              <w:rPr>
                <w:rFonts w:hint="default" w:ascii="Consolas" w:hAnsi="Consolas" w:eastAsia="华文宋体" w:cs="Consolas"/>
                <w:color w:val="000000"/>
                <w:szCs w:val="21"/>
                <w:lang w:val="en-US" w:eastAsia="zh-CN"/>
              </w:rPr>
            </w:pPr>
          </w:p>
          <w:p>
            <w:pPr>
              <w:snapToGrid w:val="0"/>
              <w:spacing w:line="240" w:lineRule="atLeast"/>
              <w:jc w:val="left"/>
              <w:rPr>
                <w:rFonts w:hint="default" w:ascii="Consolas" w:hAnsi="Consolas" w:eastAsia="华文宋体" w:cs="Consolas"/>
                <w:color w:val="000000"/>
                <w:szCs w:val="21"/>
                <w:lang w:val="en-US" w:eastAsia="zh-CN"/>
              </w:rPr>
            </w:pPr>
            <w:r>
              <w:rPr>
                <w:rFonts w:hint="eastAsia" w:ascii="Consolas" w:hAnsi="Consolas" w:eastAsia="华文宋体" w:cs="Consolas"/>
                <w:color w:val="000000"/>
                <w:szCs w:val="21"/>
                <w:lang w:val="en-US" w:eastAsia="zh-CN"/>
              </w:rPr>
              <w:t>void getData()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p>
            <w:pPr>
              <w:jc w:val="left"/>
              <w:rPr>
                <w:rFonts w:hint="default" w:ascii="Consolas" w:hAnsi="Consolas" w:eastAsia="华文宋体" w:cs="Consolas"/>
                <w:sz w:val="18"/>
                <w:szCs w:val="18"/>
              </w:rPr>
            </w:pPr>
          </w:p>
          <w:p>
            <w:pPr>
              <w:jc w:val="left"/>
              <w:rPr>
                <w:rFonts w:hint="default" w:ascii="Consolas" w:hAnsi="Consolas" w:eastAsia="华文宋体" w:cs="Consolas"/>
                <w:sz w:val="18"/>
                <w:szCs w:val="18"/>
                <w:lang w:val="en-US" w:eastAsia="zh-CN"/>
              </w:rPr>
            </w:pPr>
          </w:p>
        </w:tc>
        <w:tc>
          <w:tcPr>
            <w:tcW w:w="4500" w:type="dxa"/>
            <w:shd w:val="clear" w:color="auto" w:fill="D1ECD0"/>
          </w:tcPr>
          <w:p>
            <w:pPr>
              <w:snapToGrid w:val="0"/>
              <w:spacing w:line="240" w:lineRule="atLeast"/>
              <w:jc w:val="left"/>
              <w:rPr>
                <w:rFonts w:hint="default" w:ascii="Consolas" w:hAnsi="Consolas" w:eastAsia="华文宋体" w:cs="Consolas"/>
                <w:color w:val="000000"/>
                <w:szCs w:val="21"/>
                <w:lang w:val="en-US" w:eastAsia="zh-CN"/>
              </w:rPr>
            </w:pPr>
            <w:r>
              <w:rPr>
                <w:rFonts w:hint="eastAsia" w:ascii="Consolas" w:hAnsi="Consolas" w:eastAsia="华文宋体" w:cs="Consolas"/>
                <w:color w:val="000000"/>
                <w:szCs w:val="21"/>
                <w:lang w:val="en-US" w:eastAsia="zh-CN"/>
              </w:rPr>
              <w:t>*****a.cpp*****</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namespace </w:t>
            </w:r>
            <w:r>
              <w:rPr>
                <w:rFonts w:hint="eastAsia" w:ascii="Consolas" w:hAnsi="Consolas" w:eastAsia="华文宋体" w:cs="Consolas"/>
                <w:color w:val="000000"/>
                <w:szCs w:val="21"/>
                <w:lang w:val="en-US" w:eastAsia="zh-CN"/>
              </w:rPr>
              <w:t xml:space="preserve">my_space </w:t>
            </w:r>
            <w:r>
              <w:rPr>
                <w:rFonts w:hint="default" w:ascii="Consolas" w:hAnsi="Consolas" w:eastAsia="华文宋体" w:cs="Consolas"/>
                <w:color w:val="000000"/>
                <w:szCs w:val="21"/>
              </w:rPr>
              <w:t>{</w:t>
            </w:r>
          </w:p>
          <w:p>
            <w:pPr>
              <w:snapToGrid w:val="0"/>
              <w:spacing w:line="240" w:lineRule="atLeast"/>
              <w:jc w:val="left"/>
              <w:rPr>
                <w:rFonts w:hint="default" w:ascii="Consolas" w:hAnsi="Consolas" w:eastAsia="华文宋体" w:cs="Consolas"/>
                <w:color w:val="000000"/>
                <w:szCs w:val="21"/>
                <w:lang w:val="en-US" w:eastAsia="zh-CN"/>
              </w:rPr>
            </w:pPr>
            <w:r>
              <w:rPr>
                <w:rFonts w:hint="eastAsia" w:ascii="Consolas" w:hAnsi="Consolas" w:eastAsia="华文宋体" w:cs="Consolas"/>
                <w:color w:val="000000"/>
                <w:szCs w:val="21"/>
                <w:lang w:val="en-US" w:eastAsia="zh-CN"/>
              </w:rPr>
              <w:t>void getData()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p>
            <w:pPr>
              <w:jc w:val="left"/>
              <w:rPr>
                <w:rFonts w:hint="eastAsia" w:ascii="Consolas" w:hAnsi="Consolas" w:eastAsia="华文宋体" w:cs="Consolas"/>
                <w:color w:val="000000"/>
                <w:szCs w:val="21"/>
                <w:lang w:val="en-US" w:eastAsia="zh-CN"/>
              </w:rPr>
            </w:pPr>
            <w:r>
              <w:rPr>
                <w:rFonts w:hint="default" w:ascii="Consolas" w:hAnsi="Consolas" w:eastAsia="华文宋体" w:cs="Consolas"/>
                <w:color w:val="000000"/>
                <w:szCs w:val="21"/>
              </w:rPr>
              <w:t>}  // namespace</w:t>
            </w:r>
            <w:r>
              <w:rPr>
                <w:rFonts w:hint="eastAsia" w:ascii="Consolas" w:hAnsi="Consolas" w:eastAsia="华文宋体" w:cs="Consolas"/>
                <w:color w:val="000000"/>
                <w:szCs w:val="21"/>
                <w:lang w:val="en-US" w:eastAsia="zh-CN"/>
              </w:rPr>
              <w:t xml:space="preserve"> my_space</w:t>
            </w:r>
          </w:p>
          <w:p>
            <w:pPr>
              <w:jc w:val="left"/>
              <w:rPr>
                <w:rFonts w:hint="default" w:ascii="Consolas" w:hAnsi="Consolas" w:eastAsia="华文宋体" w:cs="Consolas"/>
                <w:color w:val="000000"/>
                <w:szCs w:val="21"/>
                <w:lang w:val="en-US" w:eastAsia="zh-CN"/>
              </w:rPr>
            </w:pPr>
          </w:p>
        </w:tc>
      </w:tr>
    </w:tbl>
    <w:p>
      <w:pPr>
        <w:numPr>
          <w:ilvl w:val="0"/>
          <w:numId w:val="0"/>
        </w:numPr>
        <w:ind w:leftChars="0"/>
        <w:rPr>
          <w:rFonts w:ascii="Consolas" w:hAnsi="Consolas" w:eastAsia="华文宋体" w:cs="Consolas"/>
        </w:rPr>
      </w:pPr>
    </w:p>
    <w:p>
      <w:pPr>
        <w:numPr>
          <w:ilvl w:val="0"/>
          <w:numId w:val="8"/>
        </w:numPr>
        <w:rPr>
          <w:rFonts w:ascii="Consolas" w:hAnsi="Consolas" w:eastAsia="华文宋体" w:cs="Consolas"/>
        </w:rPr>
      </w:pPr>
      <w:r>
        <w:rPr>
          <w:rFonts w:ascii="Consolas" w:hAnsi="Consolas" w:eastAsia="华文宋体" w:cs="Consolas"/>
          <w:b/>
          <w:bCs/>
        </w:rPr>
        <w:t>【</w:t>
      </w:r>
      <w:r>
        <w:rPr>
          <w:rFonts w:hint="eastAsia" w:ascii="微软雅黑" w:hAnsi="微软雅黑" w:eastAsia="微软雅黑" w:cs="微软雅黑"/>
          <w:b/>
          <w:bCs/>
        </w:rPr>
        <w:t>规则</w:t>
      </w:r>
      <w:r>
        <w:rPr>
          <w:rFonts w:ascii="Consolas" w:hAnsi="Consolas" w:eastAsia="华文宋体" w:cs="Consolas"/>
          <w:b/>
          <w:bCs/>
        </w:rPr>
        <w:t>3-3</w:t>
      </w:r>
      <w:r>
        <w:rPr>
          <w:rFonts w:hint="eastAsia" w:ascii="Consolas" w:hAnsi="Consolas" w:eastAsia="华文宋体" w:cs="Consolas"/>
          <w:b/>
          <w:bCs/>
          <w:lang w:val="en-US" w:eastAsia="zh-CN"/>
        </w:rPr>
        <w:t>-2</w:t>
      </w:r>
      <w:r>
        <w:rPr>
          <w:rFonts w:ascii="Consolas" w:hAnsi="Consolas" w:eastAsia="华文宋体" w:cs="Consolas"/>
          <w:b/>
          <w:bCs/>
        </w:rPr>
        <w:t>】</w:t>
      </w:r>
      <w:r>
        <w:rPr>
          <w:rFonts w:hint="eastAsia" w:ascii="微软雅黑" w:hAnsi="微软雅黑" w:eastAsia="微软雅黑" w:cs="微软雅黑"/>
        </w:rPr>
        <w:t>尽量不要使用完全全局的函数 (completely global function)</w:t>
      </w:r>
      <w:r>
        <w:rPr>
          <w:rFonts w:hint="eastAsia" w:ascii="Malgun Gothic Semilight" w:hAnsi="Malgun Gothic Semilight" w:eastAsia="Malgun Gothic Semilight" w:cs="Malgun Gothic Semilight"/>
        </w:rPr>
        <w:t>。</w:t>
      </w:r>
    </w:p>
    <w:tbl>
      <w:tblPr>
        <w:tblStyle w:val="24"/>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5"/>
        <w:gridCol w:w="4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5" w:type="dxa"/>
            <w:shd w:val="clear" w:color="auto" w:fill="FEDBDA"/>
          </w:tcPr>
          <w:p>
            <w:pPr>
              <w:snapToGrid w:val="0"/>
              <w:spacing w:line="240" w:lineRule="atLeast"/>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*****a.cpp*****</w:t>
            </w:r>
          </w:p>
          <w:p>
            <w:pPr>
              <w:snapToGrid w:val="0"/>
              <w:spacing w:line="240" w:lineRule="atLeast"/>
              <w:jc w:val="left"/>
              <w:rPr>
                <w:rFonts w:hint="default" w:ascii="Consolas" w:hAnsi="Consolas" w:eastAsia="华文宋体" w:cs="Consolas"/>
                <w:color w:val="000000"/>
                <w:sz w:val="20"/>
                <w:szCs w:val="20"/>
                <w:lang w:val="en-US" w:eastAsia="zh-CN"/>
              </w:rPr>
            </w:pPr>
          </w:p>
          <w:p>
            <w:pPr>
              <w:snapToGrid w:val="0"/>
              <w:spacing w:line="240" w:lineRule="atLeast"/>
              <w:jc w:val="left"/>
              <w:rPr>
                <w:rFonts w:hint="default"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void getData() {}</w:t>
            </w:r>
          </w:p>
          <w:p>
            <w:pPr>
              <w:snapToGrid w:val="0"/>
              <w:spacing w:line="240" w:lineRule="atLeast"/>
              <w:jc w:val="left"/>
              <w:rPr>
                <w:rFonts w:hint="default" w:ascii="Consolas" w:hAnsi="Consolas" w:eastAsia="华文宋体" w:cs="Consolas"/>
                <w:color w:val="000000"/>
                <w:sz w:val="20"/>
                <w:szCs w:val="20"/>
              </w:rPr>
            </w:pPr>
            <w:r>
              <w:rPr>
                <w:rFonts w:hint="default" w:ascii="Consolas" w:hAnsi="Consolas" w:eastAsia="华文宋体" w:cs="Consolas"/>
                <w:color w:val="000000"/>
                <w:sz w:val="20"/>
                <w:szCs w:val="20"/>
              </w:rPr>
              <w:t>...</w:t>
            </w:r>
          </w:p>
          <w:p>
            <w:pPr>
              <w:jc w:val="left"/>
              <w:rPr>
                <w:rFonts w:hint="default" w:ascii="Consolas" w:hAnsi="Consolas" w:eastAsia="华文宋体" w:cs="Consolas"/>
                <w:sz w:val="20"/>
                <w:szCs w:val="20"/>
              </w:rPr>
            </w:pPr>
          </w:p>
          <w:p>
            <w:pPr>
              <w:jc w:val="left"/>
              <w:rPr>
                <w:rFonts w:hint="default" w:ascii="Consolas" w:hAnsi="Consolas" w:eastAsia="华文宋体" w:cs="Consolas"/>
                <w:sz w:val="20"/>
                <w:szCs w:val="20"/>
                <w:lang w:val="en-US" w:eastAsia="zh-CN"/>
              </w:rPr>
            </w:pPr>
          </w:p>
        </w:tc>
        <w:tc>
          <w:tcPr>
            <w:tcW w:w="4530" w:type="dxa"/>
            <w:shd w:val="clear" w:color="auto" w:fill="D1ECD0"/>
          </w:tcPr>
          <w:p>
            <w:pPr>
              <w:snapToGrid w:val="0"/>
              <w:spacing w:line="240" w:lineRule="atLeast"/>
              <w:jc w:val="left"/>
              <w:rPr>
                <w:rFonts w:hint="default"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*****a.cpp*****</w:t>
            </w:r>
          </w:p>
          <w:p>
            <w:pPr>
              <w:snapToGrid w:val="0"/>
              <w:spacing w:line="240" w:lineRule="atLeast"/>
              <w:jc w:val="left"/>
              <w:rPr>
                <w:rFonts w:hint="default" w:ascii="Consolas" w:hAnsi="Consolas" w:eastAsia="华文宋体" w:cs="Consolas"/>
                <w:color w:val="000000"/>
                <w:sz w:val="20"/>
                <w:szCs w:val="20"/>
              </w:rPr>
            </w:pPr>
          </w:p>
          <w:p>
            <w:pPr>
              <w:snapToGrid w:val="0"/>
              <w:spacing w:line="240" w:lineRule="atLeast"/>
              <w:jc w:val="left"/>
              <w:rPr>
                <w:rFonts w:hint="default"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static void getData() {}</w:t>
            </w:r>
          </w:p>
          <w:p>
            <w:pPr>
              <w:snapToGrid w:val="0"/>
              <w:spacing w:line="240" w:lineRule="atLeast"/>
              <w:jc w:val="left"/>
              <w:rPr>
                <w:rFonts w:hint="default" w:ascii="Consolas" w:hAnsi="Consolas" w:eastAsia="华文宋体" w:cs="Consolas"/>
                <w:color w:val="000000"/>
                <w:sz w:val="20"/>
                <w:szCs w:val="20"/>
              </w:rPr>
            </w:pPr>
            <w:r>
              <w:rPr>
                <w:rFonts w:hint="default" w:ascii="Consolas" w:hAnsi="Consolas" w:eastAsia="华文宋体" w:cs="Consolas"/>
                <w:color w:val="000000"/>
                <w:sz w:val="20"/>
                <w:szCs w:val="20"/>
              </w:rPr>
              <w:t>...</w:t>
            </w:r>
          </w:p>
          <w:p>
            <w:pPr>
              <w:jc w:val="left"/>
              <w:rPr>
                <w:rFonts w:hint="default" w:ascii="Consolas" w:hAnsi="Consolas" w:eastAsia="华文宋体" w:cs="Consolas"/>
                <w:color w:val="000000"/>
                <w:sz w:val="20"/>
                <w:szCs w:val="20"/>
                <w:lang w:val="en-US" w:eastAsia="zh-CN"/>
              </w:rPr>
            </w:pPr>
          </w:p>
        </w:tc>
      </w:tr>
    </w:tbl>
    <w:p>
      <w:pPr>
        <w:numPr>
          <w:ilvl w:val="0"/>
          <w:numId w:val="0"/>
        </w:numPr>
        <w:ind w:leftChars="0"/>
        <w:rPr>
          <w:rFonts w:ascii="Consolas" w:hAnsi="Consolas" w:eastAsia="华文宋体" w:cs="Consolas"/>
        </w:rPr>
      </w:pPr>
    </w:p>
    <w:p>
      <w:pPr>
        <w:numPr>
          <w:ilvl w:val="0"/>
          <w:numId w:val="8"/>
        </w:numPr>
        <w:rPr>
          <w:rFonts w:ascii="Consolas" w:hAnsi="Consolas" w:eastAsia="华文宋体" w:cs="Consolas"/>
        </w:rPr>
      </w:pPr>
      <w:r>
        <w:rPr>
          <w:rFonts w:ascii="Consolas" w:hAnsi="Consolas" w:eastAsia="华文宋体" w:cs="Consolas"/>
          <w:b/>
          <w:bCs/>
        </w:rPr>
        <w:t>【</w:t>
      </w:r>
      <w:r>
        <w:rPr>
          <w:rFonts w:hint="eastAsia" w:ascii="微软雅黑" w:hAnsi="微软雅黑" w:eastAsia="微软雅黑" w:cs="微软雅黑"/>
          <w:b/>
          <w:bCs/>
        </w:rPr>
        <w:t>规则</w:t>
      </w:r>
      <w:r>
        <w:rPr>
          <w:rFonts w:ascii="Consolas" w:hAnsi="Consolas" w:eastAsia="华文宋体" w:cs="Consolas"/>
          <w:b/>
          <w:bCs/>
        </w:rPr>
        <w:t>3-3</w:t>
      </w:r>
      <w:r>
        <w:rPr>
          <w:rFonts w:hint="eastAsia" w:ascii="Consolas" w:hAnsi="Consolas" w:eastAsia="华文宋体" w:cs="Consolas"/>
          <w:b/>
          <w:bCs/>
          <w:lang w:val="en-US" w:eastAsia="zh-CN"/>
        </w:rPr>
        <w:t>-3</w:t>
      </w:r>
      <w:r>
        <w:rPr>
          <w:rFonts w:ascii="Consolas" w:hAnsi="Consolas" w:eastAsia="华文宋体" w:cs="Consolas"/>
          <w:b/>
          <w:bCs/>
        </w:rPr>
        <w:t>】</w:t>
      </w:r>
      <w:r>
        <w:rPr>
          <w:rFonts w:hint="eastAsia" w:ascii="微软雅黑" w:hAnsi="微软雅黑" w:eastAsia="微软雅黑" w:cs="微软雅黑"/>
        </w:rPr>
        <w:t>不要仅仅为了给静态成员 (static member) 分组而使用类 (class)</w:t>
      </w:r>
      <w:r>
        <w:rPr>
          <w:rFonts w:hint="eastAsia" w:ascii="Malgun Gothic Semilight" w:hAnsi="Malgun Gothic Semilight" w:eastAsia="Malgun Gothic Semilight" w:cs="Malgun Gothic Semilight"/>
        </w:rPr>
        <w:t>。</w:t>
      </w:r>
    </w:p>
    <w:p>
      <w:pPr>
        <w:numPr>
          <w:ilvl w:val="0"/>
          <w:numId w:val="8"/>
        </w:numPr>
        <w:rPr>
          <w:rFonts w:ascii="Consolas" w:hAnsi="Consolas" w:eastAsia="华文宋体" w:cs="Consolas"/>
          <w:color w:val="000000"/>
          <w:szCs w:val="21"/>
        </w:rPr>
      </w:pPr>
      <w:r>
        <w:rPr>
          <w:rFonts w:ascii="Consolas" w:hAnsi="Consolas" w:eastAsia="华文宋体" w:cs="Consolas"/>
          <w:b/>
          <w:bCs/>
        </w:rPr>
        <w:t>【</w:t>
      </w:r>
      <w:r>
        <w:rPr>
          <w:rFonts w:hint="eastAsia" w:ascii="微软雅黑" w:hAnsi="微软雅黑" w:eastAsia="微软雅黑" w:cs="微软雅黑"/>
          <w:b/>
          <w:bCs/>
        </w:rPr>
        <w:t>规则</w:t>
      </w:r>
      <w:r>
        <w:rPr>
          <w:rFonts w:ascii="Consolas" w:hAnsi="Consolas" w:eastAsia="华文宋体" w:cs="Consolas"/>
          <w:b/>
          <w:bCs/>
        </w:rPr>
        <w:t>3-3</w:t>
      </w:r>
      <w:r>
        <w:rPr>
          <w:rFonts w:hint="eastAsia" w:ascii="Consolas" w:hAnsi="Consolas" w:eastAsia="华文宋体" w:cs="Consolas"/>
          <w:b/>
          <w:bCs/>
          <w:lang w:val="en-US" w:eastAsia="zh-CN"/>
        </w:rPr>
        <w:t>-4</w:t>
      </w:r>
      <w:r>
        <w:rPr>
          <w:rFonts w:ascii="Consolas" w:hAnsi="Consolas" w:eastAsia="华文宋体" w:cs="Consolas"/>
          <w:b/>
          <w:bCs/>
        </w:rPr>
        <w:t>】</w:t>
      </w:r>
      <w:r>
        <w:rPr>
          <w:rFonts w:hint="eastAsia" w:ascii="微软雅黑" w:hAnsi="微软雅黑" w:eastAsia="微软雅黑" w:cs="微软雅黑"/>
        </w:rPr>
        <w:t>类的静态方法应当和类的实例或静态数据紧密相关</w:t>
      </w:r>
      <w:r>
        <w:rPr>
          <w:rFonts w:hint="eastAsia" w:ascii="Malgun Gothic Semilight" w:hAnsi="Malgun Gothic Semilight" w:eastAsia="Malgun Gothic Semilight" w:cs="Malgun Gothic Semilight"/>
        </w:rPr>
        <w:t>。</w:t>
      </w:r>
    </w:p>
    <w:p>
      <w:pPr>
        <w:pStyle w:val="3"/>
        <w:numPr>
          <w:ilvl w:val="0"/>
          <w:numId w:val="7"/>
        </w:numPr>
        <w:spacing w:before="260" w:after="260" w:line="413" w:lineRule="auto"/>
        <w:rPr>
          <w:rFonts w:ascii="Consolas" w:hAnsi="Consolas" w:eastAsia="华文宋体" w:cs="Consolas"/>
        </w:rPr>
      </w:pPr>
      <w:bookmarkStart w:id="10" w:name="_Toc1216144580"/>
      <w:r>
        <w:rPr>
          <w:rFonts w:hint="eastAsia" w:ascii="微软雅黑" w:hAnsi="微软雅黑" w:eastAsia="微软雅黑" w:cs="微软雅黑"/>
        </w:rPr>
        <w:t>局部变量</w:t>
      </w:r>
      <w:bookmarkEnd w:id="10"/>
    </w:p>
    <w:p>
      <w:pPr>
        <w:numPr>
          <w:ilvl w:val="0"/>
          <w:numId w:val="13"/>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ascii="Consolas" w:hAnsi="Consolas" w:eastAsia="华文宋体" w:cs="Consolas"/>
          <w:b/>
          <w:bCs/>
        </w:rPr>
        <w:t>3-4-1】</w:t>
      </w:r>
      <w:r>
        <w:rPr>
          <w:rFonts w:hint="eastAsia" w:ascii="微软雅黑" w:hAnsi="微软雅黑" w:eastAsia="微软雅黑" w:cs="微软雅黑"/>
          <w:szCs w:val="21"/>
        </w:rPr>
        <w:t>应该尽可能缩小函数变量的作用域 (scope), 并在声明的同时初始化</w:t>
      </w:r>
      <w:r>
        <w:rPr>
          <w:rFonts w:hint="eastAsia" w:ascii="Malgun Gothic Semilight" w:hAnsi="Malgun Gothic Semilight" w:eastAsia="Malgun Gothic Semilight" w:cs="Malgun Gothic Semilight"/>
          <w:szCs w:val="21"/>
        </w:rPr>
        <w:t>。</w:t>
      </w:r>
    </w:p>
    <w:tbl>
      <w:tblPr>
        <w:tblStyle w:val="24"/>
        <w:tblW w:w="0" w:type="auto"/>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20"/>
        <w:gridCol w:w="4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0" w:type="dxa"/>
            <w:shd w:val="clear" w:color="auto" w:fill="FEDBDA"/>
          </w:tcPr>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int i;</w:t>
            </w:r>
          </w:p>
          <w:p>
            <w:pPr>
              <w:jc w:val="left"/>
              <w:rPr>
                <w:rFonts w:hint="default" w:ascii="Consolas" w:hAnsi="Consolas" w:eastAsia="华文宋体" w:cs="Consolas"/>
                <w:sz w:val="20"/>
                <w:szCs w:val="20"/>
                <w:lang w:val="en-US" w:eastAsia="zh-CN"/>
              </w:rPr>
            </w:pPr>
            <w:r>
              <w:rPr>
                <w:rFonts w:hint="eastAsia" w:ascii="Consolas" w:hAnsi="Consolas" w:eastAsia="华文宋体" w:cs="Consolas"/>
                <w:color w:val="000000"/>
                <w:sz w:val="20"/>
                <w:szCs w:val="20"/>
                <w:lang w:val="en-US" w:eastAsia="zh-CN"/>
              </w:rPr>
              <w:t>i = f();     // 不好: 初始化和声明分离.</w:t>
            </w:r>
          </w:p>
        </w:tc>
        <w:tc>
          <w:tcPr>
            <w:tcW w:w="4545" w:type="dxa"/>
            <w:shd w:val="clear" w:color="auto" w:fill="D1ECD0"/>
          </w:tcPr>
          <w:p>
            <w:pPr>
              <w:jc w:val="left"/>
              <w:rPr>
                <w:rFonts w:hint="default"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int i = f(); // 良好: 声明时初始化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0" w:type="dxa"/>
            <w:shd w:val="clear" w:color="auto" w:fill="FEDBDA"/>
          </w:tcPr>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int jobs = NumJobs();</w:t>
            </w:r>
          </w:p>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 更多代码...</w:t>
            </w:r>
          </w:p>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f(jobs);      // 不好: 初始化和使用位置分离</w:t>
            </w:r>
          </w:p>
        </w:tc>
        <w:tc>
          <w:tcPr>
            <w:tcW w:w="4545" w:type="dxa"/>
            <w:shd w:val="clear" w:color="auto" w:fill="D1ECD0"/>
          </w:tcPr>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int jobs = NumJobs();</w:t>
            </w:r>
          </w:p>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f(jobs);      // 良好: 初始化以后立即 (或很快) 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0" w:type="dxa"/>
            <w:shd w:val="clear" w:color="auto" w:fill="FEDBDA"/>
          </w:tcPr>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vector&lt;int&gt; v;</w:t>
            </w:r>
          </w:p>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v.push_back(1);  // 用花括号初始化更好.</w:t>
            </w:r>
          </w:p>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v.push_back(2);</w:t>
            </w:r>
          </w:p>
        </w:tc>
        <w:tc>
          <w:tcPr>
            <w:tcW w:w="4545" w:type="dxa"/>
            <w:shd w:val="clear" w:color="auto" w:fill="D1ECD0"/>
          </w:tcPr>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vector&lt;int&gt; v = {1, 2}; // 良好: 立即初始化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0" w:type="dxa"/>
            <w:shd w:val="clear" w:color="auto" w:fill="FEDBDA"/>
          </w:tcPr>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 低效的实现:</w:t>
            </w:r>
          </w:p>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for (int i = 0; i &lt; 1000000; ++i) {</w:t>
            </w:r>
          </w:p>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 xml:space="preserve">    Foo f;  // 调用 1000000 次构造函数和析构函数.</w:t>
            </w:r>
          </w:p>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 xml:space="preserve">    f.DoSomething(i);</w:t>
            </w:r>
          </w:p>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w:t>
            </w:r>
          </w:p>
        </w:tc>
        <w:tc>
          <w:tcPr>
            <w:tcW w:w="4545" w:type="dxa"/>
            <w:shd w:val="clear" w:color="auto" w:fill="D1ECD0"/>
          </w:tcPr>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Foo f;  // 调用 1 次构造函数和析构函数.</w:t>
            </w:r>
          </w:p>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for (int i = 0; i &lt; 1000000; ++i) {</w:t>
            </w:r>
          </w:p>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 xml:space="preserve">    f.DoSomething(i);</w:t>
            </w:r>
          </w:p>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w:t>
            </w:r>
          </w:p>
        </w:tc>
      </w:tr>
    </w:tbl>
    <w:p>
      <w:pPr>
        <w:numPr>
          <w:ilvl w:val="0"/>
          <w:numId w:val="0"/>
        </w:numPr>
        <w:ind w:leftChars="0"/>
        <w:rPr>
          <w:rFonts w:ascii="Consolas" w:hAnsi="Consolas" w:eastAsia="华文宋体" w:cs="Consolas"/>
          <w:szCs w:val="21"/>
        </w:rPr>
      </w:pPr>
    </w:p>
    <w:p>
      <w:pPr>
        <w:pStyle w:val="2"/>
        <w:rPr>
          <w:rFonts w:hint="eastAsia" w:eastAsia="微软雅黑"/>
          <w:lang w:val="en-US" w:eastAsia="zh-CN"/>
        </w:rPr>
      </w:pPr>
      <w:r>
        <w:br w:type="page"/>
      </w:r>
      <w:bookmarkStart w:id="11" w:name="_Toc73955407"/>
      <w:r>
        <w:rPr>
          <w:rFonts w:hint="eastAsia"/>
        </w:rPr>
        <w:t>第四章</w:t>
      </w:r>
      <w:r>
        <w:t xml:space="preserve"> </w:t>
      </w:r>
      <w:r>
        <w:rPr>
          <w:rFonts w:hint="eastAsia"/>
          <w:lang w:eastAsia="zh-CN"/>
        </w:rPr>
        <w:t>类</w:t>
      </w:r>
      <w:bookmarkEnd w:id="11"/>
    </w:p>
    <w:p>
      <w:pPr>
        <w:pStyle w:val="3"/>
        <w:numPr>
          <w:ilvl w:val="0"/>
          <w:numId w:val="14"/>
        </w:numPr>
        <w:spacing w:before="260" w:after="260" w:line="413" w:lineRule="auto"/>
        <w:ind w:left="420" w:leftChars="0" w:hanging="420" w:firstLineChars="0"/>
        <w:rPr>
          <w:rFonts w:ascii="Consolas" w:hAnsi="Consolas" w:eastAsia="华文宋体" w:cs="Consolas"/>
        </w:rPr>
      </w:pPr>
      <w:bookmarkStart w:id="12" w:name="_Toc1626929790"/>
      <w:r>
        <w:rPr>
          <w:rFonts w:hint="eastAsia" w:ascii="微软雅黑" w:hAnsi="微软雅黑" w:eastAsia="微软雅黑" w:cs="微软雅黑"/>
        </w:rPr>
        <w:t>构造函数的职责</w:t>
      </w:r>
      <w:bookmarkEnd w:id="12"/>
    </w:p>
    <w:p>
      <w:pPr>
        <w:pStyle w:val="61"/>
        <w:numPr>
          <w:ilvl w:val="0"/>
          <w:numId w:val="15"/>
        </w:numPr>
        <w:spacing w:before="0" w:line="240" w:lineRule="auto"/>
        <w:rPr>
          <w:rFonts w:ascii="Consolas" w:hAnsi="Consolas" w:eastAsia="华文宋体" w:cs="Consolas"/>
          <w:b w:val="0"/>
        </w:rPr>
      </w:pPr>
      <w:r>
        <w:rPr>
          <w:rFonts w:ascii="Consolas" w:hAnsi="Consolas" w:eastAsia="华文宋体" w:cs="Consolas"/>
        </w:rPr>
        <w:t>【</w:t>
      </w:r>
      <w:r>
        <w:rPr>
          <w:rFonts w:hint="eastAsia" w:ascii="微软雅黑" w:hAnsi="微软雅黑" w:eastAsia="微软雅黑" w:cs="微软雅黑"/>
        </w:rPr>
        <w:t>规则</w:t>
      </w:r>
      <w:r>
        <w:rPr>
          <w:rFonts w:ascii="Consolas" w:hAnsi="Consolas" w:eastAsia="华文宋体" w:cs="Consolas"/>
        </w:rPr>
        <w:t>4-1-1】</w:t>
      </w:r>
      <w:r>
        <w:rPr>
          <w:rFonts w:hint="eastAsia" w:ascii="微软雅黑" w:hAnsi="微软雅黑" w:eastAsia="微软雅黑" w:cs="微软雅黑"/>
          <w:b w:val="0"/>
        </w:rPr>
        <w:t>不要在构造函数中调用虚函数, 也不要在无法报出错误时进行可能失败的初始化</w:t>
      </w:r>
      <w:r>
        <w:rPr>
          <w:rFonts w:ascii="Consolas" w:hAnsi="Consolas" w:eastAsia="华文宋体" w:cs="Consolas"/>
          <w:b w:val="0"/>
        </w:rPr>
        <w:t xml:space="preserve"> </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5"/>
        <w:gridCol w:w="4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05" w:type="dxa"/>
            <w:shd w:val="clear" w:color="auto" w:fill="FEDBDA"/>
          </w:tcPr>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class A {</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public:</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A();</w:t>
            </w:r>
          </w:p>
          <w:p>
            <w:pPr>
              <w:jc w:val="left"/>
              <w:rPr>
                <w:rFonts w:hint="default"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bool init();</w:t>
            </w:r>
          </w:p>
          <w:p>
            <w:pPr>
              <w:jc w:val="left"/>
              <w:rPr>
                <w:rFonts w:hint="default"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virtual void show();</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w:t>
            </w:r>
          </w:p>
          <w:p>
            <w:pPr>
              <w:jc w:val="left"/>
              <w:rPr>
                <w:rFonts w:hint="default" w:ascii="Consolas" w:hAnsi="Consolas" w:eastAsia="华文宋体" w:cs="Consolas"/>
                <w:sz w:val="18"/>
                <w:szCs w:val="18"/>
                <w:lang w:val="en-US" w:eastAsia="zh-CN"/>
              </w:rPr>
            </w:pP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*****a.cpp*****</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A::A() {</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init();</w:t>
            </w:r>
          </w:p>
          <w:p>
            <w:pPr>
              <w:jc w:val="left"/>
              <w:rPr>
                <w:rFonts w:hint="default"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show();  // 不行，调用虚函数</w:t>
            </w: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18"/>
                <w:szCs w:val="18"/>
                <w:lang w:val="en-US" w:eastAsia="zh-CN"/>
              </w:rPr>
              <w:t>}</w:t>
            </w:r>
          </w:p>
        </w:tc>
        <w:tc>
          <w:tcPr>
            <w:tcW w:w="4515" w:type="dxa"/>
            <w:shd w:val="clear" w:color="auto" w:fill="D1ECD0"/>
          </w:tcPr>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class A {</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public:</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A();</w:t>
            </w:r>
          </w:p>
          <w:p>
            <w:pPr>
              <w:jc w:val="left"/>
              <w:rPr>
                <w:rFonts w:hint="default"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bool init();</w:t>
            </w:r>
          </w:p>
          <w:p>
            <w:pPr>
              <w:jc w:val="left"/>
              <w:rPr>
                <w:rFonts w:hint="default"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void show();</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w:t>
            </w:r>
          </w:p>
          <w:p>
            <w:pPr>
              <w:jc w:val="left"/>
              <w:rPr>
                <w:rFonts w:hint="default" w:ascii="Consolas" w:hAnsi="Consolas" w:eastAsia="华文宋体" w:cs="Consolas"/>
                <w:sz w:val="18"/>
                <w:szCs w:val="18"/>
                <w:lang w:val="en-US" w:eastAsia="zh-CN"/>
              </w:rPr>
            </w:pP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*****a.cpp*****</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A::A() {</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init();</w:t>
            </w:r>
          </w:p>
          <w:p>
            <w:pPr>
              <w:jc w:val="left"/>
              <w:rPr>
                <w:rFonts w:hint="default"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show();</w:t>
            </w:r>
          </w:p>
          <w:p>
            <w:pPr>
              <w:jc w:val="left"/>
              <w:rPr>
                <w:rFonts w:hint="default" w:ascii="Consolas" w:hAnsi="Consolas" w:eastAsia="华文宋体" w:cs="Consolas"/>
                <w:color w:val="000000"/>
                <w:sz w:val="20"/>
                <w:szCs w:val="20"/>
                <w:lang w:val="en-US" w:eastAsia="zh-CN"/>
              </w:rPr>
            </w:pPr>
            <w:r>
              <w:rPr>
                <w:rFonts w:hint="eastAsia" w:ascii="Consolas" w:hAnsi="Consolas" w:eastAsia="华文宋体" w:cs="Consolas"/>
                <w:sz w:val="18"/>
                <w:szCs w:val="18"/>
                <w:lang w:val="en-US" w:eastAsia="zh-CN"/>
              </w:rPr>
              <w:t>}</w:t>
            </w:r>
          </w:p>
        </w:tc>
      </w:tr>
    </w:tbl>
    <w:p>
      <w:pPr>
        <w:pStyle w:val="61"/>
        <w:numPr>
          <w:ilvl w:val="0"/>
          <w:numId w:val="0"/>
        </w:numPr>
        <w:spacing w:before="0" w:line="240" w:lineRule="auto"/>
        <w:ind w:leftChars="0"/>
        <w:rPr>
          <w:rFonts w:ascii="Consolas" w:hAnsi="Consolas" w:eastAsia="华文宋体" w:cs="Consolas"/>
          <w:b w:val="0"/>
        </w:rPr>
      </w:pPr>
    </w:p>
    <w:p>
      <w:pPr>
        <w:pStyle w:val="61"/>
        <w:spacing w:before="0" w:line="240" w:lineRule="auto"/>
        <w:rPr>
          <w:rFonts w:ascii="Consolas" w:hAnsi="Consolas" w:eastAsia="华文宋体" w:cs="Consolas"/>
          <w:b w:val="0"/>
        </w:rPr>
      </w:pPr>
    </w:p>
    <w:p>
      <w:pPr>
        <w:pStyle w:val="3"/>
        <w:numPr>
          <w:ilvl w:val="0"/>
          <w:numId w:val="14"/>
        </w:numPr>
        <w:spacing w:before="260" w:after="260" w:line="413" w:lineRule="auto"/>
        <w:ind w:left="420" w:leftChars="0" w:hanging="420" w:firstLineChars="0"/>
        <w:rPr>
          <w:rFonts w:ascii="Consolas" w:hAnsi="Consolas" w:eastAsia="华文宋体" w:cs="Consolas"/>
        </w:rPr>
      </w:pPr>
      <w:bookmarkStart w:id="13" w:name="_Toc433288254"/>
      <w:r>
        <w:rPr>
          <w:rFonts w:hint="eastAsia" w:ascii="微软雅黑" w:hAnsi="微软雅黑" w:eastAsia="微软雅黑" w:cs="微软雅黑"/>
        </w:rPr>
        <w:t>隐式类型转换</w:t>
      </w:r>
      <w:bookmarkEnd w:id="13"/>
    </w:p>
    <w:p>
      <w:pPr>
        <w:pStyle w:val="61"/>
        <w:numPr>
          <w:ilvl w:val="0"/>
          <w:numId w:val="15"/>
        </w:numPr>
        <w:spacing w:before="0" w:line="240" w:lineRule="auto"/>
        <w:rPr>
          <w:rFonts w:ascii="Consolas" w:hAnsi="Consolas" w:eastAsia="华文宋体" w:cs="Consolas"/>
          <w:b w:val="0"/>
        </w:rPr>
      </w:pPr>
      <w:r>
        <w:rPr>
          <w:rFonts w:ascii="Consolas" w:hAnsi="Consolas" w:eastAsia="华文宋体" w:cs="Consolas"/>
        </w:rPr>
        <w:t>【</w:t>
      </w:r>
      <w:r>
        <w:rPr>
          <w:rFonts w:hint="eastAsia" w:ascii="微软雅黑" w:hAnsi="微软雅黑" w:eastAsia="微软雅黑" w:cs="微软雅黑"/>
        </w:rPr>
        <w:t>规则</w:t>
      </w:r>
      <w:r>
        <w:rPr>
          <w:rFonts w:ascii="Consolas" w:hAnsi="Consolas" w:eastAsia="华文宋体" w:cs="Consolas"/>
        </w:rPr>
        <w:t>4-2</w:t>
      </w:r>
      <w:r>
        <w:rPr>
          <w:rFonts w:hint="eastAsia" w:ascii="Consolas" w:hAnsi="Consolas" w:eastAsia="华文宋体" w:cs="Consolas"/>
          <w:lang w:val="en-US" w:eastAsia="zh-CN"/>
        </w:rPr>
        <w:t>-1</w:t>
      </w:r>
      <w:r>
        <w:rPr>
          <w:rFonts w:ascii="Consolas" w:hAnsi="Consolas" w:eastAsia="华文宋体" w:cs="Consolas"/>
        </w:rPr>
        <w:t>】</w:t>
      </w:r>
      <w:r>
        <w:rPr>
          <w:rFonts w:hint="eastAsia" w:ascii="微软雅黑" w:hAnsi="微软雅黑" w:eastAsia="微软雅黑" w:cs="微软雅黑"/>
          <w:b w:val="0"/>
        </w:rPr>
        <w:t xml:space="preserve">不要定义隐式类型转换. 对于转换运算符和单参数构造函数, 请使用 </w:t>
      </w:r>
      <w:r>
        <w:rPr>
          <w:rFonts w:hint="eastAsia" w:ascii="微软雅黑" w:hAnsi="微软雅黑" w:eastAsia="微软雅黑" w:cs="微软雅黑"/>
          <w:b w:val="0"/>
          <w:sz w:val="20"/>
          <w:szCs w:val="20"/>
        </w:rPr>
        <w:t xml:space="preserve">explicit </w:t>
      </w:r>
      <w:r>
        <w:rPr>
          <w:rFonts w:hint="eastAsia" w:ascii="微软雅黑" w:hAnsi="微软雅黑" w:eastAsia="微软雅黑" w:cs="微软雅黑"/>
          <w:b w:val="0"/>
        </w:rPr>
        <w:t>关键字</w:t>
      </w:r>
      <w:r>
        <w:rPr>
          <w:rFonts w:ascii="Consolas" w:hAnsi="Consolas" w:eastAsia="华文宋体" w:cs="Consolas"/>
          <w:b w:val="0"/>
        </w:rPr>
        <w:t>。</w:t>
      </w:r>
    </w:p>
    <w:tbl>
      <w:tblPr>
        <w:tblStyle w:val="24"/>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0"/>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0" w:type="dxa"/>
            <w:shd w:val="clear" w:color="auto" w:fill="FEDBDA"/>
          </w:tcPr>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class Foo {</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Foo(int x, double y);</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w:t>
            </w:r>
          </w:p>
          <w:p>
            <w:pPr>
              <w:jc w:val="left"/>
              <w:rPr>
                <w:rFonts w:hint="eastAsia" w:ascii="Consolas" w:hAnsi="Consolas" w:eastAsia="华文宋体" w:cs="Consolas"/>
                <w:sz w:val="18"/>
                <w:szCs w:val="18"/>
                <w:lang w:val="en-US" w:eastAsia="zh-CN"/>
              </w:rPr>
            </w:pP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void Func(Foo f);</w:t>
            </w:r>
          </w:p>
          <w:p>
            <w:pPr>
              <w:jc w:val="left"/>
              <w:rPr>
                <w:rFonts w:hint="eastAsia" w:ascii="Consolas" w:hAnsi="Consolas" w:eastAsia="华文宋体" w:cs="Consolas"/>
                <w:sz w:val="18"/>
                <w:szCs w:val="18"/>
                <w:lang w:val="en-US" w:eastAsia="zh-CN"/>
              </w:rPr>
            </w:pP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18"/>
                <w:szCs w:val="18"/>
                <w:lang w:val="en-US" w:eastAsia="zh-CN"/>
              </w:rPr>
              <w:t>Func({42, 3.14});  //不好，隐式转换</w:t>
            </w:r>
          </w:p>
        </w:tc>
        <w:tc>
          <w:tcPr>
            <w:tcW w:w="4500" w:type="dxa"/>
            <w:shd w:val="clear" w:color="auto" w:fill="D1ECD0"/>
          </w:tcPr>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class Foo {</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explicit Foo(int x, double y);</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 xml:space="preserve">  ...</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w:t>
            </w:r>
          </w:p>
          <w:p>
            <w:pPr>
              <w:jc w:val="left"/>
              <w:rPr>
                <w:rFonts w:hint="eastAsia" w:ascii="Consolas" w:hAnsi="Consolas" w:eastAsia="华文宋体" w:cs="Consolas"/>
                <w:sz w:val="18"/>
                <w:szCs w:val="18"/>
                <w:lang w:val="en-US" w:eastAsia="zh-CN"/>
              </w:rPr>
            </w:pP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void Func(Foo f);</w:t>
            </w:r>
          </w:p>
          <w:p>
            <w:pPr>
              <w:jc w:val="left"/>
              <w:rPr>
                <w:rFonts w:hint="eastAsia" w:ascii="Consolas" w:hAnsi="Consolas" w:eastAsia="华文宋体" w:cs="Consolas"/>
                <w:sz w:val="18"/>
                <w:szCs w:val="18"/>
                <w:lang w:val="en-US" w:eastAsia="zh-CN"/>
              </w:rPr>
            </w:pPr>
          </w:p>
          <w:p>
            <w:pPr>
              <w:jc w:val="left"/>
              <w:rPr>
                <w:rFonts w:hint="default" w:ascii="Consolas" w:hAnsi="Consolas" w:eastAsia="华文宋体" w:cs="Consolas"/>
                <w:color w:val="000000"/>
                <w:sz w:val="20"/>
                <w:szCs w:val="20"/>
                <w:lang w:val="en-US" w:eastAsia="zh-CN"/>
              </w:rPr>
            </w:pPr>
            <w:r>
              <w:rPr>
                <w:rFonts w:hint="eastAsia" w:ascii="Consolas" w:hAnsi="Consolas" w:eastAsia="华文宋体" w:cs="Consolas"/>
                <w:sz w:val="18"/>
                <w:szCs w:val="18"/>
                <w:lang w:val="en-US" w:eastAsia="zh-CN"/>
              </w:rPr>
              <w:t>Func({42, 3.14});  // Error</w:t>
            </w:r>
          </w:p>
        </w:tc>
      </w:tr>
    </w:tbl>
    <w:p>
      <w:pPr>
        <w:pStyle w:val="61"/>
        <w:numPr>
          <w:ilvl w:val="0"/>
          <w:numId w:val="0"/>
        </w:numPr>
        <w:spacing w:before="0" w:line="240" w:lineRule="auto"/>
        <w:ind w:leftChars="0"/>
        <w:rPr>
          <w:rFonts w:ascii="Consolas" w:hAnsi="Consolas" w:eastAsia="华文宋体" w:cs="Consolas"/>
          <w:b w:val="0"/>
        </w:rPr>
      </w:pPr>
    </w:p>
    <w:p>
      <w:pPr>
        <w:pStyle w:val="3"/>
        <w:numPr>
          <w:ilvl w:val="0"/>
          <w:numId w:val="14"/>
        </w:numPr>
        <w:spacing w:before="260" w:after="260" w:line="413" w:lineRule="auto"/>
        <w:ind w:left="420" w:leftChars="0" w:hanging="420" w:firstLineChars="0"/>
        <w:rPr>
          <w:rFonts w:ascii="Consolas" w:hAnsi="Consolas" w:eastAsia="华文宋体" w:cs="Consolas"/>
        </w:rPr>
      </w:pPr>
      <w:bookmarkStart w:id="14" w:name="_Toc1924857955"/>
      <w:r>
        <w:rPr>
          <w:rFonts w:hint="eastAsia" w:ascii="微软雅黑" w:hAnsi="微软雅黑" w:eastAsia="微软雅黑" w:cs="微软雅黑"/>
        </w:rPr>
        <w:t>结构体 VS. 类</w:t>
      </w:r>
      <w:bookmarkEnd w:id="14"/>
    </w:p>
    <w:p>
      <w:pPr>
        <w:pStyle w:val="61"/>
        <w:numPr>
          <w:ilvl w:val="0"/>
          <w:numId w:val="15"/>
        </w:numPr>
        <w:spacing w:before="0" w:line="240" w:lineRule="auto"/>
        <w:rPr>
          <w:rFonts w:ascii="Consolas" w:hAnsi="Consolas" w:eastAsia="华文宋体" w:cs="Consolas"/>
        </w:rPr>
      </w:pPr>
      <w:r>
        <w:rPr>
          <w:rFonts w:ascii="Consolas" w:hAnsi="Consolas" w:eastAsia="华文宋体" w:cs="Consolas"/>
        </w:rPr>
        <w:t>【</w:t>
      </w:r>
      <w:r>
        <w:rPr>
          <w:rFonts w:hint="eastAsia" w:ascii="微软雅黑" w:hAnsi="微软雅黑" w:eastAsia="微软雅黑" w:cs="微软雅黑"/>
        </w:rPr>
        <w:t>规则</w:t>
      </w:r>
      <w:r>
        <w:rPr>
          <w:rFonts w:ascii="Consolas" w:hAnsi="Consolas" w:eastAsia="华文宋体" w:cs="Consolas"/>
        </w:rPr>
        <w:t>4-3-1】</w:t>
      </w:r>
      <w:r>
        <w:rPr>
          <w:rFonts w:hint="eastAsia" w:ascii="微软雅黑" w:hAnsi="微软雅黑" w:eastAsia="微软雅黑" w:cs="微软雅黑"/>
          <w:b w:val="0"/>
        </w:rPr>
        <w:t>仅当只有数据成员时使用 struct, 其它一概使用 class</w:t>
      </w:r>
      <w:r>
        <w:rPr>
          <w:rFonts w:hint="eastAsia" w:ascii="Malgun Gothic Semilight" w:hAnsi="Malgun Gothic Semilight" w:eastAsia="Malgun Gothic Semilight" w:cs="Malgun Gothic Semilight"/>
          <w:b w:val="0"/>
        </w:rPr>
        <w:t>。</w:t>
      </w: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pStyle w:val="2"/>
        <w:bidi w:val="0"/>
        <w:rPr>
          <w:rFonts w:ascii="Consolas" w:hAnsi="Consolas" w:eastAsia="华文宋体" w:cs="Consolas"/>
        </w:rPr>
      </w:pPr>
      <w:bookmarkStart w:id="15" w:name="_Toc952477055"/>
      <w:r>
        <w:rPr>
          <w:rFonts w:hint="eastAsia"/>
          <w:lang w:val="en-US" w:eastAsia="zh-CN"/>
        </w:rPr>
        <w:t>第五章 其他 C++ 特性</w:t>
      </w:r>
      <w:bookmarkEnd w:id="15"/>
    </w:p>
    <w:p>
      <w:pPr>
        <w:pStyle w:val="3"/>
        <w:keepNext/>
        <w:keepLines/>
        <w:pageBreakBefore w:val="0"/>
        <w:widowControl w:val="0"/>
        <w:numPr>
          <w:ilvl w:val="0"/>
          <w:numId w:val="16"/>
        </w:numPr>
        <w:kinsoku/>
        <w:wordWrap/>
        <w:overflowPunct/>
        <w:topLinePunct w:val="0"/>
        <w:autoSpaceDE/>
        <w:autoSpaceDN/>
        <w:bidi w:val="0"/>
        <w:adjustRightInd/>
        <w:snapToGrid/>
        <w:spacing w:before="260" w:after="260" w:line="413" w:lineRule="auto"/>
        <w:ind w:left="420" w:leftChars="0" w:hanging="420" w:firstLineChars="0"/>
        <w:textAlignment w:val="auto"/>
        <w:rPr>
          <w:rFonts w:hint="eastAsia"/>
        </w:rPr>
      </w:pPr>
      <w:bookmarkStart w:id="16" w:name="_Toc30394876"/>
      <w:r>
        <w:rPr>
          <w:rFonts w:hint="eastAsia"/>
        </w:rPr>
        <w:t>变长数组和 alloca()</w:t>
      </w:r>
      <w:bookmarkEnd w:id="16"/>
    </w:p>
    <w:p>
      <w:pPr>
        <w:pStyle w:val="61"/>
        <w:numPr>
          <w:ilvl w:val="0"/>
          <w:numId w:val="15"/>
        </w:numPr>
        <w:spacing w:before="0" w:line="240" w:lineRule="auto"/>
        <w:rPr>
          <w:rFonts w:hint="eastAsia"/>
        </w:rPr>
      </w:pPr>
      <w:r>
        <w:rPr>
          <w:rFonts w:ascii="Consolas" w:hAnsi="Consolas" w:eastAsia="华文宋体" w:cs="Consolas"/>
        </w:rPr>
        <w:t>【</w:t>
      </w:r>
      <w:r>
        <w:rPr>
          <w:rFonts w:hint="eastAsia" w:ascii="微软雅黑" w:hAnsi="微软雅黑" w:eastAsia="微软雅黑" w:cs="微软雅黑"/>
        </w:rPr>
        <w:t>规则</w:t>
      </w:r>
      <w:r>
        <w:rPr>
          <w:rFonts w:hint="eastAsia" w:ascii="Consolas" w:hAnsi="Consolas" w:eastAsia="华文宋体" w:cs="Consolas"/>
          <w:lang w:val="en-US" w:eastAsia="zh-CN"/>
        </w:rPr>
        <w:t>5-1</w:t>
      </w:r>
      <w:r>
        <w:rPr>
          <w:rFonts w:ascii="Consolas" w:hAnsi="Consolas" w:eastAsia="华文宋体" w:cs="Consolas"/>
        </w:rPr>
        <w:t>-1】</w:t>
      </w:r>
      <w:r>
        <w:rPr>
          <w:rFonts w:hint="default" w:ascii="微软雅黑" w:hAnsi="微软雅黑" w:eastAsia="微软雅黑" w:cs="微软雅黑"/>
          <w:b w:val="0"/>
        </w:rPr>
        <w:t>我们不允许使用变长数组和 alloca()</w:t>
      </w:r>
      <w:r>
        <w:rPr>
          <w:rFonts w:hint="eastAsia" w:ascii="微软雅黑" w:hAnsi="微软雅黑" w:eastAsia="微软雅黑" w:cs="微软雅黑"/>
          <w:b w:val="0"/>
        </w:rPr>
        <w:t>。</w:t>
      </w:r>
    </w:p>
    <w:p>
      <w:pPr>
        <w:pStyle w:val="61"/>
        <w:numPr>
          <w:ilvl w:val="0"/>
          <w:numId w:val="15"/>
        </w:numPr>
        <w:spacing w:before="0" w:line="240" w:lineRule="auto"/>
        <w:rPr>
          <w:rFonts w:hint="eastAsia"/>
        </w:rPr>
      </w:pPr>
      <w:r>
        <w:rPr>
          <w:rFonts w:hint="eastAsia" w:ascii="微软雅黑" w:hAnsi="微软雅黑" w:eastAsia="微软雅黑" w:cs="微软雅黑"/>
          <w:b w:val="0"/>
          <w:lang w:val="en-US" w:eastAsia="zh-CN"/>
        </w:rPr>
        <w:t>Void func(int in){</w:t>
      </w:r>
    </w:p>
    <w:p>
      <w:pPr>
        <w:pStyle w:val="61"/>
        <w:numPr>
          <w:ilvl w:val="1"/>
          <w:numId w:val="15"/>
        </w:numPr>
        <w:spacing w:before="0" w:line="240" w:lineRule="auto"/>
        <w:ind w:left="840" w:leftChars="0" w:hanging="420" w:firstLineChars="0"/>
        <w:rPr>
          <w:rFonts w:hint="eastAsia"/>
        </w:rPr>
      </w:pPr>
      <w:r>
        <w:rPr>
          <w:rFonts w:hint="eastAsia"/>
          <w:lang w:val="en-US" w:eastAsia="zh-CN"/>
        </w:rPr>
        <w:t>Char xxx[in];</w:t>
      </w:r>
    </w:p>
    <w:p>
      <w:pPr>
        <w:pStyle w:val="61"/>
        <w:numPr>
          <w:ilvl w:val="0"/>
          <w:numId w:val="15"/>
        </w:numPr>
        <w:spacing w:before="0" w:line="240" w:lineRule="auto"/>
        <w:rPr>
          <w:rFonts w:hint="eastAsia"/>
        </w:rPr>
      </w:pPr>
      <w:r>
        <w:rPr>
          <w:rFonts w:hint="eastAsia" w:ascii="微软雅黑" w:hAnsi="微软雅黑" w:eastAsia="微软雅黑" w:cs="微软雅黑"/>
          <w:b w:val="0"/>
          <w:lang w:val="en-US" w:eastAsia="zh-CN"/>
        </w:rPr>
        <w:t>}</w:t>
      </w:r>
    </w:p>
    <w:p>
      <w:pPr>
        <w:pStyle w:val="3"/>
        <w:keepNext/>
        <w:keepLines/>
        <w:pageBreakBefore w:val="0"/>
        <w:widowControl w:val="0"/>
        <w:numPr>
          <w:ilvl w:val="0"/>
          <w:numId w:val="16"/>
        </w:numPr>
        <w:kinsoku/>
        <w:wordWrap/>
        <w:overflowPunct/>
        <w:topLinePunct w:val="0"/>
        <w:autoSpaceDE/>
        <w:autoSpaceDN/>
        <w:bidi w:val="0"/>
        <w:adjustRightInd/>
        <w:snapToGrid/>
        <w:spacing w:before="260" w:after="260" w:line="413" w:lineRule="auto"/>
        <w:ind w:left="420" w:leftChars="0" w:hanging="420" w:firstLineChars="0"/>
        <w:textAlignment w:val="auto"/>
        <w:rPr>
          <w:rFonts w:hint="eastAsia"/>
        </w:rPr>
      </w:pPr>
      <w:bookmarkStart w:id="17" w:name="_Toc2104015164"/>
      <w:r>
        <w:rPr>
          <w:rFonts w:hint="eastAsia"/>
          <w:lang w:eastAsia="zh-CN"/>
        </w:rPr>
        <w:t>类型转换</w:t>
      </w:r>
      <w:bookmarkEnd w:id="17"/>
    </w:p>
    <w:p>
      <w:pPr>
        <w:pStyle w:val="61"/>
        <w:numPr>
          <w:ilvl w:val="0"/>
          <w:numId w:val="15"/>
        </w:numPr>
        <w:spacing w:before="0" w:line="240" w:lineRule="auto"/>
        <w:rPr>
          <w:rFonts w:hint="eastAsia" w:ascii="微软雅黑" w:hAnsi="微软雅黑" w:eastAsia="微软雅黑" w:cs="微软雅黑"/>
          <w:b/>
          <w:bCs/>
          <w:sz w:val="26"/>
          <w:szCs w:val="26"/>
        </w:rPr>
      </w:pPr>
      <w:r>
        <w:rPr>
          <w:rFonts w:ascii="Consolas" w:hAnsi="Consolas" w:eastAsia="华文宋体" w:cs="Consolas"/>
        </w:rPr>
        <w:t>【</w:t>
      </w:r>
      <w:r>
        <w:rPr>
          <w:rFonts w:hint="eastAsia" w:ascii="Consolas" w:hAnsi="Consolas" w:eastAsia="华文宋体" w:cs="Consolas"/>
        </w:rPr>
        <w:t>规则</w:t>
      </w:r>
      <w:r>
        <w:rPr>
          <w:rFonts w:hint="eastAsia" w:ascii="Consolas" w:hAnsi="Consolas" w:eastAsia="华文宋体" w:cs="Consolas"/>
          <w:lang w:val="en-US" w:eastAsia="zh-CN"/>
        </w:rPr>
        <w:t>5-2</w:t>
      </w:r>
      <w:r>
        <w:rPr>
          <w:rFonts w:ascii="Consolas" w:hAnsi="Consolas" w:eastAsia="华文宋体" w:cs="Consolas"/>
        </w:rPr>
        <w:t>-1】</w:t>
      </w:r>
      <w:r>
        <w:rPr>
          <w:rFonts w:hint="default" w:ascii="微软雅黑" w:hAnsi="微软雅黑" w:eastAsia="微软雅黑" w:cs="微软雅黑"/>
          <w:b w:val="0"/>
        </w:rPr>
        <w:t>使用 C++ 的类型转换</w:t>
      </w:r>
      <w:r>
        <w:rPr>
          <w:rFonts w:hint="eastAsia" w:ascii="微软雅黑" w:hAnsi="微软雅黑" w:eastAsia="微软雅黑" w:cs="微软雅黑"/>
          <w:b w:val="0"/>
          <w:lang w:val="en-US" w:eastAsia="zh-CN"/>
        </w:rPr>
        <w:t>,static_cast reinterpret_cast const_cast dynamic_cast</w:t>
      </w:r>
    </w:p>
    <w:tbl>
      <w:tblPr>
        <w:tblStyle w:val="24"/>
        <w:tblW w:w="0" w:type="auto"/>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20"/>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0" w:type="dxa"/>
            <w:shd w:val="clear" w:color="auto" w:fill="FEDBDA"/>
          </w:tcPr>
          <w:p>
            <w:pPr>
              <w:jc w:val="left"/>
              <w:rPr>
                <w:rFonts w:hint="default"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float x = 1.2;</w:t>
            </w: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18"/>
                <w:szCs w:val="18"/>
                <w:lang w:val="en-US" w:eastAsia="zh-CN"/>
              </w:rPr>
              <w:t>int y = (int)x</w:t>
            </w:r>
          </w:p>
        </w:tc>
        <w:tc>
          <w:tcPr>
            <w:tcW w:w="4500" w:type="dxa"/>
            <w:shd w:val="clear" w:color="auto" w:fill="D1ECD0"/>
          </w:tcPr>
          <w:p>
            <w:pPr>
              <w:jc w:val="left"/>
              <w:rPr>
                <w:rFonts w:hint="eastAsia"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float x = 1.2;</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int y = static_cast&lt;int&gt;(x);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0" w:type="dxa"/>
            <w:shd w:val="clear" w:color="auto" w:fill="FEDBDA"/>
          </w:tcPr>
          <w:p>
            <w:pPr>
              <w:jc w:val="left"/>
              <w:rPr>
                <w:rFonts w:hint="eastAsia" w:ascii="Consolas" w:hAnsi="Consolas" w:eastAsia="华文宋体" w:cs="Consolas"/>
                <w:sz w:val="18"/>
                <w:szCs w:val="18"/>
                <w:lang w:val="en-US" w:eastAsia="zh-CN"/>
              </w:rPr>
            </w:pPr>
          </w:p>
        </w:tc>
        <w:tc>
          <w:tcPr>
            <w:tcW w:w="4500" w:type="dxa"/>
            <w:shd w:val="clear" w:color="auto" w:fill="D1ECD0"/>
          </w:tcPr>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int a = 10;</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const int&amp; b = a;</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//b = 20;//错误原因：常量引用，不允许修改值</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//int&amp; c = b;//错误，和常量指针不允许给普通指针赋值或者初始化一样</w:t>
            </w:r>
          </w:p>
          <w:p>
            <w:pPr>
              <w:jc w:val="left"/>
              <w:rPr>
                <w:rFonts w:hint="default" w:ascii="Consolas" w:hAnsi="Consolas" w:eastAsia="华文宋体" w:cs="Consolas"/>
                <w:color w:val="000000"/>
                <w:sz w:val="20"/>
                <w:szCs w:val="20"/>
                <w:lang w:val="en-US" w:eastAsia="zh-CN"/>
              </w:rPr>
            </w:pP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int&amp; c = const_cast&lt;int&amp;&gt;(b);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0" w:type="dxa"/>
            <w:shd w:val="clear" w:color="auto" w:fill="FEDBDA"/>
          </w:tcPr>
          <w:p>
            <w:pPr>
              <w:jc w:val="left"/>
              <w:rPr>
                <w:rFonts w:hint="eastAsia" w:ascii="Consolas" w:hAnsi="Consolas" w:eastAsia="华文宋体" w:cs="Consolas"/>
                <w:sz w:val="18"/>
                <w:szCs w:val="18"/>
                <w:lang w:val="en-US" w:eastAsia="zh-CN"/>
              </w:rPr>
            </w:pPr>
          </w:p>
        </w:tc>
        <w:tc>
          <w:tcPr>
            <w:tcW w:w="4500" w:type="dxa"/>
            <w:shd w:val="clear" w:color="auto" w:fill="D1ECD0"/>
          </w:tcPr>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 xml:space="preserve">class Base </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public:</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 xml:space="preserve">  Base() { b_val = 1; }</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 xml:space="preserve">  ~Base() {}</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 xml:space="preserve">  virtual void fun() {}</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 xml:space="preserve">  int b_val;</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w:t>
            </w:r>
          </w:p>
          <w:p>
            <w:pPr>
              <w:jc w:val="left"/>
              <w:rPr>
                <w:rFonts w:hint="default" w:ascii="Consolas" w:hAnsi="Consolas" w:eastAsia="华文宋体" w:cs="Consolas"/>
                <w:color w:val="000000"/>
                <w:sz w:val="20"/>
                <w:szCs w:val="20"/>
                <w:lang w:val="en-US" w:eastAsia="zh-CN"/>
              </w:rPr>
            </w:pP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class Son :public Base</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public:</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 xml:space="preserve">  Son() { s_val = 2; }</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 xml:space="preserve">  ~Son() {}</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 xml:space="preserve">  int s_val;</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w:t>
            </w:r>
          </w:p>
          <w:p>
            <w:pPr>
              <w:jc w:val="left"/>
              <w:rPr>
                <w:rFonts w:hint="default" w:ascii="Consolas" w:hAnsi="Consolas" w:eastAsia="华文宋体" w:cs="Consolas"/>
                <w:color w:val="000000"/>
                <w:sz w:val="20"/>
                <w:szCs w:val="20"/>
                <w:lang w:val="en-US" w:eastAsia="zh-CN"/>
              </w:rPr>
            </w:pP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int main()</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 xml:space="preserve">  Base* b_ptr = new Base();</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 xml:space="preserve">  Son* s_ptr = dynamic_cast&lt;Son*&gt;(b_ptr);</w:t>
            </w:r>
          </w:p>
          <w:p>
            <w:pPr>
              <w:jc w:val="left"/>
              <w:rPr>
                <w:rFonts w:hint="default" w:ascii="Consolas" w:hAnsi="Consolas" w:eastAsia="华文宋体" w:cs="Consolas"/>
                <w:color w:val="000000"/>
                <w:sz w:val="20"/>
                <w:szCs w:val="20"/>
                <w:lang w:val="en-US" w:eastAsia="zh-CN"/>
              </w:rPr>
            </w:pP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 xml:space="preserve">  return 0;</w:t>
            </w:r>
          </w:p>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20" w:type="dxa"/>
            <w:shd w:val="clear" w:color="auto" w:fill="FEDBDA"/>
          </w:tcPr>
          <w:p>
            <w:pPr>
              <w:jc w:val="left"/>
              <w:rPr>
                <w:rFonts w:hint="eastAsia" w:ascii="Consolas" w:hAnsi="Consolas" w:eastAsia="华文宋体" w:cs="Consolas"/>
                <w:sz w:val="18"/>
                <w:szCs w:val="18"/>
                <w:lang w:val="en-US" w:eastAsia="zh-CN"/>
              </w:rPr>
            </w:pPr>
          </w:p>
        </w:tc>
        <w:tc>
          <w:tcPr>
            <w:tcW w:w="4500" w:type="dxa"/>
            <w:shd w:val="clear" w:color="auto" w:fill="D1ECD0"/>
          </w:tcPr>
          <w:p>
            <w:pPr>
              <w:jc w:val="left"/>
              <w:rPr>
                <w:rFonts w:hint="default" w:ascii="Consolas" w:hAnsi="Consolas" w:eastAsia="华文宋体" w:cs="Consolas"/>
                <w:color w:val="000000"/>
                <w:sz w:val="20"/>
                <w:szCs w:val="20"/>
                <w:lang w:val="en-US" w:eastAsia="zh-CN"/>
              </w:rPr>
            </w:pPr>
            <w:r>
              <w:rPr>
                <w:rFonts w:hint="default" w:ascii="Consolas" w:hAnsi="Consolas" w:eastAsia="华文宋体" w:cs="Consolas"/>
                <w:color w:val="000000"/>
                <w:sz w:val="20"/>
                <w:szCs w:val="20"/>
                <w:lang w:val="en-US" w:eastAsia="zh-CN"/>
              </w:rPr>
              <w:t>用 reinterpret_cast 指针类型和整型或其它指针之间进行不安全的相互转换. 仅在你对所做一切了然于心时使用</w:t>
            </w:r>
          </w:p>
        </w:tc>
      </w:tr>
    </w:tbl>
    <w:p>
      <w:pPr>
        <w:pStyle w:val="61"/>
        <w:numPr>
          <w:ilvl w:val="0"/>
          <w:numId w:val="0"/>
        </w:numPr>
        <w:spacing w:before="0" w:line="240" w:lineRule="auto"/>
        <w:ind w:leftChars="0"/>
        <w:rPr>
          <w:rFonts w:hint="eastAsia" w:ascii="微软雅黑" w:hAnsi="微软雅黑" w:eastAsia="微软雅黑" w:cs="微软雅黑"/>
          <w:b/>
          <w:bCs/>
          <w:sz w:val="26"/>
          <w:szCs w:val="26"/>
        </w:rPr>
      </w:pPr>
    </w:p>
    <w:p>
      <w:pPr>
        <w:rPr>
          <w:rFonts w:hint="eastAsia"/>
        </w:rPr>
      </w:pPr>
    </w:p>
    <w:p>
      <w:pPr>
        <w:pStyle w:val="3"/>
        <w:keepNext/>
        <w:keepLines/>
        <w:pageBreakBefore w:val="0"/>
        <w:widowControl w:val="0"/>
        <w:numPr>
          <w:ilvl w:val="0"/>
          <w:numId w:val="16"/>
        </w:numPr>
        <w:kinsoku/>
        <w:wordWrap/>
        <w:overflowPunct/>
        <w:topLinePunct w:val="0"/>
        <w:autoSpaceDE/>
        <w:autoSpaceDN/>
        <w:bidi w:val="0"/>
        <w:adjustRightInd/>
        <w:snapToGrid/>
        <w:spacing w:before="260" w:after="260" w:line="413" w:lineRule="auto"/>
        <w:ind w:left="420" w:leftChars="0" w:hanging="420" w:firstLineChars="0"/>
        <w:textAlignment w:val="auto"/>
        <w:rPr>
          <w:rFonts w:hint="eastAsia"/>
        </w:rPr>
      </w:pPr>
      <w:bookmarkStart w:id="18" w:name="_Toc896398780"/>
      <w:r>
        <w:rPr>
          <w:rFonts w:hint="eastAsia" w:eastAsia="宋体"/>
          <w:lang w:eastAsia="zh-CN"/>
        </w:rPr>
        <w:t>整型</w:t>
      </w:r>
      <w:bookmarkEnd w:id="18"/>
    </w:p>
    <w:p>
      <w:pPr>
        <w:pStyle w:val="61"/>
        <w:numPr>
          <w:ilvl w:val="0"/>
          <w:numId w:val="15"/>
        </w:numPr>
        <w:spacing w:before="0" w:line="240" w:lineRule="auto"/>
        <w:rPr>
          <w:rFonts w:hint="eastAsia" w:ascii="微软雅黑" w:hAnsi="微软雅黑" w:eastAsia="微软雅黑" w:cs="微软雅黑"/>
          <w:b/>
          <w:bCs/>
          <w:sz w:val="26"/>
          <w:szCs w:val="26"/>
        </w:rPr>
      </w:pPr>
      <w:r>
        <w:rPr>
          <w:rFonts w:ascii="Consolas" w:hAnsi="Consolas" w:eastAsia="华文宋体" w:cs="Consolas"/>
        </w:rPr>
        <w:t>【</w:t>
      </w:r>
      <w:r>
        <w:rPr>
          <w:rFonts w:hint="eastAsia" w:ascii="Consolas" w:hAnsi="Consolas" w:eastAsia="华文宋体" w:cs="Consolas"/>
        </w:rPr>
        <w:t>规则</w:t>
      </w:r>
      <w:r>
        <w:rPr>
          <w:rFonts w:hint="eastAsia" w:ascii="Consolas" w:hAnsi="Consolas" w:eastAsia="华文宋体" w:cs="Consolas"/>
          <w:lang w:val="en-US" w:eastAsia="zh-CN"/>
        </w:rPr>
        <w:t>5-3</w:t>
      </w:r>
      <w:r>
        <w:rPr>
          <w:rFonts w:ascii="Consolas" w:hAnsi="Consolas" w:eastAsia="华文宋体" w:cs="Consolas"/>
        </w:rPr>
        <w:t>-1】</w:t>
      </w:r>
      <w:r>
        <w:rPr>
          <w:rFonts w:hint="default" w:ascii="微软雅黑" w:hAnsi="微软雅黑" w:eastAsia="微软雅黑" w:cs="微软雅黑"/>
          <w:b w:val="0"/>
        </w:rPr>
        <w:t>小心整型类型转换和整型提升</w:t>
      </w:r>
    </w:p>
    <w:tbl>
      <w:tblPr>
        <w:tblStyle w:val="24"/>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0"/>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0" w:type="dxa"/>
            <w:shd w:val="clear" w:color="auto" w:fill="FEDBDA"/>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int a = 100;</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unsigned int b = 2147483647;</w:t>
            </w: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int c = a + b;  // 溢出</w:t>
            </w:r>
          </w:p>
        </w:tc>
        <w:tc>
          <w:tcPr>
            <w:tcW w:w="4500" w:type="dxa"/>
            <w:shd w:val="clear" w:color="auto" w:fill="D1ECD0"/>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unsigned int a = 100;</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unsigned int b = 2147483647;</w:t>
            </w:r>
          </w:p>
          <w:p>
            <w:pPr>
              <w:jc w:val="left"/>
              <w:rPr>
                <w:rFonts w:hint="default" w:ascii="Consolas" w:hAnsi="Consolas" w:eastAsia="华文宋体" w:cs="Consolas"/>
                <w:color w:val="000000"/>
                <w:sz w:val="20"/>
                <w:szCs w:val="20"/>
                <w:lang w:val="en-US" w:eastAsia="zh-CN"/>
              </w:rPr>
            </w:pPr>
            <w:r>
              <w:rPr>
                <w:rFonts w:hint="eastAsia" w:ascii="Consolas" w:hAnsi="Consolas" w:eastAsia="华文宋体" w:cs="Consolas"/>
                <w:sz w:val="20"/>
                <w:szCs w:val="20"/>
                <w:lang w:val="en-US" w:eastAsia="zh-CN"/>
              </w:rPr>
              <w:t>unsigned int c = a + b;  // 不会溢出</w:t>
            </w:r>
          </w:p>
        </w:tc>
      </w:tr>
    </w:tbl>
    <w:p>
      <w:pPr>
        <w:pStyle w:val="61"/>
        <w:numPr>
          <w:ilvl w:val="0"/>
          <w:numId w:val="15"/>
        </w:numPr>
        <w:spacing w:before="0" w:line="240" w:lineRule="auto"/>
        <w:rPr>
          <w:rFonts w:hint="eastAsia" w:ascii="微软雅黑" w:hAnsi="微软雅黑" w:eastAsia="微软雅黑" w:cs="微软雅黑"/>
          <w:b/>
          <w:bCs/>
          <w:sz w:val="26"/>
          <w:szCs w:val="26"/>
        </w:rPr>
      </w:pPr>
      <w:r>
        <w:rPr>
          <w:rFonts w:ascii="Consolas" w:hAnsi="Consolas" w:eastAsia="华文宋体" w:cs="Consolas"/>
        </w:rPr>
        <w:t>【</w:t>
      </w:r>
      <w:r>
        <w:rPr>
          <w:rFonts w:hint="eastAsia" w:ascii="Consolas" w:hAnsi="Consolas" w:eastAsia="华文宋体" w:cs="Consolas"/>
        </w:rPr>
        <w:t>规则</w:t>
      </w:r>
      <w:r>
        <w:rPr>
          <w:rFonts w:hint="eastAsia" w:ascii="Consolas" w:hAnsi="Consolas" w:eastAsia="华文宋体" w:cs="Consolas"/>
          <w:lang w:val="en-US" w:eastAsia="zh-CN"/>
        </w:rPr>
        <w:t>5-3</w:t>
      </w:r>
      <w:r>
        <w:rPr>
          <w:rFonts w:ascii="Consolas" w:hAnsi="Consolas" w:eastAsia="华文宋体" w:cs="Consolas"/>
        </w:rPr>
        <w:t>-</w:t>
      </w:r>
      <w:r>
        <w:rPr>
          <w:rFonts w:hint="eastAsia" w:ascii="Consolas" w:hAnsi="Consolas" w:eastAsia="华文宋体" w:cs="Consolas"/>
          <w:lang w:val="en-US" w:eastAsia="zh-CN"/>
        </w:rPr>
        <w:t>2</w:t>
      </w:r>
      <w:r>
        <w:rPr>
          <w:rFonts w:ascii="Consolas" w:hAnsi="Consolas" w:eastAsia="华文宋体" w:cs="Consolas"/>
        </w:rPr>
        <w:t>】</w:t>
      </w:r>
      <w:r>
        <w:rPr>
          <w:rFonts w:hint="default" w:ascii="微软雅黑" w:hAnsi="微软雅黑" w:eastAsia="微软雅黑" w:cs="微软雅黑"/>
          <w:b w:val="0"/>
        </w:rPr>
        <w:t>如果您的代码涉及容器返回的大小（size），确保其类型足以应付容器各种可能的用法。拿不准时，类型越大越好</w:t>
      </w:r>
    </w:p>
    <w:p>
      <w:pPr>
        <w:pStyle w:val="61"/>
        <w:numPr>
          <w:ilvl w:val="0"/>
          <w:numId w:val="15"/>
        </w:numPr>
        <w:spacing w:before="0" w:line="240" w:lineRule="auto"/>
        <w:rPr>
          <w:rFonts w:hint="eastAsia" w:ascii="微软雅黑" w:hAnsi="微软雅黑" w:eastAsia="微软雅黑" w:cs="微软雅黑"/>
          <w:b/>
          <w:bCs/>
          <w:sz w:val="26"/>
          <w:szCs w:val="26"/>
        </w:rPr>
      </w:pPr>
      <w:r>
        <w:rPr>
          <w:rFonts w:ascii="Consolas" w:hAnsi="Consolas" w:eastAsia="华文宋体" w:cs="Consolas"/>
        </w:rPr>
        <w:t>【</w:t>
      </w:r>
      <w:r>
        <w:rPr>
          <w:rFonts w:hint="eastAsia" w:ascii="Consolas" w:hAnsi="Consolas" w:eastAsia="华文宋体" w:cs="Consolas"/>
        </w:rPr>
        <w:t>规则</w:t>
      </w:r>
      <w:r>
        <w:rPr>
          <w:rFonts w:hint="eastAsia" w:ascii="Consolas" w:hAnsi="Consolas" w:eastAsia="华文宋体" w:cs="Consolas"/>
          <w:lang w:val="en-US" w:eastAsia="zh-CN"/>
        </w:rPr>
        <w:t>5-3</w:t>
      </w:r>
      <w:r>
        <w:rPr>
          <w:rFonts w:ascii="Consolas" w:hAnsi="Consolas" w:eastAsia="华文宋体" w:cs="Consolas"/>
        </w:rPr>
        <w:t>-</w:t>
      </w:r>
      <w:r>
        <w:rPr>
          <w:rFonts w:hint="eastAsia" w:ascii="Consolas" w:hAnsi="Consolas" w:eastAsia="华文宋体" w:cs="Consolas"/>
          <w:lang w:val="en-US" w:eastAsia="zh-CN"/>
        </w:rPr>
        <w:t>3</w:t>
      </w:r>
      <w:r>
        <w:rPr>
          <w:rFonts w:ascii="Consolas" w:hAnsi="Consolas" w:eastAsia="华文宋体" w:cs="Consolas"/>
        </w:rPr>
        <w:t>】</w:t>
      </w:r>
      <w:r>
        <w:rPr>
          <w:rFonts w:hint="default" w:ascii="微软雅黑" w:hAnsi="微软雅黑" w:eastAsia="微软雅黑" w:cs="微软雅黑"/>
          <w:b w:val="0"/>
        </w:rPr>
        <w:t>不要使用 uint32_t 等无符号整型, 除非你是在表示一个位组而不是一个数值, 或是你需要定义二进制补码溢出. 尤其是不要为了指出数值永不会为负, 而使用无符号类型. 相反, 你应该使用断言来保护数据</w:t>
      </w:r>
    </w:p>
    <w:tbl>
      <w:tblPr>
        <w:tblStyle w:val="24"/>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0"/>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90" w:type="dxa"/>
            <w:shd w:val="clear" w:color="auto" w:fill="FEDBDA"/>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for (unsigned int i = foo.Length()-1; i &gt;= 0; --i) {</w:t>
            </w: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...demo  // 永远不会退出</w:t>
            </w: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w:t>
            </w:r>
          </w:p>
        </w:tc>
        <w:tc>
          <w:tcPr>
            <w:tcW w:w="4500" w:type="dxa"/>
            <w:shd w:val="clear" w:color="auto" w:fill="D1ECD0"/>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for (int i = foo.Length()-1; i &gt;= 0; --i) {</w:t>
            </w: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assert( foo.Length()-1 &gt; 0);</w:t>
            </w: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...demo  </w:t>
            </w:r>
          </w:p>
          <w:p>
            <w:pPr>
              <w:jc w:val="left"/>
              <w:rPr>
                <w:rFonts w:hint="default" w:ascii="Consolas" w:hAnsi="Consolas" w:eastAsia="华文宋体" w:cs="Consolas"/>
                <w:color w:val="000000"/>
                <w:sz w:val="20"/>
                <w:szCs w:val="20"/>
                <w:lang w:val="en-US" w:eastAsia="zh-CN"/>
              </w:rPr>
            </w:pPr>
            <w:r>
              <w:rPr>
                <w:rFonts w:hint="eastAsia" w:ascii="Consolas" w:hAnsi="Consolas" w:eastAsia="华文宋体" w:cs="Consolas"/>
                <w:sz w:val="20"/>
                <w:szCs w:val="20"/>
                <w:lang w:val="en-US" w:eastAsia="zh-CN"/>
              </w:rPr>
              <w:t>}</w:t>
            </w:r>
          </w:p>
        </w:tc>
      </w:tr>
    </w:tbl>
    <w:p>
      <w:pPr>
        <w:pStyle w:val="61"/>
        <w:numPr>
          <w:ilvl w:val="0"/>
          <w:numId w:val="15"/>
        </w:numPr>
        <w:spacing w:before="0" w:line="240" w:lineRule="auto"/>
        <w:rPr>
          <w:rFonts w:hint="eastAsia" w:ascii="微软雅黑" w:hAnsi="微软雅黑" w:eastAsia="微软雅黑" w:cs="微软雅黑"/>
          <w:b/>
          <w:bCs/>
          <w:sz w:val="26"/>
          <w:szCs w:val="26"/>
        </w:rPr>
      </w:pPr>
      <w:r>
        <w:rPr>
          <w:rFonts w:ascii="Consolas" w:hAnsi="Consolas" w:eastAsia="华文宋体" w:cs="Consolas"/>
        </w:rPr>
        <w:t>【</w:t>
      </w:r>
      <w:r>
        <w:rPr>
          <w:rFonts w:hint="eastAsia" w:ascii="Consolas" w:hAnsi="Consolas" w:eastAsia="华文宋体" w:cs="Consolas"/>
        </w:rPr>
        <w:t>规则</w:t>
      </w:r>
      <w:r>
        <w:rPr>
          <w:rFonts w:hint="eastAsia" w:ascii="Consolas" w:hAnsi="Consolas" w:eastAsia="华文宋体" w:cs="Consolas"/>
          <w:lang w:val="en-US" w:eastAsia="zh-CN"/>
        </w:rPr>
        <w:t>5-3</w:t>
      </w:r>
      <w:r>
        <w:rPr>
          <w:rFonts w:ascii="Consolas" w:hAnsi="Consolas" w:eastAsia="华文宋体" w:cs="Consolas"/>
        </w:rPr>
        <w:t>-</w:t>
      </w:r>
      <w:r>
        <w:rPr>
          <w:rFonts w:hint="eastAsia" w:ascii="Consolas" w:hAnsi="Consolas" w:eastAsia="华文宋体" w:cs="Consolas"/>
          <w:lang w:val="en-US" w:eastAsia="zh-CN"/>
        </w:rPr>
        <w:t>4</w:t>
      </w:r>
      <w:r>
        <w:rPr>
          <w:rFonts w:ascii="Consolas" w:hAnsi="Consolas" w:eastAsia="华文宋体" w:cs="Consolas"/>
        </w:rPr>
        <w:t>】</w:t>
      </w:r>
      <w:r>
        <w:rPr>
          <w:rFonts w:hint="default" w:ascii="微软雅黑" w:hAnsi="微软雅黑" w:eastAsia="微软雅黑" w:cs="微软雅黑"/>
          <w:b w:val="0"/>
        </w:rPr>
        <w:t>&lt;stdint.h&gt; 定义了 int16_t, uint32_t, int64_t 等整型, 在需要确保整型大小时可以使用它们代替 short, unsigned long long 等. 在 C 整型中, 只使用 int. 在合适的情况下, 推荐使用标准类型如 size_t 和 ptrdiff_t</w:t>
      </w:r>
    </w:p>
    <w:p>
      <w:pPr>
        <w:pStyle w:val="61"/>
        <w:numPr>
          <w:ilvl w:val="0"/>
          <w:numId w:val="15"/>
        </w:numPr>
        <w:spacing w:before="0" w:line="240" w:lineRule="auto"/>
        <w:rPr>
          <w:rFonts w:hint="eastAsia" w:ascii="微软雅黑" w:hAnsi="微软雅黑" w:eastAsia="微软雅黑" w:cs="微软雅黑"/>
          <w:b/>
          <w:bCs/>
          <w:sz w:val="26"/>
          <w:szCs w:val="26"/>
        </w:rPr>
      </w:pPr>
      <w:r>
        <w:rPr>
          <w:rFonts w:ascii="Consolas" w:hAnsi="Consolas" w:eastAsia="华文宋体" w:cs="Consolas"/>
        </w:rPr>
        <w:t>【</w:t>
      </w:r>
      <w:r>
        <w:rPr>
          <w:rFonts w:hint="eastAsia" w:ascii="Consolas" w:hAnsi="Consolas" w:eastAsia="华文宋体" w:cs="Consolas"/>
        </w:rPr>
        <w:t>规则</w:t>
      </w:r>
      <w:r>
        <w:rPr>
          <w:rFonts w:hint="eastAsia" w:ascii="Consolas" w:hAnsi="Consolas" w:eastAsia="华文宋体" w:cs="Consolas"/>
          <w:lang w:val="en-US" w:eastAsia="zh-CN"/>
        </w:rPr>
        <w:t>5-3</w:t>
      </w:r>
      <w:r>
        <w:rPr>
          <w:rFonts w:ascii="Consolas" w:hAnsi="Consolas" w:eastAsia="华文宋体" w:cs="Consolas"/>
        </w:rPr>
        <w:t>-</w:t>
      </w:r>
      <w:r>
        <w:rPr>
          <w:rFonts w:hint="eastAsia" w:ascii="Consolas" w:hAnsi="Consolas" w:eastAsia="华文宋体" w:cs="Consolas"/>
          <w:lang w:val="en-US" w:eastAsia="zh-CN"/>
        </w:rPr>
        <w:t>5</w:t>
      </w:r>
      <w:r>
        <w:rPr>
          <w:rFonts w:ascii="Consolas" w:hAnsi="Consolas" w:eastAsia="华文宋体" w:cs="Consolas"/>
        </w:rPr>
        <w:t>】</w:t>
      </w:r>
      <w:r>
        <w:rPr>
          <w:rFonts w:hint="default" w:ascii="微软雅黑" w:hAnsi="微软雅黑" w:eastAsia="微软雅黑" w:cs="微软雅黑"/>
          <w:b w:val="0"/>
        </w:rPr>
        <w:t>如果已知整数不会太大, 我们常常会使用 int, 如循环计数. 在类似的情况下使用原生类型 int. 你可以认为 int 至少为 32 位, 但不要认为它会多于 32 位. 如果需要 64 位整型, 用 int64_t 或 uint64_t.</w:t>
      </w:r>
    </w:p>
    <w:p>
      <w:pPr>
        <w:rPr>
          <w:rFonts w:hint="eastAsia"/>
        </w:rPr>
      </w:pPr>
    </w:p>
    <w:p>
      <w:pPr>
        <w:pStyle w:val="3"/>
        <w:keepNext/>
        <w:keepLines/>
        <w:pageBreakBefore w:val="0"/>
        <w:widowControl w:val="0"/>
        <w:numPr>
          <w:ilvl w:val="0"/>
          <w:numId w:val="16"/>
        </w:numPr>
        <w:kinsoku/>
        <w:wordWrap/>
        <w:overflowPunct/>
        <w:topLinePunct w:val="0"/>
        <w:autoSpaceDE/>
        <w:autoSpaceDN/>
        <w:bidi w:val="0"/>
        <w:adjustRightInd/>
        <w:snapToGrid/>
        <w:spacing w:before="260" w:after="260" w:line="413" w:lineRule="auto"/>
        <w:ind w:left="420" w:leftChars="0" w:hanging="420" w:firstLineChars="0"/>
        <w:textAlignment w:val="auto"/>
        <w:rPr>
          <w:rFonts w:hint="eastAsia"/>
        </w:rPr>
      </w:pPr>
      <w:bookmarkStart w:id="19" w:name="_Toc782684718"/>
      <w:r>
        <w:rPr>
          <w:rFonts w:hint="eastAsia"/>
        </w:rPr>
        <w:t>0, nullptr 和 NULL</w:t>
      </w:r>
      <w:bookmarkEnd w:id="19"/>
    </w:p>
    <w:p>
      <w:pPr>
        <w:pStyle w:val="61"/>
        <w:numPr>
          <w:ilvl w:val="0"/>
          <w:numId w:val="15"/>
        </w:numPr>
        <w:spacing w:before="0" w:line="240" w:lineRule="auto"/>
        <w:rPr>
          <w:rFonts w:hint="eastAsia" w:ascii="微软雅黑" w:hAnsi="微软雅黑" w:eastAsia="微软雅黑" w:cs="微软雅黑"/>
          <w:b/>
          <w:bCs/>
          <w:sz w:val="26"/>
          <w:szCs w:val="26"/>
        </w:rPr>
      </w:pPr>
      <w:r>
        <w:rPr>
          <w:rFonts w:ascii="Consolas" w:hAnsi="Consolas" w:eastAsia="华文宋体" w:cs="Consolas"/>
        </w:rPr>
        <w:t>【</w:t>
      </w:r>
      <w:r>
        <w:rPr>
          <w:rFonts w:hint="eastAsia" w:ascii="Consolas" w:hAnsi="Consolas" w:eastAsia="华文宋体" w:cs="Consolas"/>
        </w:rPr>
        <w:t>规则</w:t>
      </w:r>
      <w:r>
        <w:rPr>
          <w:rFonts w:hint="eastAsia" w:ascii="Consolas" w:hAnsi="Consolas" w:eastAsia="华文宋体" w:cs="Consolas"/>
          <w:lang w:val="en-US" w:eastAsia="zh-CN"/>
        </w:rPr>
        <w:t>5-4</w:t>
      </w:r>
      <w:r>
        <w:rPr>
          <w:rFonts w:ascii="Consolas" w:hAnsi="Consolas" w:eastAsia="华文宋体" w:cs="Consolas"/>
        </w:rPr>
        <w:t>-</w:t>
      </w:r>
      <w:r>
        <w:rPr>
          <w:rFonts w:hint="eastAsia" w:ascii="Consolas" w:hAnsi="Consolas" w:eastAsia="华文宋体" w:cs="Consolas"/>
          <w:lang w:val="en-US" w:eastAsia="zh-CN"/>
        </w:rPr>
        <w:t>1</w:t>
      </w:r>
      <w:r>
        <w:rPr>
          <w:rFonts w:ascii="Consolas" w:hAnsi="Consolas" w:eastAsia="华文宋体" w:cs="Consolas"/>
        </w:rPr>
        <w:t>】</w:t>
      </w:r>
      <w:r>
        <w:rPr>
          <w:rFonts w:hint="default" w:ascii="微软雅黑" w:hAnsi="微软雅黑" w:eastAsia="微软雅黑" w:cs="微软雅黑"/>
          <w:b w:val="0"/>
        </w:rPr>
        <w:t>指针使用 nullptr，字符使用 '\0' (而不是 0 字面值)。</w:t>
      </w:r>
    </w:p>
    <w:tbl>
      <w:tblPr>
        <w:tblStyle w:val="24"/>
        <w:tblW w:w="0" w:type="auto"/>
        <w:tblInd w:w="5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0"/>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0" w:type="dxa"/>
            <w:shd w:val="clear" w:color="auto" w:fill="FEDBDA"/>
          </w:tcPr>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int *pName = NULL;</w:t>
            </w:r>
          </w:p>
        </w:tc>
        <w:tc>
          <w:tcPr>
            <w:tcW w:w="4500" w:type="dxa"/>
            <w:shd w:val="clear" w:color="auto" w:fill="D1ECD0"/>
          </w:tcPr>
          <w:p>
            <w:pPr>
              <w:jc w:val="left"/>
              <w:rPr>
                <w:rFonts w:hint="default" w:ascii="Consolas" w:hAnsi="Consolas" w:eastAsia="华文宋体" w:cs="Consolas"/>
                <w:color w:val="000000"/>
                <w:sz w:val="20"/>
                <w:szCs w:val="20"/>
                <w:lang w:val="en-US" w:eastAsia="zh-CN"/>
              </w:rPr>
            </w:pPr>
            <w:r>
              <w:rPr>
                <w:rFonts w:hint="eastAsia" w:ascii="Consolas" w:hAnsi="Consolas" w:eastAsia="华文宋体" w:cs="Consolas"/>
                <w:sz w:val="20"/>
                <w:szCs w:val="20"/>
                <w:lang w:val="en-US" w:eastAsia="zh-CN"/>
              </w:rPr>
              <w:t>int *pName = nullptr;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0" w:type="dxa"/>
            <w:shd w:val="clear" w:color="auto" w:fill="FEDBDA"/>
          </w:tcPr>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char ch = 0;</w:t>
            </w:r>
          </w:p>
        </w:tc>
        <w:tc>
          <w:tcPr>
            <w:tcW w:w="4500" w:type="dxa"/>
            <w:shd w:val="clear" w:color="auto" w:fill="D1ECD0"/>
          </w:tcPr>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char ch = </w:t>
            </w:r>
            <w:r>
              <w:rPr>
                <w:rFonts w:hint="default" w:ascii="Consolas" w:hAnsi="Consolas" w:eastAsia="华文宋体" w:cs="Consolas"/>
                <w:sz w:val="20"/>
                <w:szCs w:val="20"/>
                <w:lang w:val="en-US" w:eastAsia="zh-CN"/>
              </w:rPr>
              <w:t>‘</w:t>
            </w:r>
            <w:r>
              <w:rPr>
                <w:rFonts w:hint="eastAsia" w:ascii="Consolas" w:hAnsi="Consolas" w:eastAsia="华文宋体" w:cs="Consolas"/>
                <w:sz w:val="20"/>
                <w:szCs w:val="20"/>
                <w:lang w:val="en-US" w:eastAsia="zh-CN"/>
              </w:rPr>
              <w:t>\0</w:t>
            </w:r>
            <w:r>
              <w:rPr>
                <w:rFonts w:hint="default" w:ascii="Consolas" w:hAnsi="Consolas" w:eastAsia="华文宋体" w:cs="Consolas"/>
                <w:sz w:val="20"/>
                <w:szCs w:val="20"/>
                <w:lang w:val="en-US" w:eastAsia="zh-CN"/>
              </w:rPr>
              <w:t>’</w:t>
            </w:r>
          </w:p>
        </w:tc>
      </w:tr>
    </w:tbl>
    <w:p>
      <w:pPr>
        <w:rPr>
          <w:rFonts w:hint="eastAsia"/>
        </w:rPr>
      </w:pPr>
    </w:p>
    <w:p>
      <w:pPr>
        <w:pStyle w:val="3"/>
        <w:keepNext/>
        <w:keepLines/>
        <w:pageBreakBefore w:val="0"/>
        <w:widowControl w:val="0"/>
        <w:numPr>
          <w:ilvl w:val="0"/>
          <w:numId w:val="16"/>
        </w:numPr>
        <w:kinsoku/>
        <w:wordWrap/>
        <w:overflowPunct/>
        <w:topLinePunct w:val="0"/>
        <w:autoSpaceDE/>
        <w:autoSpaceDN/>
        <w:bidi w:val="0"/>
        <w:adjustRightInd/>
        <w:snapToGrid/>
        <w:spacing w:before="260" w:after="260" w:line="413" w:lineRule="auto"/>
        <w:ind w:left="420" w:leftChars="0" w:hanging="420" w:firstLineChars="0"/>
        <w:textAlignment w:val="auto"/>
        <w:rPr>
          <w:rFonts w:hint="eastAsia"/>
        </w:rPr>
      </w:pPr>
      <w:bookmarkStart w:id="20" w:name="_Toc1254838714"/>
      <w:r>
        <w:rPr>
          <w:rFonts w:hint="eastAsia"/>
        </w:rPr>
        <w:t>列表初始化</w:t>
      </w:r>
      <w:bookmarkEnd w:id="20"/>
    </w:p>
    <w:p>
      <w:pPr>
        <w:pStyle w:val="61"/>
        <w:numPr>
          <w:ilvl w:val="0"/>
          <w:numId w:val="15"/>
        </w:numPr>
        <w:spacing w:before="0" w:line="240" w:lineRule="auto"/>
        <w:rPr>
          <w:rFonts w:hint="eastAsia" w:ascii="微软雅黑" w:hAnsi="微软雅黑" w:eastAsia="微软雅黑" w:cs="微软雅黑"/>
          <w:b/>
          <w:bCs/>
          <w:sz w:val="26"/>
          <w:szCs w:val="26"/>
        </w:rPr>
      </w:pPr>
      <w:r>
        <w:rPr>
          <w:rFonts w:ascii="Consolas" w:hAnsi="Consolas" w:eastAsia="华文宋体" w:cs="Consolas"/>
        </w:rPr>
        <w:t>【</w:t>
      </w:r>
      <w:r>
        <w:rPr>
          <w:rFonts w:hint="eastAsia" w:ascii="Consolas" w:hAnsi="Consolas" w:eastAsia="华文宋体" w:cs="Consolas"/>
        </w:rPr>
        <w:t>规则</w:t>
      </w:r>
      <w:r>
        <w:rPr>
          <w:rFonts w:hint="eastAsia" w:ascii="Consolas" w:hAnsi="Consolas" w:eastAsia="华文宋体" w:cs="Consolas"/>
          <w:lang w:val="en-US" w:eastAsia="zh-CN"/>
        </w:rPr>
        <w:t>5-5</w:t>
      </w:r>
      <w:r>
        <w:rPr>
          <w:rFonts w:ascii="Consolas" w:hAnsi="Consolas" w:eastAsia="华文宋体" w:cs="Consolas"/>
        </w:rPr>
        <w:t>-</w:t>
      </w:r>
      <w:r>
        <w:rPr>
          <w:rFonts w:hint="eastAsia" w:ascii="Consolas" w:hAnsi="Consolas" w:eastAsia="华文宋体" w:cs="Consolas"/>
          <w:lang w:val="en-US" w:eastAsia="zh-CN"/>
        </w:rPr>
        <w:t>1</w:t>
      </w:r>
      <w:r>
        <w:rPr>
          <w:rFonts w:ascii="Consolas" w:hAnsi="Consolas" w:eastAsia="华文宋体" w:cs="Consolas"/>
        </w:rPr>
        <w:t>】</w:t>
      </w:r>
      <w:r>
        <w:rPr>
          <w:rFonts w:hint="default" w:ascii="微软雅黑" w:hAnsi="微软雅黑" w:eastAsia="微软雅黑" w:cs="微软雅黑"/>
          <w:b w:val="0"/>
        </w:rPr>
        <w:t>C++11 中，任何对象类型都可以被列表初始化。</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Vector 接收了一个初始化列表。</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vector&lt;string&gt; v{"foo", "bar"};</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不考虑细节上的微妙差别，大致上相同。</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您可以任选其一。</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vector&lt;string&gt; v = {"foo", "bar"};</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可以配合 new 一起用。</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auto p = new vector&lt;string&gt;{"foo", "bar"};</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map 接收了一些 pair, 列表初始化大显神威。</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map&lt;int, string&gt; m = {{1, "one"}, {2, "2"}};</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初始化列表也可以用在返回类型上的隐式转换。</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vector&lt;int&gt; test_function() { return {1, 2, 3}; }</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初始化列表可迭代。</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for (int i : {-1, -2, -3}) {}</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在函数调用里用列表初始化。</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void TestFunction2(vector&lt;int&gt; v)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TestFunction2({1, 2, 3});</w:t>
            </w:r>
          </w:p>
        </w:tc>
      </w:tr>
    </w:tbl>
    <w:p>
      <w:pPr>
        <w:pStyle w:val="61"/>
        <w:numPr>
          <w:ilvl w:val="0"/>
          <w:numId w:val="15"/>
        </w:numPr>
        <w:spacing w:before="0" w:line="240" w:lineRule="auto"/>
        <w:rPr>
          <w:rFonts w:hint="eastAsia" w:ascii="微软雅黑" w:hAnsi="微软雅黑" w:eastAsia="微软雅黑" w:cs="微软雅黑"/>
          <w:b/>
          <w:bCs/>
          <w:sz w:val="26"/>
          <w:szCs w:val="26"/>
        </w:rPr>
      </w:pPr>
      <w:r>
        <w:rPr>
          <w:rFonts w:ascii="Consolas" w:hAnsi="Consolas" w:eastAsia="华文宋体" w:cs="Consolas"/>
        </w:rPr>
        <w:t>【</w:t>
      </w:r>
      <w:r>
        <w:rPr>
          <w:rFonts w:hint="eastAsia" w:ascii="Consolas" w:hAnsi="Consolas" w:eastAsia="华文宋体" w:cs="Consolas"/>
        </w:rPr>
        <w:t>规则</w:t>
      </w:r>
      <w:r>
        <w:rPr>
          <w:rFonts w:hint="eastAsia" w:ascii="Consolas" w:hAnsi="Consolas" w:eastAsia="华文宋体" w:cs="Consolas"/>
          <w:lang w:val="en-US" w:eastAsia="zh-CN"/>
        </w:rPr>
        <w:t>5-5</w:t>
      </w:r>
      <w:r>
        <w:rPr>
          <w:rFonts w:ascii="Consolas" w:hAnsi="Consolas" w:eastAsia="华文宋体" w:cs="Consolas"/>
        </w:rPr>
        <w:t>-</w:t>
      </w:r>
      <w:r>
        <w:rPr>
          <w:rFonts w:hint="eastAsia" w:ascii="Consolas" w:hAnsi="Consolas" w:eastAsia="华文宋体" w:cs="Consolas"/>
          <w:lang w:val="en-US" w:eastAsia="zh-CN"/>
        </w:rPr>
        <w:t>2</w:t>
      </w:r>
      <w:r>
        <w:rPr>
          <w:rFonts w:ascii="Consolas" w:hAnsi="Consolas" w:eastAsia="华文宋体" w:cs="Consolas"/>
        </w:rPr>
        <w:t>】</w:t>
      </w:r>
      <w:r>
        <w:rPr>
          <w:rFonts w:hint="default" w:ascii="微软雅黑" w:hAnsi="微软雅黑" w:eastAsia="微软雅黑" w:cs="微软雅黑"/>
          <w:b w:val="0"/>
        </w:rPr>
        <w:t>用户自定义类型也可以定义接收 std::initializer_list&lt;T&gt; 的构造函数和赋值运算符，以自动列表初始化。</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class MyType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public:</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 std::initializer_list 专门接收 init 列表。</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 得以值传递。</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MyType(std::initializer_list&lt;int&gt; init_list)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for (int i : init_list) append(i);</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MyType&amp; operator=(std::initializer_list&lt;int&gt; init_list)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clear();</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for (int i : init_list) append(i);</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MyType m{2, 3, 5, 7};</w:t>
            </w:r>
          </w:p>
        </w:tc>
      </w:tr>
    </w:tbl>
    <w:p>
      <w:pPr>
        <w:pStyle w:val="61"/>
        <w:numPr>
          <w:ilvl w:val="0"/>
          <w:numId w:val="15"/>
        </w:numPr>
        <w:spacing w:before="0" w:line="240" w:lineRule="auto"/>
        <w:rPr>
          <w:rFonts w:hint="eastAsia" w:ascii="微软雅黑" w:hAnsi="微软雅黑" w:eastAsia="微软雅黑" w:cs="微软雅黑"/>
          <w:b/>
          <w:bCs/>
          <w:sz w:val="26"/>
          <w:szCs w:val="26"/>
        </w:rPr>
      </w:pPr>
      <w:r>
        <w:rPr>
          <w:rFonts w:ascii="Consolas" w:hAnsi="Consolas" w:eastAsia="华文宋体" w:cs="Consolas"/>
        </w:rPr>
        <w:t>【</w:t>
      </w:r>
      <w:r>
        <w:rPr>
          <w:rFonts w:hint="eastAsia" w:ascii="Consolas" w:hAnsi="Consolas" w:eastAsia="华文宋体" w:cs="Consolas"/>
        </w:rPr>
        <w:t>规则</w:t>
      </w:r>
      <w:r>
        <w:rPr>
          <w:rFonts w:hint="eastAsia" w:ascii="Consolas" w:hAnsi="Consolas" w:eastAsia="华文宋体" w:cs="Consolas"/>
          <w:lang w:val="en-US" w:eastAsia="zh-CN"/>
        </w:rPr>
        <w:t>5-5</w:t>
      </w:r>
      <w:r>
        <w:rPr>
          <w:rFonts w:ascii="Consolas" w:hAnsi="Consolas" w:eastAsia="华文宋体" w:cs="Consolas"/>
        </w:rPr>
        <w:t>-</w:t>
      </w:r>
      <w:r>
        <w:rPr>
          <w:rFonts w:hint="eastAsia" w:ascii="Consolas" w:hAnsi="Consolas" w:eastAsia="华文宋体" w:cs="Consolas"/>
          <w:lang w:val="en-US" w:eastAsia="zh-CN"/>
        </w:rPr>
        <w:t>3</w:t>
      </w:r>
      <w:r>
        <w:rPr>
          <w:rFonts w:ascii="Consolas" w:hAnsi="Consolas" w:eastAsia="华文宋体" w:cs="Consolas"/>
        </w:rPr>
        <w:t>】</w:t>
      </w:r>
      <w:r>
        <w:rPr>
          <w:rFonts w:hint="default" w:ascii="微软雅黑" w:hAnsi="微软雅黑" w:eastAsia="微软雅黑" w:cs="微软雅黑"/>
          <w:b w:val="0"/>
        </w:rPr>
        <w:t>用列表初始化也适用于常规数据类型的构造，哪怕没有接收 std::initializer_list&lt;T&gt; 的构造函数。</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double d{1.23};</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MyOtherType 没有 std::initializer_list 构造函数，</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 直接上接收常规类型的构造函数。</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class MyOtherType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public:</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explicit MyOtherType(string);</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MyOtherType(int, string);</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MyOtherType m = {1, "b"};</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不过如果构造函数是显式的（explict），您就不能用 `= {}` 了。</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MyOtherType m{"b"};</w:t>
            </w:r>
          </w:p>
        </w:tc>
      </w:tr>
    </w:tbl>
    <w:p>
      <w:pPr>
        <w:pStyle w:val="61"/>
        <w:numPr>
          <w:ilvl w:val="0"/>
          <w:numId w:val="15"/>
        </w:numPr>
        <w:spacing w:before="0" w:line="240" w:lineRule="auto"/>
        <w:rPr>
          <w:rFonts w:hint="eastAsia" w:ascii="微软雅黑" w:hAnsi="微软雅黑" w:eastAsia="微软雅黑" w:cs="微软雅黑"/>
          <w:b/>
          <w:bCs/>
          <w:sz w:val="26"/>
          <w:szCs w:val="26"/>
        </w:rPr>
      </w:pPr>
      <w:r>
        <w:rPr>
          <w:rFonts w:ascii="Consolas" w:hAnsi="Consolas" w:eastAsia="华文宋体" w:cs="Consolas"/>
        </w:rPr>
        <w:t>【</w:t>
      </w:r>
      <w:r>
        <w:rPr>
          <w:rFonts w:hint="eastAsia" w:ascii="Consolas" w:hAnsi="Consolas" w:eastAsia="华文宋体" w:cs="Consolas"/>
        </w:rPr>
        <w:t>规则</w:t>
      </w:r>
      <w:r>
        <w:rPr>
          <w:rFonts w:hint="eastAsia" w:ascii="Consolas" w:hAnsi="Consolas" w:eastAsia="华文宋体" w:cs="Consolas"/>
          <w:lang w:val="en-US" w:eastAsia="zh-CN"/>
        </w:rPr>
        <w:t>5-5</w:t>
      </w:r>
      <w:r>
        <w:rPr>
          <w:rFonts w:ascii="Consolas" w:hAnsi="Consolas" w:eastAsia="华文宋体" w:cs="Consolas"/>
        </w:rPr>
        <w:t>-</w:t>
      </w:r>
      <w:r>
        <w:rPr>
          <w:rFonts w:hint="eastAsia" w:ascii="Consolas" w:hAnsi="Consolas" w:eastAsia="华文宋体" w:cs="Consolas"/>
          <w:lang w:val="en-US" w:eastAsia="zh-CN"/>
        </w:rPr>
        <w:t>4</w:t>
      </w:r>
      <w:r>
        <w:rPr>
          <w:rFonts w:ascii="Consolas" w:hAnsi="Consolas" w:eastAsia="华文宋体" w:cs="Consolas"/>
        </w:rPr>
        <w:t>】</w:t>
      </w:r>
      <w:r>
        <w:rPr>
          <w:rFonts w:hint="default" w:ascii="微软雅黑" w:hAnsi="微软雅黑" w:eastAsia="微软雅黑" w:cs="微软雅黑"/>
          <w:b w:val="0"/>
        </w:rPr>
        <w:t>千万别直接列表初始化 auto 变量</w:t>
      </w:r>
    </w:p>
    <w:tbl>
      <w:tblPr>
        <w:tblStyle w:val="24"/>
        <w:tblW w:w="0" w:type="auto"/>
        <w:tblInd w:w="4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4"/>
        <w:gridCol w:w="4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9" w:hRule="atLeast"/>
        </w:trPr>
        <w:tc>
          <w:tcPr>
            <w:tcW w:w="4244" w:type="dxa"/>
            <w:shd w:val="clear" w:color="auto" w:fill="FEDBDA"/>
          </w:tcPr>
          <w:p>
            <w:pPr>
              <w:jc w:val="left"/>
              <w:rPr>
                <w:rFonts w:hint="default" w:ascii="Consolas" w:hAnsi="Consolas" w:eastAsia="华文宋体" w:cs="Consolas"/>
                <w:sz w:val="20"/>
                <w:szCs w:val="20"/>
                <w:lang w:val="en-US" w:eastAsia="zh-CN"/>
              </w:rPr>
            </w:pPr>
            <w:r>
              <w:rPr>
                <w:rFonts w:hint="eastAsia" w:ascii="Consolas" w:hAnsi="Consolas" w:eastAsia="华文宋体" w:cs="Consolas"/>
                <w:sz w:val="18"/>
                <w:szCs w:val="18"/>
                <w:lang w:val="en-US" w:eastAsia="zh-CN"/>
              </w:rPr>
              <w:t>auto d = {1.23};</w:t>
            </w:r>
          </w:p>
        </w:tc>
        <w:tc>
          <w:tcPr>
            <w:tcW w:w="4256" w:type="dxa"/>
            <w:shd w:val="clear" w:color="auto" w:fill="D1ECD0"/>
          </w:tcPr>
          <w:p>
            <w:pPr>
              <w:jc w:val="left"/>
              <w:rPr>
                <w:rFonts w:hint="default" w:ascii="Consolas" w:hAnsi="Consolas" w:eastAsia="华文宋体" w:cs="Consolas"/>
                <w:color w:val="000000"/>
                <w:sz w:val="20"/>
                <w:szCs w:val="20"/>
                <w:lang w:val="en-US" w:eastAsia="zh-CN"/>
              </w:rPr>
            </w:pPr>
            <w:r>
              <w:rPr>
                <w:rFonts w:hint="eastAsia" w:ascii="Consolas" w:hAnsi="Consolas" w:eastAsia="华文宋体" w:cs="Consolas"/>
                <w:color w:val="000000"/>
                <w:sz w:val="20"/>
                <w:szCs w:val="20"/>
                <w:lang w:val="en-US" w:eastAsia="zh-CN"/>
              </w:rPr>
              <w:t>auto d = double{1.23};</w:t>
            </w:r>
          </w:p>
        </w:tc>
      </w:tr>
    </w:tbl>
    <w:p>
      <w:pPr>
        <w:numPr>
          <w:ilvl w:val="0"/>
          <w:numId w:val="0"/>
        </w:numPr>
        <w:ind w:leftChars="0"/>
        <w:rPr>
          <w:rFonts w:hint="eastAsia" w:ascii="微软雅黑" w:hAnsi="微软雅黑" w:eastAsia="微软雅黑" w:cs="微软雅黑"/>
          <w:b/>
          <w:bCs/>
          <w:sz w:val="26"/>
          <w:szCs w:val="26"/>
        </w:rPr>
      </w:pPr>
    </w:p>
    <w:p>
      <w:pPr>
        <w:widowControl w:val="0"/>
        <w:numPr>
          <w:ilvl w:val="0"/>
          <w:numId w:val="0"/>
        </w:numPr>
        <w:spacing w:before="0" w:after="0" w:line="240" w:lineRule="auto"/>
        <w:jc w:val="both"/>
        <w:rPr>
          <w:rFonts w:hint="eastAsia" w:ascii="微软雅黑" w:hAnsi="微软雅黑" w:eastAsia="微软雅黑" w:cs="微软雅黑"/>
          <w:b/>
          <w:bCs/>
          <w:sz w:val="26"/>
          <w:szCs w:val="26"/>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rPr>
          <w:rFonts w:ascii="Consolas" w:hAnsi="Consolas" w:eastAsia="华文宋体" w:cs="Consolas"/>
        </w:rPr>
      </w:pPr>
    </w:p>
    <w:p>
      <w:pPr>
        <w:pStyle w:val="2"/>
        <w:numPr>
          <w:ilvl w:val="0"/>
          <w:numId w:val="17"/>
        </w:numPr>
        <w:bidi w:val="0"/>
      </w:pPr>
      <w:bookmarkStart w:id="21" w:name="_Toc1122963266"/>
      <w:r>
        <w:rPr>
          <w:rFonts w:hint="default"/>
          <w:lang w:val="en-US" w:eastAsia="zh-CN"/>
        </w:rPr>
        <w:t>命名约定</w:t>
      </w:r>
      <w:bookmarkEnd w:id="21"/>
    </w:p>
    <w:p>
      <w:pPr>
        <w:pStyle w:val="3"/>
        <w:numPr>
          <w:ilvl w:val="0"/>
          <w:numId w:val="18"/>
        </w:numPr>
        <w:spacing w:before="260" w:after="260" w:line="413" w:lineRule="auto"/>
        <w:ind w:left="420" w:leftChars="0" w:hanging="420" w:firstLineChars="0"/>
        <w:rPr>
          <w:rFonts w:ascii="Consolas" w:hAnsi="Consolas" w:eastAsia="华文宋体" w:cs="Consolas"/>
        </w:rPr>
      </w:pPr>
      <w:bookmarkStart w:id="22" w:name="_Toc616685847"/>
      <w:r>
        <w:rPr>
          <w:rFonts w:hint="eastAsia" w:ascii="微软雅黑" w:hAnsi="微软雅黑" w:eastAsia="微软雅黑" w:cs="微软雅黑"/>
        </w:rPr>
        <w:t>常量命名</w:t>
      </w:r>
      <w:bookmarkEnd w:id="22"/>
    </w:p>
    <w:p>
      <w:pPr>
        <w:pStyle w:val="61"/>
        <w:numPr>
          <w:ilvl w:val="0"/>
          <w:numId w:val="15"/>
        </w:numPr>
        <w:spacing w:before="0" w:line="240" w:lineRule="auto"/>
        <w:rPr>
          <w:rFonts w:ascii="Consolas" w:hAnsi="Consolas" w:eastAsia="华文宋体" w:cs="Consolas"/>
          <w:b w:val="0"/>
        </w:rPr>
      </w:pPr>
      <w:r>
        <w:rPr>
          <w:rFonts w:ascii="Consolas" w:hAnsi="Consolas" w:eastAsia="华文宋体" w:cs="Consolas"/>
        </w:rPr>
        <w:t>【</w:t>
      </w:r>
      <w:r>
        <w:rPr>
          <w:rFonts w:hint="eastAsia" w:ascii="微软雅黑" w:hAnsi="微软雅黑" w:eastAsia="微软雅黑" w:cs="微软雅黑"/>
        </w:rPr>
        <w:t>规则</w:t>
      </w:r>
      <w:r>
        <w:rPr>
          <w:rFonts w:hint="eastAsia" w:ascii="微软雅黑" w:hAnsi="微软雅黑" w:eastAsia="微软雅黑" w:cs="微软雅黑"/>
          <w:lang w:val="en-US" w:eastAsia="zh-CN"/>
        </w:rPr>
        <w:t>6</w:t>
      </w:r>
      <w:r>
        <w:rPr>
          <w:rFonts w:ascii="Consolas" w:hAnsi="Consolas" w:eastAsia="华文宋体" w:cs="Consolas"/>
        </w:rPr>
        <w:t>-</w:t>
      </w:r>
      <w:r>
        <w:rPr>
          <w:rFonts w:hint="eastAsia" w:ascii="Consolas" w:hAnsi="Consolas" w:eastAsia="华文宋体" w:cs="Consolas"/>
          <w:lang w:val="en-US" w:eastAsia="zh-CN"/>
        </w:rPr>
        <w:t>1</w:t>
      </w:r>
      <w:r>
        <w:rPr>
          <w:rFonts w:ascii="Consolas" w:hAnsi="Consolas" w:eastAsia="华文宋体" w:cs="Consolas"/>
        </w:rPr>
        <w:t>-1】</w:t>
      </w:r>
      <w:r>
        <w:rPr>
          <w:rFonts w:hint="eastAsia" w:ascii="微软雅黑" w:hAnsi="微软雅黑" w:eastAsia="微软雅黑" w:cs="微软雅黑"/>
          <w:b w:val="0"/>
        </w:rPr>
        <w:t>函数命名, 变量命名, 文件命名要有描述性; 少用缩写</w:t>
      </w:r>
      <w:r>
        <w:rPr>
          <w:rFonts w:hint="default" w:ascii="微软雅黑" w:hAnsi="微软雅黑" w:eastAsia="微软雅黑" w:cs="微软雅黑"/>
          <w:b w:val="0"/>
        </w:rPr>
        <w:t>。</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02" w:type="dxa"/>
            <w:shd w:val="clear" w:color="auto" w:fill="FEDBDA"/>
          </w:tcPr>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int n;                     // 毫无意义.</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int nerr;                  // 含糊不清的缩写.</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int n_comp_conns;          // 含糊不清的缩写.</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int wgc_connections;     // 不知道是什么意思.</w:t>
            </w:r>
          </w:p>
          <w:p>
            <w:pPr>
              <w:jc w:val="left"/>
              <w:rPr>
                <w:rFonts w:hint="eastAsia" w:ascii="Consolas" w:hAnsi="Consolas" w:eastAsia="华文宋体" w:cs="Consolas"/>
                <w:sz w:val="18"/>
                <w:szCs w:val="18"/>
                <w:lang w:val="en-US" w:eastAsia="zh-CN"/>
              </w:rPr>
            </w:pPr>
            <w:r>
              <w:rPr>
                <w:rFonts w:hint="eastAsia" w:ascii="Consolas" w:hAnsi="Consolas" w:eastAsia="华文宋体" w:cs="Consolas"/>
                <w:sz w:val="18"/>
                <w:szCs w:val="18"/>
                <w:lang w:val="en-US" w:eastAsia="zh-CN"/>
              </w:rPr>
              <w:t>int pc_reader;          // "pc" 有太多可能的解释了.</w:t>
            </w: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18"/>
                <w:szCs w:val="18"/>
                <w:lang w:val="en-US" w:eastAsia="zh-CN"/>
              </w:rPr>
              <w:t>int cstmr_id;              // 删减了若干字母.</w:t>
            </w:r>
          </w:p>
        </w:tc>
        <w:tc>
          <w:tcPr>
            <w:tcW w:w="4258" w:type="dxa"/>
            <w:shd w:val="clear" w:color="auto" w:fill="D1ECD0"/>
          </w:tcPr>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int price_count_reader;    // 无缩写</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int num_errors;          // "num" 是一个常见的写法</w:t>
            </w:r>
          </w:p>
          <w:p>
            <w:pPr>
              <w:jc w:val="left"/>
              <w:rPr>
                <w:rFonts w:hint="default" w:ascii="Consolas" w:hAnsi="Consolas" w:eastAsia="华文宋体" w:cs="Consolas"/>
                <w:color w:val="000000"/>
                <w:sz w:val="20"/>
                <w:szCs w:val="20"/>
                <w:lang w:val="en-US" w:eastAsia="zh-CN"/>
              </w:rPr>
            </w:pPr>
            <w:r>
              <w:rPr>
                <w:rFonts w:hint="eastAsia" w:ascii="Consolas" w:hAnsi="Consolas" w:eastAsia="华文宋体" w:cs="Consolas"/>
                <w:color w:val="000000"/>
                <w:sz w:val="18"/>
                <w:szCs w:val="18"/>
                <w:lang w:val="en-US" w:eastAsia="zh-CN"/>
              </w:rPr>
              <w:t>int num_dns_connections;   // 人人都知道 "DNS" 是什么</w:t>
            </w:r>
          </w:p>
        </w:tc>
      </w:tr>
    </w:tbl>
    <w:p>
      <w:pPr>
        <w:pStyle w:val="61"/>
        <w:numPr>
          <w:ilvl w:val="0"/>
          <w:numId w:val="0"/>
        </w:numPr>
        <w:spacing w:before="0" w:line="240" w:lineRule="auto"/>
        <w:ind w:leftChars="0"/>
        <w:rPr>
          <w:rFonts w:ascii="Consolas" w:hAnsi="Consolas" w:eastAsia="华文宋体" w:cs="Consolas"/>
          <w:b w:val="0"/>
        </w:rPr>
      </w:pPr>
    </w:p>
    <w:p>
      <w:pPr>
        <w:pStyle w:val="3"/>
        <w:numPr>
          <w:ilvl w:val="0"/>
          <w:numId w:val="18"/>
        </w:numPr>
        <w:spacing w:before="260" w:after="260" w:line="413" w:lineRule="auto"/>
        <w:ind w:left="420" w:leftChars="0" w:hanging="420" w:firstLineChars="0"/>
        <w:rPr>
          <w:rFonts w:hint="eastAsia" w:ascii="微软雅黑" w:hAnsi="微软雅黑" w:eastAsia="微软雅黑" w:cs="微软雅黑"/>
        </w:rPr>
      </w:pPr>
      <w:bookmarkStart w:id="23" w:name="_Toc1597472065"/>
      <w:r>
        <w:rPr>
          <w:rFonts w:hint="default" w:ascii="微软雅黑" w:hAnsi="微软雅黑" w:eastAsia="微软雅黑" w:cs="微软雅黑"/>
        </w:rPr>
        <w:t>文件命名</w:t>
      </w:r>
      <w:bookmarkEnd w:id="23"/>
    </w:p>
    <w:p>
      <w:pPr>
        <w:pStyle w:val="61"/>
        <w:numPr>
          <w:ilvl w:val="0"/>
          <w:numId w:val="15"/>
        </w:numPr>
        <w:spacing w:before="0" w:line="240" w:lineRule="auto"/>
        <w:rPr>
          <w:rFonts w:ascii="Consolas" w:hAnsi="Consolas" w:eastAsia="华文宋体" w:cs="Consolas"/>
          <w:b w:val="0"/>
        </w:rPr>
      </w:pPr>
      <w:r>
        <w:rPr>
          <w:rFonts w:ascii="Consolas" w:hAnsi="Consolas" w:eastAsia="华文宋体" w:cs="Consolas"/>
        </w:rPr>
        <w:t>【</w:t>
      </w:r>
      <w:r>
        <w:rPr>
          <w:rFonts w:hint="eastAsia" w:ascii="微软雅黑" w:hAnsi="微软雅黑" w:eastAsia="微软雅黑" w:cs="微软雅黑"/>
        </w:rPr>
        <w:t>规则</w:t>
      </w:r>
      <w:r>
        <w:rPr>
          <w:rFonts w:hint="eastAsia" w:ascii="微软雅黑" w:hAnsi="微软雅黑" w:eastAsia="微软雅黑" w:cs="微软雅黑"/>
          <w:lang w:val="en-US" w:eastAsia="zh-CN"/>
        </w:rPr>
        <w:t>6</w:t>
      </w:r>
      <w:r>
        <w:rPr>
          <w:rFonts w:ascii="Consolas" w:hAnsi="Consolas" w:eastAsia="华文宋体" w:cs="Consolas"/>
        </w:rPr>
        <w:t>-</w:t>
      </w:r>
      <w:r>
        <w:rPr>
          <w:rFonts w:hint="eastAsia" w:ascii="Consolas" w:hAnsi="Consolas" w:eastAsia="华文宋体" w:cs="Consolas"/>
          <w:lang w:val="en-US" w:eastAsia="zh-CN"/>
        </w:rPr>
        <w:t>2</w:t>
      </w:r>
      <w:r>
        <w:rPr>
          <w:rFonts w:ascii="Consolas" w:hAnsi="Consolas" w:eastAsia="华文宋体" w:cs="Consolas"/>
        </w:rPr>
        <w:t>-1】</w:t>
      </w:r>
      <w:r>
        <w:rPr>
          <w:rFonts w:hint="eastAsia" w:ascii="微软雅黑" w:hAnsi="微软雅黑" w:eastAsia="微软雅黑" w:cs="微软雅黑"/>
          <w:b w:val="0"/>
        </w:rPr>
        <w:t>函文件名要全部小写, 可以包含下划线 (_) 或连字符 (-), 依照项目的约定. 如果没有约定, 那么 “_” 更好</w:t>
      </w:r>
      <w:r>
        <w:rPr>
          <w:rFonts w:hint="default" w:ascii="微软雅黑" w:hAnsi="微软雅黑" w:eastAsia="微软雅黑" w:cs="微软雅黑"/>
          <w:b w:val="0"/>
        </w:rPr>
        <w:t>。</w:t>
      </w:r>
    </w:p>
    <w:p>
      <w:pPr>
        <w:pStyle w:val="61"/>
        <w:numPr>
          <w:ilvl w:val="0"/>
          <w:numId w:val="15"/>
        </w:numPr>
        <w:spacing w:before="0" w:line="240" w:lineRule="auto"/>
        <w:rPr>
          <w:rFonts w:ascii="Consolas" w:hAnsi="Consolas" w:eastAsia="华文宋体" w:cs="Consolas"/>
          <w:b w:val="0"/>
        </w:rPr>
      </w:pPr>
      <w:r>
        <w:rPr>
          <w:rFonts w:ascii="Consolas" w:hAnsi="Consolas" w:eastAsia="华文宋体" w:cs="Consolas"/>
        </w:rPr>
        <w:t>【</w:t>
      </w:r>
      <w:r>
        <w:rPr>
          <w:rFonts w:hint="eastAsia" w:ascii="微软雅黑" w:hAnsi="微软雅黑" w:eastAsia="微软雅黑" w:cs="微软雅黑"/>
        </w:rPr>
        <w:t>规则</w:t>
      </w:r>
      <w:r>
        <w:rPr>
          <w:rFonts w:hint="eastAsia" w:ascii="微软雅黑" w:hAnsi="微软雅黑" w:eastAsia="微软雅黑" w:cs="微软雅黑"/>
          <w:lang w:val="en-US" w:eastAsia="zh-CN"/>
        </w:rPr>
        <w:t>6</w:t>
      </w:r>
      <w:r>
        <w:rPr>
          <w:rFonts w:ascii="Consolas" w:hAnsi="Consolas" w:eastAsia="华文宋体" w:cs="Consolas"/>
        </w:rPr>
        <w:t>-</w:t>
      </w:r>
      <w:r>
        <w:rPr>
          <w:rFonts w:hint="eastAsia" w:ascii="Consolas" w:hAnsi="Consolas" w:eastAsia="华文宋体" w:cs="Consolas"/>
          <w:lang w:val="en-US" w:eastAsia="zh-CN"/>
        </w:rPr>
        <w:t>2</w:t>
      </w:r>
      <w:r>
        <w:rPr>
          <w:rFonts w:ascii="Consolas" w:hAnsi="Consolas" w:eastAsia="华文宋体" w:cs="Consolas"/>
        </w:rPr>
        <w:t>-</w:t>
      </w:r>
      <w:r>
        <w:rPr>
          <w:rFonts w:hint="eastAsia" w:ascii="Consolas" w:hAnsi="Consolas" w:eastAsia="华文宋体" w:cs="Consolas"/>
          <w:lang w:val="en-US" w:eastAsia="zh-CN"/>
        </w:rPr>
        <w:t>2</w:t>
      </w:r>
      <w:r>
        <w:rPr>
          <w:rFonts w:ascii="Consolas" w:hAnsi="Consolas" w:eastAsia="华文宋体" w:cs="Consolas"/>
        </w:rPr>
        <w:t>】</w:t>
      </w:r>
      <w:r>
        <w:rPr>
          <w:rFonts w:hint="eastAsia" w:ascii="微软雅黑" w:hAnsi="微软雅黑" w:eastAsia="微软雅黑" w:cs="微软雅黑"/>
          <w:b w:val="0"/>
        </w:rPr>
        <w:t xml:space="preserve">C++ 文件要以 .cc or .cpp 结尾, 头文件以 .h 结尾. </w:t>
      </w:r>
    </w:p>
    <w:p>
      <w:pPr>
        <w:pStyle w:val="61"/>
        <w:numPr>
          <w:ilvl w:val="0"/>
          <w:numId w:val="15"/>
        </w:numPr>
        <w:spacing w:before="0" w:line="240" w:lineRule="auto"/>
        <w:rPr>
          <w:rFonts w:ascii="Consolas" w:hAnsi="Consolas" w:eastAsia="华文宋体" w:cs="Consolas"/>
          <w:b w:val="0"/>
        </w:rPr>
      </w:pPr>
      <w:r>
        <w:rPr>
          <w:rFonts w:ascii="Consolas" w:hAnsi="Consolas" w:eastAsia="华文宋体" w:cs="Consolas"/>
        </w:rPr>
        <w:t>【</w:t>
      </w:r>
      <w:r>
        <w:rPr>
          <w:rFonts w:hint="eastAsia" w:ascii="微软雅黑" w:hAnsi="微软雅黑" w:eastAsia="微软雅黑" w:cs="微软雅黑"/>
        </w:rPr>
        <w:t>规则</w:t>
      </w:r>
      <w:r>
        <w:rPr>
          <w:rFonts w:hint="eastAsia" w:ascii="微软雅黑" w:hAnsi="微软雅黑" w:eastAsia="微软雅黑" w:cs="微软雅黑"/>
          <w:lang w:val="en-US" w:eastAsia="zh-CN"/>
        </w:rPr>
        <w:t>6</w:t>
      </w:r>
      <w:r>
        <w:rPr>
          <w:rFonts w:ascii="Consolas" w:hAnsi="Consolas" w:eastAsia="华文宋体" w:cs="Consolas"/>
        </w:rPr>
        <w:t>-</w:t>
      </w:r>
      <w:r>
        <w:rPr>
          <w:rFonts w:hint="eastAsia" w:ascii="Consolas" w:hAnsi="Consolas" w:eastAsia="华文宋体" w:cs="Consolas"/>
          <w:lang w:val="en-US" w:eastAsia="zh-CN"/>
        </w:rPr>
        <w:t>2</w:t>
      </w:r>
      <w:r>
        <w:rPr>
          <w:rFonts w:ascii="Consolas" w:hAnsi="Consolas" w:eastAsia="华文宋体" w:cs="Consolas"/>
        </w:rPr>
        <w:t>-</w:t>
      </w:r>
      <w:r>
        <w:rPr>
          <w:rFonts w:hint="eastAsia" w:ascii="Consolas" w:hAnsi="Consolas" w:eastAsia="华文宋体" w:cs="Consolas"/>
          <w:lang w:val="en-US" w:eastAsia="zh-CN"/>
        </w:rPr>
        <w:t>3</w:t>
      </w:r>
      <w:r>
        <w:rPr>
          <w:rFonts w:ascii="Consolas" w:hAnsi="Consolas" w:eastAsia="华文宋体" w:cs="Consolas"/>
        </w:rPr>
        <w:t>】</w:t>
      </w:r>
      <w:r>
        <w:rPr>
          <w:rFonts w:hint="default" w:ascii="微软雅黑" w:hAnsi="微软雅黑" w:eastAsia="微软雅黑" w:cs="微软雅黑"/>
          <w:b w:val="0"/>
        </w:rPr>
        <w:t>不要使用已经存在于 /usr/include 下的文件名</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2" w:type="dxa"/>
            <w:shd w:val="clear" w:color="auto" w:fill="FEDBDA"/>
          </w:tcPr>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myErrFileName.cpp</w:t>
            </w:r>
          </w:p>
        </w:tc>
        <w:tc>
          <w:tcPr>
            <w:tcW w:w="4258" w:type="dxa"/>
            <w:shd w:val="clear" w:color="auto" w:fill="D1ECD0"/>
          </w:tcPr>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my_useful_class.cc</w:t>
            </w:r>
          </w:p>
          <w:p>
            <w:pPr>
              <w:jc w:val="left"/>
              <w:rPr>
                <w:rFonts w:hint="eastAsia" w:ascii="Consolas" w:hAnsi="Consolas" w:eastAsia="华文宋体" w:cs="Consolas"/>
                <w:color w:val="000000"/>
                <w:sz w:val="18"/>
                <w:szCs w:val="18"/>
                <w:lang w:val="en-US" w:eastAsia="zh-CN"/>
              </w:rPr>
            </w:pP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my-useful-class.cc</w:t>
            </w:r>
          </w:p>
          <w:p>
            <w:pPr>
              <w:jc w:val="left"/>
              <w:rPr>
                <w:rFonts w:hint="eastAsia" w:ascii="Consolas" w:hAnsi="Consolas" w:eastAsia="华文宋体" w:cs="Consolas"/>
                <w:color w:val="000000"/>
                <w:sz w:val="18"/>
                <w:szCs w:val="18"/>
                <w:lang w:val="en-US" w:eastAsia="zh-CN"/>
              </w:rPr>
            </w:pPr>
          </w:p>
          <w:p>
            <w:pPr>
              <w:jc w:val="left"/>
              <w:rPr>
                <w:rFonts w:hint="default" w:ascii="Consolas" w:hAnsi="Consolas" w:eastAsia="华文宋体" w:cs="Consolas"/>
                <w:color w:val="000000"/>
                <w:sz w:val="20"/>
                <w:szCs w:val="20"/>
                <w:lang w:val="en-US" w:eastAsia="zh-CN"/>
              </w:rPr>
            </w:pPr>
            <w:r>
              <w:rPr>
                <w:rFonts w:hint="eastAsia" w:ascii="Consolas" w:hAnsi="Consolas" w:eastAsia="华文宋体" w:cs="Consolas"/>
                <w:color w:val="000000"/>
                <w:sz w:val="18"/>
                <w:szCs w:val="18"/>
                <w:lang w:val="en-US" w:eastAsia="zh-CN"/>
              </w:rPr>
              <w:t>myusefulclass.cc</w:t>
            </w:r>
          </w:p>
        </w:tc>
      </w:tr>
    </w:tbl>
    <w:p>
      <w:pPr>
        <w:pStyle w:val="61"/>
        <w:numPr>
          <w:ilvl w:val="0"/>
          <w:numId w:val="0"/>
        </w:numPr>
        <w:spacing w:before="0" w:line="240" w:lineRule="auto"/>
        <w:ind w:leftChars="0"/>
        <w:rPr>
          <w:rFonts w:ascii="Consolas" w:hAnsi="Consolas" w:eastAsia="华文宋体" w:cs="Consolas"/>
          <w:b w:val="0"/>
        </w:rPr>
      </w:pPr>
    </w:p>
    <w:p/>
    <w:p>
      <w:pPr>
        <w:pStyle w:val="3"/>
        <w:numPr>
          <w:ilvl w:val="0"/>
          <w:numId w:val="18"/>
        </w:numPr>
        <w:spacing w:before="260" w:after="260" w:line="413" w:lineRule="auto"/>
        <w:ind w:left="420" w:leftChars="0" w:hanging="420" w:firstLineChars="0"/>
        <w:rPr>
          <w:rFonts w:hint="eastAsia" w:ascii="微软雅黑" w:hAnsi="微软雅黑" w:eastAsia="微软雅黑" w:cs="微软雅黑"/>
        </w:rPr>
      </w:pPr>
      <w:bookmarkStart w:id="24" w:name="_Toc1104306597"/>
      <w:r>
        <w:rPr>
          <w:rFonts w:hint="default" w:ascii="微软雅黑" w:hAnsi="微软雅黑" w:eastAsia="微软雅黑" w:cs="微软雅黑"/>
        </w:rPr>
        <w:t>类型命名</w:t>
      </w:r>
      <w:bookmarkEnd w:id="24"/>
    </w:p>
    <w:p>
      <w:pPr>
        <w:pStyle w:val="61"/>
        <w:numPr>
          <w:ilvl w:val="0"/>
          <w:numId w:val="15"/>
        </w:numPr>
        <w:spacing w:before="0" w:line="240" w:lineRule="auto"/>
        <w:rPr>
          <w:rFonts w:hint="default" w:ascii="微软雅黑" w:hAnsi="微软雅黑" w:eastAsia="微软雅黑" w:cs="微软雅黑"/>
          <w:b w:val="0"/>
        </w:rPr>
      </w:pPr>
      <w:r>
        <w:rPr>
          <w:rFonts w:ascii="Consolas" w:hAnsi="Consolas" w:eastAsia="华文宋体" w:cs="Consolas"/>
        </w:rPr>
        <w:t>【</w:t>
      </w:r>
      <w:r>
        <w:rPr>
          <w:rFonts w:hint="eastAsia" w:ascii="微软雅黑" w:hAnsi="微软雅黑" w:eastAsia="微软雅黑" w:cs="微软雅黑"/>
        </w:rPr>
        <w:t>规则</w:t>
      </w:r>
      <w:r>
        <w:rPr>
          <w:rFonts w:hint="eastAsia" w:ascii="微软雅黑" w:hAnsi="微软雅黑" w:eastAsia="微软雅黑" w:cs="微软雅黑"/>
          <w:lang w:val="en-US" w:eastAsia="zh-CN"/>
        </w:rPr>
        <w:t>6</w:t>
      </w:r>
      <w:r>
        <w:rPr>
          <w:rFonts w:ascii="Consolas" w:hAnsi="Consolas" w:eastAsia="华文宋体" w:cs="Consolas"/>
        </w:rPr>
        <w:t>-</w:t>
      </w:r>
      <w:r>
        <w:rPr>
          <w:rFonts w:hint="eastAsia" w:ascii="Consolas" w:hAnsi="Consolas" w:eastAsia="华文宋体" w:cs="Consolas"/>
          <w:lang w:val="en-US" w:eastAsia="zh-CN"/>
        </w:rPr>
        <w:t>3</w:t>
      </w:r>
      <w:r>
        <w:rPr>
          <w:rFonts w:ascii="Consolas" w:hAnsi="Consolas" w:eastAsia="华文宋体" w:cs="Consolas"/>
        </w:rPr>
        <w:t>-</w:t>
      </w:r>
      <w:r>
        <w:rPr>
          <w:rFonts w:hint="eastAsia" w:ascii="Consolas" w:hAnsi="Consolas" w:eastAsia="华文宋体" w:cs="Consolas"/>
          <w:lang w:val="en-US" w:eastAsia="zh-CN"/>
        </w:rPr>
        <w:t>1</w:t>
      </w:r>
      <w:r>
        <w:rPr>
          <w:rFonts w:ascii="Consolas" w:hAnsi="Consolas" w:eastAsia="华文宋体" w:cs="Consolas"/>
        </w:rPr>
        <w:t>】</w:t>
      </w:r>
      <w:r>
        <w:rPr>
          <w:rFonts w:hint="default" w:ascii="微软雅黑" w:hAnsi="微软雅黑" w:eastAsia="微软雅黑" w:cs="微软雅黑"/>
          <w:b w:val="0"/>
        </w:rPr>
        <w:t>类型名称的每个单词首字母均大写, 不包含下划线</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02" w:type="dxa"/>
            <w:shd w:val="clear" w:color="auto" w:fill="FEDBDA"/>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class myClass { ...</w:t>
            </w: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class my_class { ...</w:t>
            </w:r>
          </w:p>
        </w:tc>
        <w:tc>
          <w:tcPr>
            <w:tcW w:w="4258" w:type="dxa"/>
            <w:shd w:val="clear" w:color="auto" w:fill="D1ECD0"/>
          </w:tcPr>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类和结构体</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class UrlTable { ...</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class UrlTableTester { ...</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struct UrlTableProperties { ...</w:t>
            </w:r>
          </w:p>
          <w:p>
            <w:pPr>
              <w:jc w:val="left"/>
              <w:rPr>
                <w:rFonts w:hint="eastAsia" w:ascii="Consolas" w:hAnsi="Consolas" w:eastAsia="华文宋体" w:cs="Consolas"/>
                <w:color w:val="000000"/>
                <w:sz w:val="18"/>
                <w:szCs w:val="18"/>
                <w:lang w:val="en-US" w:eastAsia="zh-CN"/>
              </w:rPr>
            </w:pP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类型定义</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typedef hash_map&lt;UrlTableProperties *, string&gt; PropertiesMap;</w:t>
            </w:r>
          </w:p>
          <w:p>
            <w:pPr>
              <w:jc w:val="left"/>
              <w:rPr>
                <w:rFonts w:hint="eastAsia" w:ascii="Consolas" w:hAnsi="Consolas" w:eastAsia="华文宋体" w:cs="Consolas"/>
                <w:color w:val="000000"/>
                <w:sz w:val="18"/>
                <w:szCs w:val="18"/>
                <w:lang w:val="en-US" w:eastAsia="zh-CN"/>
              </w:rPr>
            </w:pP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using 别名</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using PropertiesMap = hash_map&lt;UrlTableProperties *, string&gt;;</w:t>
            </w:r>
          </w:p>
          <w:p>
            <w:pPr>
              <w:jc w:val="left"/>
              <w:rPr>
                <w:rFonts w:hint="eastAsia" w:ascii="Consolas" w:hAnsi="Consolas" w:eastAsia="华文宋体" w:cs="Consolas"/>
                <w:color w:val="000000"/>
                <w:sz w:val="18"/>
                <w:szCs w:val="18"/>
                <w:lang w:val="en-US" w:eastAsia="zh-CN"/>
              </w:rPr>
            </w:pP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枚举</w:t>
            </w:r>
          </w:p>
          <w:p>
            <w:pPr>
              <w:jc w:val="left"/>
              <w:rPr>
                <w:rFonts w:hint="default" w:ascii="Consolas" w:hAnsi="Consolas" w:eastAsia="华文宋体" w:cs="Consolas"/>
                <w:color w:val="000000"/>
                <w:sz w:val="20"/>
                <w:szCs w:val="20"/>
                <w:lang w:val="en-US" w:eastAsia="zh-CN"/>
              </w:rPr>
            </w:pPr>
            <w:r>
              <w:rPr>
                <w:rFonts w:hint="eastAsia" w:ascii="Consolas" w:hAnsi="Consolas" w:eastAsia="华文宋体" w:cs="Consolas"/>
                <w:color w:val="000000"/>
                <w:sz w:val="18"/>
                <w:szCs w:val="18"/>
                <w:lang w:val="en-US" w:eastAsia="zh-CN"/>
              </w:rPr>
              <w:t>enum UrlTableErrors { ...</w:t>
            </w:r>
          </w:p>
        </w:tc>
      </w:tr>
    </w:tbl>
    <w:p>
      <w:pPr>
        <w:pStyle w:val="61"/>
        <w:numPr>
          <w:ilvl w:val="0"/>
          <w:numId w:val="0"/>
        </w:numPr>
        <w:spacing w:before="0" w:line="240" w:lineRule="auto"/>
        <w:ind w:leftChars="0"/>
        <w:rPr>
          <w:rFonts w:hint="default" w:ascii="微软雅黑" w:hAnsi="微软雅黑" w:eastAsia="微软雅黑" w:cs="微软雅黑"/>
          <w:b w:val="0"/>
        </w:rPr>
      </w:pPr>
    </w:p>
    <w:p>
      <w:pPr>
        <w:rPr>
          <w:rFonts w:hint="eastAsia"/>
        </w:rPr>
      </w:pPr>
    </w:p>
    <w:p>
      <w:pPr>
        <w:pStyle w:val="3"/>
        <w:numPr>
          <w:ilvl w:val="0"/>
          <w:numId w:val="18"/>
        </w:numPr>
        <w:spacing w:before="260" w:after="260" w:line="413" w:lineRule="auto"/>
        <w:ind w:left="420" w:leftChars="0" w:hanging="420" w:firstLineChars="0"/>
        <w:rPr>
          <w:rFonts w:hint="eastAsia" w:ascii="微软雅黑" w:hAnsi="微软雅黑" w:eastAsia="微软雅黑" w:cs="微软雅黑"/>
        </w:rPr>
      </w:pPr>
      <w:bookmarkStart w:id="25" w:name="_Toc2068971958"/>
      <w:r>
        <w:rPr>
          <w:rFonts w:hint="default" w:ascii="微软雅黑" w:hAnsi="微软雅黑" w:eastAsia="微软雅黑" w:cs="微软雅黑"/>
        </w:rPr>
        <w:t>变量命名</w:t>
      </w:r>
      <w:bookmarkEnd w:id="25"/>
    </w:p>
    <w:p>
      <w:pPr>
        <w:pStyle w:val="61"/>
        <w:numPr>
          <w:ilvl w:val="0"/>
          <w:numId w:val="15"/>
        </w:numPr>
        <w:spacing w:before="0" w:line="240" w:lineRule="auto"/>
        <w:rPr>
          <w:rFonts w:hint="default" w:ascii="微软雅黑" w:hAnsi="微软雅黑" w:eastAsia="微软雅黑" w:cs="微软雅黑"/>
          <w:b w:val="0"/>
        </w:rPr>
      </w:pPr>
      <w:r>
        <w:rPr>
          <w:rFonts w:ascii="Consolas" w:hAnsi="Consolas" w:eastAsia="华文宋体" w:cs="Consolas"/>
        </w:rPr>
        <w:t>【</w:t>
      </w:r>
      <w:r>
        <w:rPr>
          <w:rFonts w:hint="eastAsia" w:ascii="微软雅黑" w:hAnsi="微软雅黑" w:eastAsia="微软雅黑" w:cs="微软雅黑"/>
        </w:rPr>
        <w:t>规则</w:t>
      </w:r>
      <w:r>
        <w:rPr>
          <w:rFonts w:hint="eastAsia" w:ascii="微软雅黑" w:hAnsi="微软雅黑" w:eastAsia="微软雅黑" w:cs="微软雅黑"/>
          <w:lang w:val="en-US" w:eastAsia="zh-CN"/>
        </w:rPr>
        <w:t>6</w:t>
      </w:r>
      <w:r>
        <w:rPr>
          <w:rFonts w:ascii="Consolas" w:hAnsi="Consolas" w:eastAsia="华文宋体" w:cs="Consolas"/>
        </w:rPr>
        <w:t>-</w:t>
      </w:r>
      <w:r>
        <w:rPr>
          <w:rFonts w:hint="eastAsia" w:ascii="Consolas" w:hAnsi="Consolas" w:eastAsia="华文宋体" w:cs="Consolas"/>
          <w:lang w:val="en-US" w:eastAsia="zh-CN"/>
        </w:rPr>
        <w:t>4</w:t>
      </w:r>
      <w:r>
        <w:rPr>
          <w:rFonts w:ascii="Consolas" w:hAnsi="Consolas" w:eastAsia="华文宋体" w:cs="Consolas"/>
        </w:rPr>
        <w:t>-</w:t>
      </w:r>
      <w:r>
        <w:rPr>
          <w:rFonts w:hint="eastAsia" w:ascii="Consolas" w:hAnsi="Consolas" w:eastAsia="华文宋体" w:cs="Consolas"/>
          <w:lang w:val="en-US" w:eastAsia="zh-CN"/>
        </w:rPr>
        <w:t>1</w:t>
      </w:r>
      <w:r>
        <w:rPr>
          <w:rFonts w:ascii="Consolas" w:hAnsi="Consolas" w:eastAsia="华文宋体" w:cs="Consolas"/>
        </w:rPr>
        <w:t>】</w:t>
      </w:r>
      <w:r>
        <w:rPr>
          <w:rFonts w:hint="default" w:ascii="微软雅黑" w:hAnsi="微软雅黑" w:eastAsia="微软雅黑" w:cs="微软雅黑"/>
          <w:b w:val="0"/>
        </w:rPr>
        <w:t>变量 (包括函数参数) 和数据成员名一律小写, 单词之间用下划线连接. 类的成员变量以下划线结尾, 但结构体的就不用</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02" w:type="dxa"/>
            <w:shd w:val="clear" w:color="auto" w:fill="FEDBDA"/>
          </w:tcPr>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string tableName;  // 差 - 混合大小写</w:t>
            </w:r>
          </w:p>
        </w:tc>
        <w:tc>
          <w:tcPr>
            <w:tcW w:w="4258" w:type="dxa"/>
            <w:shd w:val="clear" w:color="auto" w:fill="D1ECD0"/>
          </w:tcPr>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普通变量命名</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string table_name;  // 好 - 用下划线.</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string tablename;   // 好 - 全小写.</w:t>
            </w:r>
          </w:p>
          <w:p>
            <w:pPr>
              <w:jc w:val="left"/>
              <w:rPr>
                <w:rFonts w:hint="eastAsia" w:ascii="Consolas" w:hAnsi="Consolas" w:eastAsia="华文宋体" w:cs="Consolas"/>
                <w:color w:val="000000"/>
                <w:sz w:val="18"/>
                <w:szCs w:val="18"/>
                <w:lang w:val="en-US" w:eastAsia="zh-CN"/>
              </w:rPr>
            </w:pP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类数据成员</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class TableInfo {</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xml:space="preserve">  ...</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xml:space="preserve"> private:</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xml:space="preserve">  string table_name_;  // 好 - 后加下划线.</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xml:space="preserve">  string tablename_;   // 好.</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xml:space="preserve">  static Pool&lt;TableInfo&gt;* pool_;  // 好.</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w:t>
            </w:r>
          </w:p>
          <w:p>
            <w:pPr>
              <w:jc w:val="left"/>
              <w:rPr>
                <w:rFonts w:hint="eastAsia" w:ascii="Consolas" w:hAnsi="Consolas" w:eastAsia="华文宋体" w:cs="Consolas"/>
                <w:color w:val="000000"/>
                <w:sz w:val="18"/>
                <w:szCs w:val="18"/>
                <w:lang w:val="en-US" w:eastAsia="zh-CN"/>
              </w:rPr>
            </w:pP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结构体变量</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struct UrlTableProperties {</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xml:space="preserve">  string name;</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xml:space="preserve">  int num_entries;</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xml:space="preserve">  static Pool&lt;UrlTableProperties&gt;* pool;</w:t>
            </w:r>
          </w:p>
          <w:p>
            <w:pPr>
              <w:jc w:val="left"/>
              <w:rPr>
                <w:rFonts w:hint="default" w:ascii="Consolas" w:hAnsi="Consolas" w:eastAsia="华文宋体" w:cs="Consolas"/>
                <w:color w:val="000000"/>
                <w:sz w:val="20"/>
                <w:szCs w:val="20"/>
                <w:lang w:val="en-US" w:eastAsia="zh-CN"/>
              </w:rPr>
            </w:pPr>
            <w:r>
              <w:rPr>
                <w:rFonts w:hint="eastAsia" w:ascii="Consolas" w:hAnsi="Consolas" w:eastAsia="华文宋体" w:cs="Consolas"/>
                <w:color w:val="000000"/>
                <w:sz w:val="18"/>
                <w:szCs w:val="18"/>
                <w:lang w:val="en-US" w:eastAsia="zh-CN"/>
              </w:rPr>
              <w:t>};</w:t>
            </w:r>
          </w:p>
        </w:tc>
      </w:tr>
    </w:tbl>
    <w:p>
      <w:pPr>
        <w:pStyle w:val="61"/>
        <w:numPr>
          <w:ilvl w:val="0"/>
          <w:numId w:val="15"/>
        </w:numPr>
        <w:spacing w:before="0" w:line="240" w:lineRule="auto"/>
        <w:rPr>
          <w:rFonts w:hint="default" w:ascii="微软雅黑" w:hAnsi="微软雅黑" w:eastAsia="微软雅黑" w:cs="微软雅黑"/>
          <w:b w:val="0"/>
        </w:rPr>
      </w:pPr>
      <w:r>
        <w:rPr>
          <w:rFonts w:ascii="Consolas" w:hAnsi="Consolas" w:eastAsia="华文宋体" w:cs="Consolas"/>
        </w:rPr>
        <w:t>【</w:t>
      </w:r>
      <w:r>
        <w:rPr>
          <w:rFonts w:hint="eastAsia" w:ascii="微软雅黑" w:hAnsi="微软雅黑" w:eastAsia="微软雅黑" w:cs="微软雅黑"/>
        </w:rPr>
        <w:t>规则</w:t>
      </w:r>
      <w:r>
        <w:rPr>
          <w:rFonts w:hint="eastAsia" w:ascii="微软雅黑" w:hAnsi="微软雅黑" w:eastAsia="微软雅黑" w:cs="微软雅黑"/>
          <w:lang w:val="en-US" w:eastAsia="zh-CN"/>
        </w:rPr>
        <w:t>6</w:t>
      </w:r>
      <w:r>
        <w:rPr>
          <w:rFonts w:ascii="Consolas" w:hAnsi="Consolas" w:eastAsia="华文宋体" w:cs="Consolas"/>
        </w:rPr>
        <w:t>-</w:t>
      </w:r>
      <w:r>
        <w:rPr>
          <w:rFonts w:hint="eastAsia" w:ascii="Consolas" w:hAnsi="Consolas" w:eastAsia="华文宋体" w:cs="Consolas"/>
          <w:lang w:val="en-US" w:eastAsia="zh-CN"/>
        </w:rPr>
        <w:t>4</w:t>
      </w:r>
      <w:r>
        <w:rPr>
          <w:rFonts w:ascii="Consolas" w:hAnsi="Consolas" w:eastAsia="华文宋体" w:cs="Consolas"/>
        </w:rPr>
        <w:t>-</w:t>
      </w:r>
      <w:r>
        <w:rPr>
          <w:rFonts w:hint="eastAsia" w:ascii="Consolas" w:hAnsi="Consolas" w:eastAsia="华文宋体" w:cs="Consolas"/>
          <w:lang w:val="en-US" w:eastAsia="zh-CN"/>
        </w:rPr>
        <w:t>2</w:t>
      </w:r>
      <w:r>
        <w:rPr>
          <w:rFonts w:ascii="Consolas" w:hAnsi="Consolas" w:eastAsia="华文宋体" w:cs="Consolas"/>
        </w:rPr>
        <w:t>】</w:t>
      </w:r>
      <w:r>
        <w:rPr>
          <w:rFonts w:hint="default" w:ascii="微软雅黑" w:hAnsi="微软雅黑" w:eastAsia="微软雅黑" w:cs="微软雅黑"/>
          <w:b w:val="0"/>
        </w:rPr>
        <w:t>静态变量增加 s_ 作为前缀</w:t>
      </w:r>
      <w:r>
        <w:rPr>
          <w:rFonts w:hint="eastAsia" w:ascii="微软雅黑" w:hAnsi="微软雅黑" w:eastAsia="微软雅黑" w:cs="微软雅黑"/>
          <w:b w:val="0"/>
          <w:lang w:val="en-US" w:eastAsia="zh-CN"/>
        </w:rPr>
        <w:t>,</w:t>
      </w:r>
      <w:r>
        <w:rPr>
          <w:rFonts w:hint="default" w:ascii="微软雅黑" w:hAnsi="微软雅黑" w:eastAsia="微软雅黑" w:cs="微软雅黑"/>
          <w:b w:val="0"/>
        </w:rPr>
        <w:t>全局变量增加 g_ 作为前缀</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2" w:type="dxa"/>
            <w:shd w:val="clear" w:color="auto" w:fill="FEDBDA"/>
          </w:tcPr>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static int count = 0;</w:t>
            </w:r>
          </w:p>
        </w:tc>
        <w:tc>
          <w:tcPr>
            <w:tcW w:w="4258" w:type="dxa"/>
            <w:shd w:val="clear" w:color="auto" w:fill="D1ECD0"/>
          </w:tcPr>
          <w:p>
            <w:pPr>
              <w:jc w:val="left"/>
              <w:rPr>
                <w:rFonts w:hint="default" w:ascii="Consolas" w:hAnsi="Consolas" w:eastAsia="华文宋体" w:cs="Consolas"/>
                <w:color w:val="000000"/>
                <w:sz w:val="20"/>
                <w:szCs w:val="20"/>
                <w:lang w:val="en-US" w:eastAsia="zh-CN"/>
              </w:rPr>
            </w:pPr>
            <w:r>
              <w:rPr>
                <w:rFonts w:hint="eastAsia" w:ascii="Consolas" w:hAnsi="Consolas" w:eastAsia="华文宋体" w:cs="Consolas"/>
                <w:sz w:val="20"/>
                <w:szCs w:val="20"/>
                <w:lang w:val="en-US" w:eastAsia="zh-CN"/>
              </w:rPr>
              <w:t>static int s_count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2" w:type="dxa"/>
            <w:shd w:val="clear" w:color="auto" w:fill="FEDBDA"/>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int count = 0;</w:t>
            </w:r>
          </w:p>
        </w:tc>
        <w:tc>
          <w:tcPr>
            <w:tcW w:w="4258" w:type="dxa"/>
            <w:shd w:val="clear" w:color="auto" w:fill="D1ECD0"/>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int g_count = 0;</w:t>
            </w:r>
          </w:p>
        </w:tc>
      </w:tr>
    </w:tbl>
    <w:p>
      <w:pPr>
        <w:pStyle w:val="3"/>
        <w:numPr>
          <w:ilvl w:val="0"/>
          <w:numId w:val="18"/>
        </w:numPr>
        <w:spacing w:before="260" w:after="260" w:line="413" w:lineRule="auto"/>
        <w:ind w:left="420" w:leftChars="0" w:hanging="420" w:firstLineChars="0"/>
        <w:rPr>
          <w:rFonts w:ascii="Consolas" w:hAnsi="Consolas" w:eastAsia="华文宋体" w:cs="Consolas"/>
        </w:rPr>
      </w:pPr>
      <w:bookmarkStart w:id="26" w:name="_Toc1897380819"/>
      <w:r>
        <w:rPr>
          <w:rFonts w:hint="eastAsia" w:ascii="微软雅黑" w:hAnsi="微软雅黑" w:eastAsia="微软雅黑" w:cs="微软雅黑"/>
        </w:rPr>
        <w:t>常量命名</w:t>
      </w:r>
      <w:bookmarkEnd w:id="26"/>
    </w:p>
    <w:p>
      <w:pPr>
        <w:pStyle w:val="61"/>
        <w:numPr>
          <w:ilvl w:val="0"/>
          <w:numId w:val="15"/>
        </w:numPr>
        <w:spacing w:before="0" w:line="240" w:lineRule="auto"/>
        <w:rPr>
          <w:rFonts w:hint="default" w:ascii="微软雅黑" w:hAnsi="微软雅黑" w:eastAsia="微软雅黑" w:cs="微软雅黑"/>
          <w:b w:val="0"/>
        </w:rPr>
      </w:pPr>
      <w:r>
        <w:rPr>
          <w:rFonts w:ascii="Consolas" w:hAnsi="Consolas" w:eastAsia="华文宋体" w:cs="Consolas"/>
        </w:rPr>
        <w:t>【</w:t>
      </w:r>
      <w:r>
        <w:rPr>
          <w:rFonts w:hint="eastAsia" w:ascii="微软雅黑" w:hAnsi="微软雅黑" w:eastAsia="微软雅黑" w:cs="微软雅黑"/>
        </w:rPr>
        <w:t>规则</w:t>
      </w:r>
      <w:r>
        <w:rPr>
          <w:rFonts w:hint="eastAsia" w:ascii="微软雅黑" w:hAnsi="微软雅黑" w:eastAsia="微软雅黑" w:cs="微软雅黑"/>
          <w:lang w:val="en-US" w:eastAsia="zh-CN"/>
        </w:rPr>
        <w:t>6</w:t>
      </w:r>
      <w:r>
        <w:rPr>
          <w:rFonts w:ascii="Consolas" w:hAnsi="Consolas" w:eastAsia="华文宋体" w:cs="Consolas"/>
        </w:rPr>
        <w:t>-</w:t>
      </w:r>
      <w:r>
        <w:rPr>
          <w:rFonts w:hint="eastAsia" w:ascii="Consolas" w:hAnsi="Consolas" w:eastAsia="华文宋体" w:cs="Consolas"/>
          <w:lang w:val="en-US" w:eastAsia="zh-CN"/>
        </w:rPr>
        <w:t>5</w:t>
      </w:r>
      <w:r>
        <w:rPr>
          <w:rFonts w:ascii="Consolas" w:hAnsi="Consolas" w:eastAsia="华文宋体" w:cs="Consolas"/>
        </w:rPr>
        <w:t>-</w:t>
      </w:r>
      <w:r>
        <w:rPr>
          <w:rFonts w:hint="eastAsia" w:ascii="Consolas" w:hAnsi="Consolas" w:eastAsia="华文宋体" w:cs="Consolas"/>
          <w:lang w:val="en-US" w:eastAsia="zh-CN"/>
        </w:rPr>
        <w:t>1</w:t>
      </w:r>
      <w:r>
        <w:rPr>
          <w:rFonts w:ascii="Consolas" w:hAnsi="Consolas" w:eastAsia="华文宋体" w:cs="Consolas"/>
        </w:rPr>
        <w:t>】</w:t>
      </w:r>
      <w:r>
        <w:rPr>
          <w:rFonts w:hint="default" w:ascii="微软雅黑" w:hAnsi="微软雅黑" w:eastAsia="微软雅黑" w:cs="微软雅黑"/>
          <w:b w:val="0"/>
        </w:rPr>
        <w:t>声明为 constexpr 或 const 的变量, 或在程序运行期间其值始终保持不变的, 命名时以 “k” 开头, 大小写混合</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2" w:type="dxa"/>
            <w:shd w:val="clear" w:color="auto" w:fill="FEDBDA"/>
          </w:tcPr>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const int daysInAWeek = 7;</w:t>
            </w:r>
          </w:p>
        </w:tc>
        <w:tc>
          <w:tcPr>
            <w:tcW w:w="4258" w:type="dxa"/>
            <w:shd w:val="clear" w:color="auto" w:fill="D1ECD0"/>
          </w:tcPr>
          <w:p>
            <w:pPr>
              <w:jc w:val="left"/>
              <w:rPr>
                <w:rFonts w:hint="default" w:ascii="Consolas" w:hAnsi="Consolas" w:eastAsia="华文宋体" w:cs="Consolas"/>
                <w:color w:val="000000"/>
                <w:sz w:val="20"/>
                <w:szCs w:val="20"/>
                <w:lang w:val="en-US" w:eastAsia="zh-CN"/>
              </w:rPr>
            </w:pPr>
            <w:r>
              <w:rPr>
                <w:rFonts w:hint="eastAsia" w:ascii="Consolas" w:hAnsi="Consolas" w:eastAsia="华文宋体" w:cs="Consolas"/>
                <w:color w:val="000000"/>
                <w:sz w:val="18"/>
                <w:szCs w:val="18"/>
                <w:lang w:val="en-US" w:eastAsia="zh-CN"/>
              </w:rPr>
              <w:t>const int kDaysInAWeek = 7;</w:t>
            </w:r>
          </w:p>
        </w:tc>
      </w:tr>
    </w:tbl>
    <w:p>
      <w:pPr>
        <w:pStyle w:val="3"/>
        <w:numPr>
          <w:ilvl w:val="0"/>
          <w:numId w:val="18"/>
        </w:numPr>
        <w:spacing w:before="260" w:after="260" w:line="413" w:lineRule="auto"/>
        <w:ind w:left="420" w:leftChars="0" w:hanging="420" w:firstLineChars="0"/>
        <w:rPr>
          <w:rFonts w:hint="eastAsia" w:ascii="微软雅黑" w:hAnsi="微软雅黑" w:eastAsia="微软雅黑" w:cs="微软雅黑"/>
        </w:rPr>
      </w:pPr>
      <w:bookmarkStart w:id="27" w:name="_Toc1480894893"/>
      <w:r>
        <w:rPr>
          <w:rFonts w:hint="default" w:ascii="微软雅黑" w:hAnsi="微软雅黑" w:eastAsia="微软雅黑" w:cs="微软雅黑"/>
        </w:rPr>
        <w:t>函数命名</w:t>
      </w:r>
      <w:bookmarkEnd w:id="27"/>
    </w:p>
    <w:p>
      <w:pPr>
        <w:pStyle w:val="61"/>
        <w:numPr>
          <w:ilvl w:val="0"/>
          <w:numId w:val="15"/>
        </w:numPr>
        <w:spacing w:before="0" w:line="240" w:lineRule="auto"/>
        <w:rPr>
          <w:rFonts w:hint="default" w:ascii="微软雅黑" w:hAnsi="微软雅黑" w:eastAsia="微软雅黑" w:cs="微软雅黑"/>
          <w:b w:val="0"/>
          <w:highlight w:val="none"/>
        </w:rPr>
      </w:pPr>
      <w:r>
        <w:rPr>
          <w:rFonts w:ascii="Consolas" w:hAnsi="Consolas" w:eastAsia="华文宋体" w:cs="Consolas"/>
          <w:highlight w:val="none"/>
        </w:rPr>
        <w:t>【</w:t>
      </w:r>
      <w:r>
        <w:rPr>
          <w:rFonts w:hint="eastAsia" w:ascii="微软雅黑" w:hAnsi="微软雅黑" w:eastAsia="微软雅黑" w:cs="微软雅黑"/>
          <w:highlight w:val="none"/>
        </w:rPr>
        <w:t>规则</w:t>
      </w:r>
      <w:r>
        <w:rPr>
          <w:rFonts w:hint="eastAsia" w:ascii="微软雅黑" w:hAnsi="微软雅黑" w:eastAsia="微软雅黑" w:cs="微软雅黑"/>
          <w:highlight w:val="none"/>
          <w:lang w:val="en-US" w:eastAsia="zh-CN"/>
        </w:rPr>
        <w:t>6</w:t>
      </w:r>
      <w:r>
        <w:rPr>
          <w:rFonts w:ascii="Consolas" w:hAnsi="Consolas" w:eastAsia="华文宋体" w:cs="Consolas"/>
          <w:highlight w:val="none"/>
        </w:rPr>
        <w:t>-</w:t>
      </w:r>
      <w:r>
        <w:rPr>
          <w:rFonts w:hint="eastAsia" w:ascii="Consolas" w:hAnsi="Consolas" w:eastAsia="华文宋体" w:cs="Consolas"/>
          <w:highlight w:val="none"/>
          <w:lang w:val="en-US" w:eastAsia="zh-CN"/>
        </w:rPr>
        <w:t>6</w:t>
      </w:r>
      <w:r>
        <w:rPr>
          <w:rFonts w:ascii="Consolas" w:hAnsi="Consolas" w:eastAsia="华文宋体" w:cs="Consolas"/>
          <w:highlight w:val="none"/>
        </w:rPr>
        <w:t>-</w:t>
      </w:r>
      <w:r>
        <w:rPr>
          <w:rFonts w:hint="eastAsia" w:ascii="Consolas" w:hAnsi="Consolas" w:eastAsia="华文宋体" w:cs="Consolas"/>
          <w:highlight w:val="none"/>
          <w:lang w:val="en-US" w:eastAsia="zh-CN"/>
        </w:rPr>
        <w:t>1</w:t>
      </w:r>
      <w:r>
        <w:rPr>
          <w:rFonts w:ascii="Consolas" w:hAnsi="Consolas" w:eastAsia="华文宋体" w:cs="Consolas"/>
          <w:highlight w:val="none"/>
        </w:rPr>
        <w:t>】</w:t>
      </w:r>
      <w:r>
        <w:rPr>
          <w:rFonts w:hint="default" w:ascii="微软雅黑" w:hAnsi="微软雅黑" w:eastAsia="微软雅黑" w:cs="微软雅黑"/>
          <w:b w:val="0"/>
          <w:highlight w:val="none"/>
        </w:rPr>
        <w:t>常规函数使用大小写混合, 取值和设值函数则要求与变量名匹配(驼峰变量名)</w:t>
      </w:r>
    </w:p>
    <w:p>
      <w:pPr>
        <w:pStyle w:val="61"/>
        <w:numPr>
          <w:ilvl w:val="0"/>
          <w:numId w:val="15"/>
        </w:numPr>
        <w:spacing w:before="0" w:line="240" w:lineRule="auto"/>
        <w:rPr>
          <w:rFonts w:hint="default" w:ascii="微软雅黑" w:hAnsi="微软雅黑" w:eastAsia="微软雅黑" w:cs="微软雅黑"/>
          <w:b w:val="0"/>
          <w:highlight w:val="none"/>
        </w:rPr>
      </w:pPr>
      <w:r>
        <w:rPr>
          <w:rFonts w:ascii="Consolas" w:hAnsi="Consolas" w:eastAsia="Consolas" w:cs="Consolas"/>
          <w:i w:val="0"/>
          <w:iCs w:val="0"/>
          <w:caps w:val="0"/>
          <w:color w:val="E74C3C"/>
          <w:spacing w:val="0"/>
          <w:sz w:val="14"/>
          <w:szCs w:val="14"/>
          <w:shd w:val="clear" w:fill="FFFFFF"/>
        </w:rPr>
        <w:t>my_exciting_member_variable</w:t>
      </w:r>
      <w:r>
        <w:rPr>
          <w:rFonts w:hint="eastAsia" w:ascii="Consolas" w:hAnsi="Consolas" w:cs="Consolas"/>
          <w:i w:val="0"/>
          <w:iCs w:val="0"/>
          <w:caps w:val="0"/>
          <w:color w:val="E74C3C"/>
          <w:spacing w:val="0"/>
          <w:sz w:val="14"/>
          <w:szCs w:val="14"/>
          <w:shd w:val="clear" w:fill="FFFFFF"/>
          <w:lang w:val="en-US" w:eastAsia="zh-CN"/>
        </w:rPr>
        <w:t>_</w:t>
      </w:r>
    </w:p>
    <w:p>
      <w:pPr>
        <w:pStyle w:val="61"/>
        <w:numPr>
          <w:ilvl w:val="0"/>
          <w:numId w:val="15"/>
        </w:numPr>
        <w:spacing w:before="0" w:line="240" w:lineRule="auto"/>
        <w:rPr>
          <w:rFonts w:hint="default" w:ascii="微软雅黑" w:hAnsi="微软雅黑" w:eastAsia="微软雅黑" w:cs="微软雅黑"/>
          <w:b w:val="0"/>
          <w:highlight w:val="none"/>
        </w:rPr>
      </w:pPr>
      <w:r>
        <w:rPr>
          <w:rFonts w:ascii="Consolas" w:hAnsi="Consolas" w:eastAsia="Consolas" w:cs="Consolas"/>
          <w:i w:val="0"/>
          <w:iCs w:val="0"/>
          <w:caps w:val="0"/>
          <w:color w:val="E74C3C"/>
          <w:spacing w:val="0"/>
          <w:sz w:val="14"/>
          <w:szCs w:val="14"/>
          <w:shd w:val="clear" w:fill="FFFFFF"/>
        </w:rPr>
        <w:t>set_my_exciting_member_variable</w:t>
      </w:r>
      <w:r>
        <w:rPr>
          <w:rFonts w:hint="eastAsia" w:ascii="Consolas" w:hAnsi="Consolas" w:cs="Consolas"/>
          <w:i w:val="0"/>
          <w:iCs w:val="0"/>
          <w:caps w:val="0"/>
          <w:color w:val="E74C3C"/>
          <w:spacing w:val="0"/>
          <w:sz w:val="14"/>
          <w:szCs w:val="14"/>
          <w:shd w:val="clear" w:fill="FFFFFF"/>
          <w:lang w:val="en-US" w:eastAsia="zh-CN"/>
        </w:rPr>
        <w:t>()</w:t>
      </w:r>
    </w:p>
    <w:p>
      <w:pPr>
        <w:pStyle w:val="61"/>
        <w:numPr>
          <w:ilvl w:val="0"/>
          <w:numId w:val="15"/>
        </w:numPr>
        <w:spacing w:before="0" w:line="240" w:lineRule="auto"/>
        <w:rPr>
          <w:rFonts w:hint="default" w:ascii="微软雅黑" w:hAnsi="微软雅黑" w:eastAsia="微软雅黑" w:cs="微软雅黑"/>
          <w:b w:val="0"/>
          <w:highlight w:val="none"/>
        </w:rPr>
      </w:pPr>
      <w:r>
        <w:rPr>
          <w:rFonts w:ascii="Consolas" w:hAnsi="Consolas" w:eastAsia="华文宋体" w:cs="Consolas"/>
          <w:highlight w:val="none"/>
        </w:rPr>
        <w:t>【</w:t>
      </w:r>
      <w:r>
        <w:rPr>
          <w:rFonts w:hint="eastAsia" w:ascii="微软雅黑" w:hAnsi="微软雅黑" w:eastAsia="微软雅黑" w:cs="微软雅黑"/>
          <w:highlight w:val="none"/>
        </w:rPr>
        <w:t>规则</w:t>
      </w:r>
      <w:r>
        <w:rPr>
          <w:rFonts w:hint="eastAsia" w:ascii="微软雅黑" w:hAnsi="微软雅黑" w:eastAsia="微软雅黑" w:cs="微软雅黑"/>
          <w:highlight w:val="none"/>
          <w:lang w:val="en-US" w:eastAsia="zh-CN"/>
        </w:rPr>
        <w:t>6</w:t>
      </w:r>
      <w:r>
        <w:rPr>
          <w:rFonts w:ascii="Consolas" w:hAnsi="Consolas" w:eastAsia="华文宋体" w:cs="Consolas"/>
          <w:highlight w:val="none"/>
        </w:rPr>
        <w:t>-</w:t>
      </w:r>
      <w:r>
        <w:rPr>
          <w:rFonts w:hint="eastAsia" w:ascii="Consolas" w:hAnsi="Consolas" w:eastAsia="华文宋体" w:cs="Consolas"/>
          <w:highlight w:val="none"/>
          <w:lang w:val="en-US" w:eastAsia="zh-CN"/>
        </w:rPr>
        <w:t>6</w:t>
      </w:r>
      <w:r>
        <w:rPr>
          <w:rFonts w:ascii="Consolas" w:hAnsi="Consolas" w:eastAsia="华文宋体" w:cs="Consolas"/>
          <w:highlight w:val="none"/>
        </w:rPr>
        <w:t>-</w:t>
      </w:r>
      <w:r>
        <w:rPr>
          <w:rFonts w:hint="eastAsia" w:ascii="Consolas" w:hAnsi="Consolas" w:eastAsia="华文宋体" w:cs="Consolas"/>
          <w:highlight w:val="none"/>
          <w:lang w:val="en-US" w:eastAsia="zh-CN"/>
        </w:rPr>
        <w:t>2</w:t>
      </w:r>
      <w:r>
        <w:rPr>
          <w:rFonts w:ascii="Consolas" w:hAnsi="Consolas" w:eastAsia="华文宋体" w:cs="Consolas"/>
          <w:highlight w:val="none"/>
        </w:rPr>
        <w:t>】</w:t>
      </w:r>
      <w:r>
        <w:rPr>
          <w:rFonts w:hint="default" w:ascii="微软雅黑" w:hAnsi="微软雅黑" w:eastAsia="微软雅黑" w:cs="微软雅黑"/>
          <w:b w:val="0"/>
          <w:highlight w:val="none"/>
        </w:rPr>
        <w:t>对于首字母缩写的单词, 更倾向于将它们视作一个单词进行首字母大写</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2" w:type="dxa"/>
            <w:shd w:val="clear" w:color="auto" w:fill="FEDBDA"/>
          </w:tcPr>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StartRPC()</w:t>
            </w:r>
          </w:p>
        </w:tc>
        <w:tc>
          <w:tcPr>
            <w:tcW w:w="4258" w:type="dxa"/>
            <w:shd w:val="clear" w:color="auto" w:fill="D1ECD0"/>
          </w:tcPr>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AddTableEntry()</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DeleteUrl()</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OpenFileOrDie()</w:t>
            </w:r>
          </w:p>
          <w:p>
            <w:pPr>
              <w:jc w:val="left"/>
              <w:rPr>
                <w:rFonts w:hint="eastAsia" w:ascii="Consolas" w:hAnsi="Consolas" w:eastAsia="华文宋体" w:cs="Consolas"/>
                <w:color w:val="000000"/>
                <w:sz w:val="18"/>
                <w:szCs w:val="18"/>
                <w:lang w:val="en-US" w:eastAsia="zh-CN"/>
              </w:rPr>
            </w:pP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StartRpc()</w:t>
            </w:r>
          </w:p>
        </w:tc>
      </w:tr>
    </w:tbl>
    <w:p>
      <w:pPr>
        <w:pStyle w:val="3"/>
        <w:numPr>
          <w:ilvl w:val="0"/>
          <w:numId w:val="18"/>
        </w:numPr>
        <w:spacing w:before="260" w:after="260" w:line="413" w:lineRule="auto"/>
        <w:ind w:left="420" w:leftChars="0" w:hanging="420" w:firstLineChars="0"/>
        <w:rPr>
          <w:rFonts w:hint="eastAsia" w:ascii="微软雅黑" w:hAnsi="微软雅黑" w:eastAsia="微软雅黑" w:cs="微软雅黑"/>
        </w:rPr>
      </w:pPr>
      <w:bookmarkStart w:id="28" w:name="_Toc1873949773"/>
      <w:bookmarkStart w:id="29" w:name="_命名空间命名"/>
      <w:r>
        <w:rPr>
          <w:rFonts w:hint="default" w:ascii="微软雅黑" w:hAnsi="微软雅黑" w:eastAsia="微软雅黑" w:cs="微软雅黑"/>
        </w:rPr>
        <w:t>命名空间命名</w:t>
      </w:r>
      <w:bookmarkEnd w:id="28"/>
    </w:p>
    <w:bookmarkEnd w:id="29"/>
    <w:p>
      <w:pPr>
        <w:pStyle w:val="61"/>
        <w:numPr>
          <w:ilvl w:val="0"/>
          <w:numId w:val="15"/>
        </w:numPr>
        <w:spacing w:before="0" w:line="240" w:lineRule="auto"/>
        <w:rPr>
          <w:rFonts w:ascii="Consolas" w:hAnsi="Consolas" w:eastAsia="华文宋体" w:cs="Consolas"/>
          <w:b w:val="0"/>
        </w:rPr>
      </w:pPr>
      <w:r>
        <w:rPr>
          <w:rFonts w:ascii="Consolas" w:hAnsi="Consolas" w:eastAsia="华文宋体" w:cs="Consolas"/>
        </w:rPr>
        <w:t>【</w:t>
      </w:r>
      <w:r>
        <w:rPr>
          <w:rFonts w:hint="eastAsia" w:ascii="微软雅黑" w:hAnsi="微软雅黑" w:eastAsia="微软雅黑" w:cs="微软雅黑"/>
        </w:rPr>
        <w:t>规则</w:t>
      </w:r>
      <w:r>
        <w:rPr>
          <w:rFonts w:hint="eastAsia" w:ascii="微软雅黑" w:hAnsi="微软雅黑" w:eastAsia="微软雅黑" w:cs="微软雅黑"/>
          <w:lang w:val="en-US" w:eastAsia="zh-CN"/>
        </w:rPr>
        <w:t>6</w:t>
      </w:r>
      <w:r>
        <w:rPr>
          <w:rFonts w:ascii="Consolas" w:hAnsi="Consolas" w:eastAsia="华文宋体" w:cs="Consolas"/>
        </w:rPr>
        <w:t>-</w:t>
      </w:r>
      <w:r>
        <w:rPr>
          <w:rFonts w:hint="eastAsia" w:ascii="Consolas" w:hAnsi="Consolas" w:eastAsia="华文宋体" w:cs="Consolas"/>
          <w:lang w:val="en-US" w:eastAsia="zh-CN"/>
        </w:rPr>
        <w:t>7</w:t>
      </w:r>
      <w:r>
        <w:rPr>
          <w:rFonts w:ascii="Consolas" w:hAnsi="Consolas" w:eastAsia="华文宋体" w:cs="Consolas"/>
        </w:rPr>
        <w:t>-1】</w:t>
      </w:r>
      <w:r>
        <w:rPr>
          <w:rFonts w:hint="eastAsia" w:ascii="微软雅黑" w:hAnsi="微软雅黑" w:eastAsia="微软雅黑" w:cs="微软雅黑"/>
          <w:b w:val="0"/>
        </w:rPr>
        <w:t>命名空间以小写字母命名. 最高级命名空间的名字取决于项目名称. 要注意避免嵌套命名空间的名字之间和常见的顶级命名空间的名字之间发生冲突</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2" w:type="dxa"/>
            <w:shd w:val="clear" w:color="auto" w:fill="FEDBDA"/>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namespace imu {</w:t>
            </w: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w:t>
            </w: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w:t>
            </w:r>
          </w:p>
        </w:tc>
        <w:tc>
          <w:tcPr>
            <w:tcW w:w="4258" w:type="dxa"/>
            <w:shd w:val="clear" w:color="auto" w:fill="D1ECD0"/>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namespace x9_collect_node_imu {</w:t>
            </w: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w:t>
            </w:r>
          </w:p>
          <w:p>
            <w:pPr>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sz w:val="20"/>
                <w:szCs w:val="20"/>
                <w:lang w:val="en-US" w:eastAsia="zh-CN"/>
              </w:rPr>
              <w:t>}</w:t>
            </w:r>
          </w:p>
        </w:tc>
      </w:tr>
    </w:tbl>
    <w:p>
      <w:pPr>
        <w:pStyle w:val="61"/>
        <w:numPr>
          <w:ilvl w:val="0"/>
          <w:numId w:val="15"/>
        </w:numPr>
        <w:spacing w:before="0" w:line="240" w:lineRule="auto"/>
        <w:rPr>
          <w:rFonts w:ascii="Consolas" w:hAnsi="Consolas" w:eastAsia="华文宋体" w:cs="Consolas"/>
          <w:b w:val="0"/>
        </w:rPr>
      </w:pPr>
      <w:r>
        <w:rPr>
          <w:rFonts w:ascii="Consolas" w:hAnsi="Consolas" w:eastAsia="华文宋体" w:cs="Consolas"/>
        </w:rPr>
        <w:t>【</w:t>
      </w:r>
      <w:r>
        <w:rPr>
          <w:rFonts w:hint="eastAsia" w:ascii="微软雅黑" w:hAnsi="微软雅黑" w:eastAsia="微软雅黑" w:cs="微软雅黑"/>
        </w:rPr>
        <w:t>规则</w:t>
      </w:r>
      <w:r>
        <w:rPr>
          <w:rFonts w:hint="eastAsia" w:ascii="微软雅黑" w:hAnsi="微软雅黑" w:eastAsia="微软雅黑" w:cs="微软雅黑"/>
          <w:lang w:val="en-US" w:eastAsia="zh-CN"/>
        </w:rPr>
        <w:t>6</w:t>
      </w:r>
      <w:r>
        <w:rPr>
          <w:rFonts w:ascii="Consolas" w:hAnsi="Consolas" w:eastAsia="华文宋体" w:cs="Consolas"/>
        </w:rPr>
        <w:t>-</w:t>
      </w:r>
      <w:r>
        <w:rPr>
          <w:rFonts w:hint="eastAsia" w:ascii="Consolas" w:hAnsi="Consolas" w:eastAsia="华文宋体" w:cs="Consolas"/>
          <w:lang w:val="en-US" w:eastAsia="zh-CN"/>
        </w:rPr>
        <w:t>7</w:t>
      </w:r>
      <w:r>
        <w:rPr>
          <w:rFonts w:ascii="Consolas" w:hAnsi="Consolas" w:eastAsia="华文宋体" w:cs="Consolas"/>
        </w:rPr>
        <w:t>-</w:t>
      </w:r>
      <w:r>
        <w:rPr>
          <w:rFonts w:hint="eastAsia" w:ascii="Consolas" w:hAnsi="Consolas" w:eastAsia="华文宋体" w:cs="Consolas"/>
          <w:lang w:val="en-US" w:eastAsia="zh-CN"/>
        </w:rPr>
        <w:t>2</w:t>
      </w:r>
      <w:r>
        <w:rPr>
          <w:rFonts w:ascii="Consolas" w:hAnsi="Consolas" w:eastAsia="华文宋体" w:cs="Consolas"/>
        </w:rPr>
        <w:t>】</w:t>
      </w:r>
      <w:r>
        <w:rPr>
          <w:rFonts w:hint="eastAsia" w:ascii="微软雅黑" w:hAnsi="微软雅黑" w:eastAsia="微软雅黑" w:cs="微软雅黑"/>
          <w:b w:val="0"/>
        </w:rPr>
        <w:t>要避免嵌套的命名空间与常见的顶级命名空间发生名称冲突</w:t>
      </w:r>
      <w:r>
        <w:rPr>
          <w:rFonts w:hint="eastAsia" w:ascii="微软雅黑" w:hAnsi="微软雅黑" w:eastAsia="微软雅黑" w:cs="微软雅黑"/>
          <w:b w:val="0"/>
          <w:lang w:val="en-US" w:eastAsia="zh-CN"/>
        </w:rPr>
        <w:t xml:space="preserve"> (</w:t>
      </w:r>
      <w:r>
        <w:rPr>
          <w:rFonts w:hint="eastAsia" w:ascii="微软雅黑" w:hAnsi="微软雅黑" w:eastAsia="微软雅黑" w:cs="微软雅黑"/>
          <w:b w:val="0"/>
          <w:color w:val="FF0000"/>
          <w:lang w:val="en-US" w:eastAsia="zh-CN"/>
        </w:rPr>
        <w:t>添加例子</w:t>
      </w:r>
      <w:r>
        <w:rPr>
          <w:rFonts w:hint="eastAsia" w:ascii="微软雅黑" w:hAnsi="微软雅黑" w:eastAsia="微软雅黑" w:cs="微软雅黑"/>
          <w:b w:val="0"/>
          <w:lang w:val="en-US" w:eastAsia="zh-CN"/>
        </w:rPr>
        <w:t>)</w:t>
      </w:r>
    </w:p>
    <w:p>
      <w:pPr>
        <w:pStyle w:val="61"/>
        <w:numPr>
          <w:ilvl w:val="0"/>
          <w:numId w:val="15"/>
        </w:numPr>
        <w:spacing w:before="0" w:line="240" w:lineRule="auto"/>
        <w:rPr>
          <w:rFonts w:ascii="Consolas" w:hAnsi="Consolas" w:eastAsia="华文宋体" w:cs="Consolas"/>
          <w:b w:val="0"/>
        </w:rPr>
      </w:pPr>
      <w:r>
        <w:rPr>
          <w:rFonts w:ascii="Consolas" w:hAnsi="Consolas" w:eastAsia="华文宋体" w:cs="Consolas"/>
        </w:rPr>
        <w:t>【</w:t>
      </w:r>
      <w:r>
        <w:rPr>
          <w:rFonts w:hint="eastAsia" w:ascii="微软雅黑" w:hAnsi="微软雅黑" w:eastAsia="微软雅黑" w:cs="微软雅黑"/>
        </w:rPr>
        <w:t>规则</w:t>
      </w:r>
      <w:r>
        <w:rPr>
          <w:rFonts w:hint="eastAsia" w:ascii="微软雅黑" w:hAnsi="微软雅黑" w:eastAsia="微软雅黑" w:cs="微软雅黑"/>
          <w:lang w:val="en-US" w:eastAsia="zh-CN"/>
        </w:rPr>
        <w:t>6</w:t>
      </w:r>
      <w:r>
        <w:rPr>
          <w:rFonts w:ascii="Consolas" w:hAnsi="Consolas" w:eastAsia="华文宋体" w:cs="Consolas"/>
        </w:rPr>
        <w:t>-</w:t>
      </w:r>
      <w:r>
        <w:rPr>
          <w:rFonts w:hint="eastAsia" w:ascii="Consolas" w:hAnsi="Consolas" w:eastAsia="华文宋体" w:cs="Consolas"/>
          <w:lang w:val="en-US" w:eastAsia="zh-CN"/>
        </w:rPr>
        <w:t>7</w:t>
      </w:r>
      <w:r>
        <w:rPr>
          <w:rFonts w:ascii="Consolas" w:hAnsi="Consolas" w:eastAsia="华文宋体" w:cs="Consolas"/>
        </w:rPr>
        <w:t>-</w:t>
      </w:r>
      <w:r>
        <w:rPr>
          <w:rFonts w:hint="eastAsia" w:ascii="Consolas" w:hAnsi="Consolas" w:eastAsia="华文宋体" w:cs="Consolas"/>
          <w:lang w:val="en-US" w:eastAsia="zh-CN"/>
        </w:rPr>
        <w:t>3</w:t>
      </w:r>
      <w:r>
        <w:rPr>
          <w:rFonts w:ascii="Consolas" w:hAnsi="Consolas" w:eastAsia="华文宋体" w:cs="Consolas"/>
        </w:rPr>
        <w:t>】</w:t>
      </w:r>
      <w:r>
        <w:rPr>
          <w:rFonts w:hint="eastAsia" w:ascii="Consolas" w:hAnsi="Consolas" w:eastAsia="华文宋体" w:cs="Consolas"/>
          <w:color w:val="FF0000"/>
          <w:lang w:eastAsia="zh-CN"/>
        </w:rPr>
        <w:t>（</w:t>
      </w:r>
      <w:r>
        <w:rPr>
          <w:rFonts w:hint="eastAsia" w:ascii="Consolas" w:hAnsi="Consolas" w:eastAsia="华文宋体" w:cs="Consolas"/>
          <w:color w:val="FF0000"/>
          <w:lang w:val="en-US" w:eastAsia="zh-CN"/>
        </w:rPr>
        <w:t>去掉</w:t>
      </w:r>
      <w:r>
        <w:rPr>
          <w:rFonts w:hint="eastAsia" w:ascii="Consolas" w:hAnsi="Consolas" w:eastAsia="华文宋体" w:cs="Consolas"/>
          <w:color w:val="FF0000"/>
          <w:lang w:eastAsia="zh-CN"/>
        </w:rPr>
        <w:t>）</w:t>
      </w:r>
      <w:r>
        <w:rPr>
          <w:rFonts w:hint="eastAsia" w:ascii="微软雅黑" w:hAnsi="微软雅黑" w:eastAsia="微软雅黑" w:cs="微软雅黑"/>
          <w:b w:val="0"/>
        </w:rPr>
        <w:t>对于 internal 命名空间, 要当心加入到同一 internal 命名空间的代码之间发生冲突</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2" w:type="dxa"/>
            <w:shd w:val="clear" w:color="auto" w:fill="FEDBDA"/>
          </w:tcPr>
          <w:p>
            <w:pPr>
              <w:jc w:val="left"/>
              <w:rPr>
                <w:rFonts w:hint="default" w:ascii="Consolas" w:hAnsi="Consolas" w:eastAsia="华文宋体" w:cs="Consolas"/>
                <w:sz w:val="20"/>
                <w:szCs w:val="20"/>
                <w:lang w:val="en-US" w:eastAsia="zh-CN"/>
              </w:rPr>
            </w:pPr>
          </w:p>
        </w:tc>
        <w:tc>
          <w:tcPr>
            <w:tcW w:w="4258" w:type="dxa"/>
            <w:shd w:val="clear" w:color="auto" w:fill="D1ECD0"/>
          </w:tcPr>
          <w:p>
            <w:pPr>
              <w:jc w:val="left"/>
              <w:rPr>
                <w:rFonts w:hint="default" w:ascii="Consolas" w:hAnsi="Consolas" w:eastAsia="华文宋体" w:cs="Consolas"/>
                <w:color w:val="000000"/>
                <w:sz w:val="18"/>
                <w:szCs w:val="18"/>
                <w:lang w:val="en-US" w:eastAsia="zh-CN"/>
              </w:rPr>
            </w:pPr>
          </w:p>
        </w:tc>
      </w:tr>
    </w:tbl>
    <w:p>
      <w:pPr>
        <w:pStyle w:val="61"/>
        <w:numPr>
          <w:ilvl w:val="0"/>
          <w:numId w:val="0"/>
        </w:numPr>
        <w:spacing w:before="0" w:line="240" w:lineRule="auto"/>
        <w:ind w:leftChars="0"/>
        <w:rPr>
          <w:rFonts w:ascii="Consolas" w:hAnsi="Consolas" w:eastAsia="华文宋体" w:cs="Consolas"/>
          <w:b w:val="0"/>
        </w:rPr>
      </w:pPr>
    </w:p>
    <w:p>
      <w:pPr>
        <w:rPr>
          <w:rFonts w:hint="eastAsia"/>
        </w:rPr>
      </w:pPr>
    </w:p>
    <w:p>
      <w:pPr>
        <w:pStyle w:val="3"/>
        <w:numPr>
          <w:ilvl w:val="0"/>
          <w:numId w:val="18"/>
        </w:numPr>
        <w:spacing w:before="260" w:after="260" w:line="413" w:lineRule="auto"/>
        <w:ind w:left="420" w:leftChars="0" w:hanging="420" w:firstLineChars="0"/>
        <w:rPr>
          <w:rFonts w:hint="eastAsia" w:ascii="微软雅黑" w:hAnsi="微软雅黑" w:eastAsia="微软雅黑" w:cs="微软雅黑"/>
        </w:rPr>
      </w:pPr>
      <w:bookmarkStart w:id="30" w:name="_Toc608435033"/>
      <w:r>
        <w:rPr>
          <w:rFonts w:hint="default" w:ascii="微软雅黑" w:hAnsi="微软雅黑" w:eastAsia="微软雅黑" w:cs="微软雅黑"/>
        </w:rPr>
        <w:t>枚举命名</w:t>
      </w:r>
      <w:bookmarkEnd w:id="30"/>
    </w:p>
    <w:p>
      <w:pPr>
        <w:pStyle w:val="61"/>
        <w:numPr>
          <w:ilvl w:val="0"/>
          <w:numId w:val="15"/>
        </w:numPr>
        <w:spacing w:before="0" w:line="240" w:lineRule="auto"/>
        <w:rPr>
          <w:rFonts w:ascii="Consolas" w:hAnsi="Consolas" w:eastAsia="华文宋体" w:cs="Consolas"/>
          <w:b w:val="0"/>
        </w:rPr>
      </w:pPr>
      <w:r>
        <w:rPr>
          <w:rFonts w:ascii="Consolas" w:hAnsi="Consolas" w:eastAsia="华文宋体" w:cs="Consolas"/>
        </w:rPr>
        <w:t>【</w:t>
      </w:r>
      <w:r>
        <w:rPr>
          <w:rFonts w:hint="eastAsia" w:ascii="微软雅黑" w:hAnsi="微软雅黑" w:eastAsia="微软雅黑" w:cs="微软雅黑"/>
        </w:rPr>
        <w:t>规则</w:t>
      </w:r>
      <w:r>
        <w:rPr>
          <w:rFonts w:hint="eastAsia" w:ascii="微软雅黑" w:hAnsi="微软雅黑" w:eastAsia="微软雅黑" w:cs="微软雅黑"/>
          <w:lang w:val="en-US" w:eastAsia="zh-CN"/>
        </w:rPr>
        <w:t>6</w:t>
      </w:r>
      <w:r>
        <w:rPr>
          <w:rFonts w:ascii="Consolas" w:hAnsi="Consolas" w:eastAsia="华文宋体" w:cs="Consolas"/>
        </w:rPr>
        <w:t>-</w:t>
      </w:r>
      <w:r>
        <w:rPr>
          <w:rFonts w:hint="eastAsia" w:ascii="Consolas" w:hAnsi="Consolas" w:eastAsia="华文宋体" w:cs="Consolas"/>
          <w:lang w:val="en-US" w:eastAsia="zh-CN"/>
        </w:rPr>
        <w:t>8</w:t>
      </w:r>
      <w:r>
        <w:rPr>
          <w:rFonts w:ascii="Consolas" w:hAnsi="Consolas" w:eastAsia="华文宋体" w:cs="Consolas"/>
        </w:rPr>
        <w:t>-</w:t>
      </w:r>
      <w:r>
        <w:rPr>
          <w:rFonts w:hint="eastAsia" w:ascii="Consolas" w:hAnsi="Consolas" w:eastAsia="华文宋体" w:cs="Consolas"/>
          <w:lang w:val="en-US" w:eastAsia="zh-CN"/>
        </w:rPr>
        <w:t>1</w:t>
      </w:r>
      <w:r>
        <w:rPr>
          <w:rFonts w:ascii="Consolas" w:hAnsi="Consolas" w:eastAsia="华文宋体" w:cs="Consolas"/>
        </w:rPr>
        <w:t>】</w:t>
      </w:r>
      <w:r>
        <w:rPr>
          <w:rFonts w:hint="eastAsia" w:ascii="微软雅黑" w:hAnsi="微软雅黑" w:eastAsia="微软雅黑" w:cs="微软雅黑"/>
          <w:b w:val="0"/>
        </w:rPr>
        <w:t>枚举的命名应当和</w:t>
      </w:r>
      <w:r>
        <w:rPr>
          <w:rFonts w:hint="eastAsia" w:ascii="微软雅黑" w:hAnsi="微软雅黑" w:eastAsia="微软雅黑" w:cs="微软雅黑"/>
          <w:b/>
          <w:bCs w:val="0"/>
        </w:rPr>
        <w:t>常量</w:t>
      </w:r>
      <w:r>
        <w:rPr>
          <w:rFonts w:hint="eastAsia" w:ascii="微软雅黑" w:hAnsi="微软雅黑" w:eastAsia="微软雅黑" w:cs="微软雅黑"/>
          <w:b w:val="0"/>
        </w:rPr>
        <w:t>或</w:t>
      </w:r>
      <w:r>
        <w:rPr>
          <w:rFonts w:hint="eastAsia" w:ascii="微软雅黑" w:hAnsi="微软雅黑" w:eastAsia="微软雅黑" w:cs="微软雅黑"/>
          <w:b/>
          <w:bCs w:val="0"/>
        </w:rPr>
        <w:t>宏</w:t>
      </w:r>
      <w:r>
        <w:rPr>
          <w:rFonts w:hint="eastAsia" w:ascii="微软雅黑" w:hAnsi="微软雅黑" w:eastAsia="微软雅黑" w:cs="微软雅黑"/>
          <w:b w:val="0"/>
        </w:rPr>
        <w:t>一致,单独的枚举值应该优先采用</w:t>
      </w:r>
      <w:r>
        <w:rPr>
          <w:rFonts w:hint="eastAsia" w:ascii="微软雅黑" w:hAnsi="微软雅黑" w:eastAsia="微软雅黑" w:cs="微软雅黑"/>
          <w:b/>
          <w:bCs w:val="0"/>
        </w:rPr>
        <w:t>常量</w:t>
      </w:r>
      <w:r>
        <w:rPr>
          <w:rFonts w:hint="eastAsia" w:ascii="微软雅黑" w:hAnsi="微软雅黑" w:eastAsia="微软雅黑" w:cs="微软雅黑"/>
          <w:b w:val="0"/>
        </w:rPr>
        <w:t>的命名方式</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2" w:type="dxa"/>
            <w:shd w:val="clear" w:color="auto" w:fill="FEDBDA"/>
          </w:tcPr>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enum UrlTableErrors {</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w:t>
            </w:r>
            <w:r>
              <w:rPr>
                <w:rFonts w:hint="eastAsia" w:ascii="Consolas" w:hAnsi="Consolas" w:eastAsia="华文宋体" w:cs="Consolas"/>
                <w:sz w:val="20"/>
                <w:szCs w:val="20"/>
                <w:lang w:val="en-US" w:eastAsia="zh-CN"/>
              </w:rPr>
              <w:t>ok</w:t>
            </w:r>
            <w:r>
              <w:rPr>
                <w:rFonts w:hint="default" w:ascii="Consolas" w:hAnsi="Consolas" w:eastAsia="华文宋体" w:cs="Consolas"/>
                <w:sz w:val="20"/>
                <w:szCs w:val="20"/>
                <w:lang w:val="en-US" w:eastAsia="zh-CN"/>
              </w:rPr>
              <w:t xml:space="preserve"> = 0,</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w:t>
            </w:r>
            <w:r>
              <w:rPr>
                <w:rFonts w:hint="eastAsia" w:ascii="Consolas" w:hAnsi="Consolas" w:eastAsia="华文宋体" w:cs="Consolas"/>
                <w:sz w:val="20"/>
                <w:szCs w:val="20"/>
                <w:lang w:val="en-US" w:eastAsia="zh-CN"/>
              </w:rPr>
              <w:t>error</w:t>
            </w:r>
            <w:r>
              <w:rPr>
                <w:rFonts w:hint="default" w:ascii="Consolas" w:hAnsi="Consolas" w:eastAsia="华文宋体" w:cs="Consolas"/>
                <w:sz w:val="20"/>
                <w:szCs w:val="20"/>
                <w:lang w:val="en-US" w:eastAsia="zh-CN"/>
              </w:rPr>
              <w:t>,</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w:t>
            </w:r>
            <w:r>
              <w:rPr>
                <w:rFonts w:hint="eastAsia" w:ascii="Consolas" w:hAnsi="Consolas" w:eastAsia="华文宋体" w:cs="Consolas"/>
                <w:sz w:val="20"/>
                <w:szCs w:val="20"/>
                <w:lang w:val="en-US" w:eastAsia="zh-CN"/>
              </w:rPr>
              <w:t>failed</w:t>
            </w:r>
            <w:r>
              <w:rPr>
                <w:rFonts w:hint="default" w:ascii="Consolas" w:hAnsi="Consolas" w:eastAsia="华文宋体" w:cs="Consolas"/>
                <w:sz w:val="20"/>
                <w:szCs w:val="20"/>
                <w:lang w:val="en-US" w:eastAsia="zh-CN"/>
              </w:rPr>
              <w:t>,</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w:t>
            </w:r>
          </w:p>
          <w:p>
            <w:pPr>
              <w:jc w:val="left"/>
              <w:rPr>
                <w:rFonts w:hint="default" w:ascii="Consolas" w:hAnsi="Consolas" w:eastAsia="华文宋体" w:cs="Consolas"/>
                <w:sz w:val="20"/>
                <w:szCs w:val="20"/>
                <w:lang w:val="en-US" w:eastAsia="zh-CN"/>
              </w:rPr>
            </w:pPr>
          </w:p>
        </w:tc>
        <w:tc>
          <w:tcPr>
            <w:tcW w:w="4258"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enum UrlTableErrors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kOK = 0,</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kErrorOutOfMemory,</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kErrorMalformedInput,</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enum AlternateUrlTableErrors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OK = 0,</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OUT_OF_MEMORY = 1,</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MALFORMED_INPUT = 2,</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w:t>
            </w:r>
          </w:p>
        </w:tc>
      </w:tr>
    </w:tbl>
    <w:p>
      <w:pPr>
        <w:rPr>
          <w:rFonts w:hint="eastAsia"/>
        </w:rPr>
      </w:pPr>
    </w:p>
    <w:p>
      <w:pPr>
        <w:pStyle w:val="3"/>
        <w:numPr>
          <w:ilvl w:val="0"/>
          <w:numId w:val="18"/>
        </w:numPr>
        <w:spacing w:before="260" w:after="260" w:line="413" w:lineRule="auto"/>
        <w:ind w:left="420" w:leftChars="0" w:hanging="420" w:firstLineChars="0"/>
        <w:rPr>
          <w:rFonts w:ascii="Consolas" w:hAnsi="Consolas" w:eastAsia="华文宋体" w:cs="Consolas"/>
        </w:rPr>
      </w:pPr>
      <w:bookmarkStart w:id="31" w:name="_Toc1845969132"/>
      <w:r>
        <w:rPr>
          <w:rFonts w:hint="eastAsia" w:ascii="微软雅黑" w:hAnsi="微软雅黑" w:eastAsia="微软雅黑" w:cs="微软雅黑"/>
        </w:rPr>
        <w:t>宏命名</w:t>
      </w:r>
      <w:bookmarkEnd w:id="31"/>
    </w:p>
    <w:p>
      <w:pPr>
        <w:pStyle w:val="61"/>
        <w:numPr>
          <w:ilvl w:val="0"/>
          <w:numId w:val="15"/>
        </w:numPr>
        <w:spacing w:before="0" w:line="240" w:lineRule="auto"/>
        <w:rPr>
          <w:rFonts w:ascii="Consolas" w:hAnsi="Consolas" w:eastAsia="华文宋体" w:cs="Consolas"/>
          <w:b w:val="0"/>
        </w:rPr>
      </w:pPr>
      <w:r>
        <w:rPr>
          <w:rFonts w:ascii="Consolas" w:hAnsi="Consolas" w:eastAsia="华文宋体" w:cs="Consolas"/>
        </w:rPr>
        <w:t>【</w:t>
      </w:r>
      <w:r>
        <w:rPr>
          <w:rFonts w:hint="eastAsia" w:ascii="微软雅黑" w:hAnsi="微软雅黑" w:eastAsia="微软雅黑" w:cs="微软雅黑"/>
        </w:rPr>
        <w:t>规则</w:t>
      </w:r>
      <w:r>
        <w:rPr>
          <w:rFonts w:hint="eastAsia" w:ascii="微软雅黑" w:hAnsi="微软雅黑" w:eastAsia="微软雅黑" w:cs="微软雅黑"/>
          <w:lang w:val="en-US" w:eastAsia="zh-CN"/>
        </w:rPr>
        <w:t>6</w:t>
      </w:r>
      <w:r>
        <w:rPr>
          <w:rFonts w:ascii="Consolas" w:hAnsi="Consolas" w:eastAsia="华文宋体" w:cs="Consolas"/>
        </w:rPr>
        <w:t>-</w:t>
      </w:r>
      <w:r>
        <w:rPr>
          <w:rFonts w:hint="eastAsia" w:ascii="Consolas" w:hAnsi="Consolas" w:eastAsia="华文宋体" w:cs="Consolas"/>
          <w:lang w:val="en-US" w:eastAsia="zh-CN"/>
        </w:rPr>
        <w:t>9</w:t>
      </w:r>
      <w:r>
        <w:rPr>
          <w:rFonts w:ascii="Consolas" w:hAnsi="Consolas" w:eastAsia="华文宋体" w:cs="Consolas"/>
        </w:rPr>
        <w:t>-</w:t>
      </w:r>
      <w:r>
        <w:rPr>
          <w:rFonts w:hint="eastAsia" w:ascii="Consolas" w:hAnsi="Consolas" w:eastAsia="华文宋体" w:cs="Consolas"/>
          <w:lang w:val="en-US" w:eastAsia="zh-CN"/>
        </w:rPr>
        <w:t>1</w:t>
      </w:r>
      <w:r>
        <w:rPr>
          <w:rFonts w:ascii="Consolas" w:hAnsi="Consolas" w:eastAsia="华文宋体" w:cs="Consolas"/>
        </w:rPr>
        <w:t>】</w:t>
      </w:r>
      <w:r>
        <w:rPr>
          <w:rFonts w:hint="eastAsia" w:ascii="Consolas" w:hAnsi="Consolas" w:eastAsia="华文宋体" w:cs="Consolas"/>
          <w:color w:val="FF0000"/>
          <w:lang w:eastAsia="zh-CN"/>
        </w:rPr>
        <w:t>（</w:t>
      </w:r>
      <w:r>
        <w:rPr>
          <w:rFonts w:hint="eastAsia" w:ascii="Consolas" w:hAnsi="Consolas" w:eastAsia="华文宋体" w:cs="Consolas"/>
          <w:color w:val="FF0000"/>
          <w:lang w:val="en-US" w:eastAsia="zh-CN"/>
        </w:rPr>
        <w:t>宏中内容用括号括起来</w:t>
      </w:r>
      <w:r>
        <w:rPr>
          <w:rFonts w:hint="eastAsia" w:ascii="Consolas" w:hAnsi="Consolas" w:eastAsia="华文宋体" w:cs="Consolas"/>
          <w:color w:val="FF0000"/>
          <w:lang w:eastAsia="zh-CN"/>
        </w:rPr>
        <w:t>）</w:t>
      </w:r>
      <w:r>
        <w:rPr>
          <w:rFonts w:hint="eastAsia" w:ascii="微软雅黑" w:hAnsi="微软雅黑" w:eastAsia="微软雅黑" w:cs="微软雅黑"/>
          <w:b w:val="0"/>
        </w:rPr>
        <w:t>全部大写, 使用下划线</w:t>
      </w:r>
    </w:p>
    <w:p>
      <w:pPr>
        <w:pStyle w:val="61"/>
        <w:numPr>
          <w:ilvl w:val="0"/>
          <w:numId w:val="0"/>
        </w:numPr>
        <w:spacing w:before="0" w:line="240" w:lineRule="auto"/>
        <w:ind w:leftChars="0"/>
        <w:rPr>
          <w:rFonts w:ascii="Consolas" w:hAnsi="Consolas" w:eastAsia="华文宋体" w:cs="Consolas"/>
          <w:b w:val="0"/>
        </w:rPr>
      </w:pP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2" w:type="dxa"/>
            <w:shd w:val="clear" w:color="auto" w:fill="FEDBDA"/>
          </w:tcPr>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#define R</w:t>
            </w:r>
            <w:r>
              <w:rPr>
                <w:rFonts w:hint="eastAsia" w:ascii="Consolas" w:hAnsi="Consolas" w:eastAsia="华文宋体" w:cs="Consolas"/>
                <w:sz w:val="20"/>
                <w:szCs w:val="20"/>
                <w:lang w:val="en-US" w:eastAsia="zh-CN"/>
              </w:rPr>
              <w:t>ound</w:t>
            </w:r>
            <w:r>
              <w:rPr>
                <w:rFonts w:hint="default" w:ascii="Consolas" w:hAnsi="Consolas" w:eastAsia="华文宋体" w:cs="Consolas"/>
                <w:sz w:val="20"/>
                <w:szCs w:val="20"/>
                <w:lang w:val="en-US" w:eastAsia="zh-CN"/>
              </w:rPr>
              <w:t>(x) ...</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#define PI_</w:t>
            </w:r>
            <w:r>
              <w:rPr>
                <w:rFonts w:hint="eastAsia" w:ascii="Consolas" w:hAnsi="Consolas" w:eastAsia="华文宋体" w:cs="Consolas"/>
                <w:sz w:val="20"/>
                <w:szCs w:val="20"/>
                <w:lang w:val="en-US" w:eastAsia="zh-CN"/>
              </w:rPr>
              <w:t>rounded</w:t>
            </w:r>
            <w:r>
              <w:rPr>
                <w:rFonts w:hint="default" w:ascii="Consolas" w:hAnsi="Consolas" w:eastAsia="华文宋体" w:cs="Consolas"/>
                <w:sz w:val="20"/>
                <w:szCs w:val="20"/>
                <w:lang w:val="en-US" w:eastAsia="zh-CN"/>
              </w:rPr>
              <w:t xml:space="preserve"> 3.0</w:t>
            </w:r>
          </w:p>
        </w:tc>
        <w:tc>
          <w:tcPr>
            <w:tcW w:w="4258"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#define ROUND(x)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#define PI_ROUNDED </w:t>
            </w:r>
            <w:r>
              <w:rPr>
                <w:rFonts w:hint="eastAsia" w:ascii="Consolas" w:hAnsi="Consolas" w:eastAsia="华文宋体" w:cs="Consolas"/>
                <w:color w:val="000000"/>
                <w:sz w:val="18"/>
                <w:szCs w:val="18"/>
                <w:lang w:val="en-US" w:eastAsia="zh-CN"/>
              </w:rPr>
              <w:t>(</w:t>
            </w:r>
            <w:r>
              <w:rPr>
                <w:rFonts w:hint="default" w:ascii="Consolas" w:hAnsi="Consolas" w:eastAsia="华文宋体" w:cs="Consolas"/>
                <w:color w:val="000000"/>
                <w:sz w:val="18"/>
                <w:szCs w:val="18"/>
                <w:lang w:val="en-US" w:eastAsia="zh-CN"/>
              </w:rPr>
              <w:t>3.0</w:t>
            </w:r>
            <w:r>
              <w:rPr>
                <w:rFonts w:hint="eastAsia" w:ascii="Consolas" w:hAnsi="Consolas" w:eastAsia="华文宋体" w:cs="Consolas"/>
                <w:color w:val="000000"/>
                <w:sz w:val="18"/>
                <w:szCs w:val="18"/>
                <w:lang w:val="en-US" w:eastAsia="zh-CN"/>
              </w:rPr>
              <w:t>)</w:t>
            </w:r>
          </w:p>
        </w:tc>
      </w:tr>
    </w:tbl>
    <w:p/>
    <w:p>
      <w:pPr>
        <w:pStyle w:val="2"/>
        <w:numPr>
          <w:ilvl w:val="0"/>
          <w:numId w:val="17"/>
        </w:numPr>
        <w:ind w:left="0" w:leftChars="0" w:firstLine="0" w:firstLineChars="0"/>
      </w:pPr>
      <w:r>
        <w:br w:type="page"/>
      </w:r>
      <w:bookmarkStart w:id="32" w:name="_Toc1784421425"/>
      <w:r>
        <w:rPr>
          <w:rFonts w:hint="eastAsia"/>
        </w:rPr>
        <w:t>注释</w:t>
      </w:r>
      <w:bookmarkEnd w:id="32"/>
    </w:p>
    <w:p>
      <w:pPr>
        <w:pStyle w:val="3"/>
        <w:numPr>
          <w:ilvl w:val="0"/>
          <w:numId w:val="19"/>
        </w:numPr>
        <w:spacing w:before="260" w:after="260" w:line="413" w:lineRule="auto"/>
        <w:ind w:left="420" w:leftChars="0" w:hanging="420" w:firstLineChars="0"/>
      </w:pPr>
      <w:bookmarkStart w:id="33" w:name="_Toc1091316554"/>
      <w:r>
        <w:rPr>
          <w:rFonts w:hint="eastAsia" w:ascii="微软雅黑" w:hAnsi="微软雅黑" w:eastAsia="微软雅黑" w:cs="微软雅黑"/>
          <w:bCs/>
        </w:rPr>
        <w:t>注释风格</w:t>
      </w:r>
      <w:bookmarkEnd w:id="33"/>
    </w:p>
    <w:p>
      <w:pPr>
        <w:numPr>
          <w:ilvl w:val="0"/>
          <w:numId w:val="9"/>
        </w:numPr>
        <w:rPr>
          <w:rFonts w:ascii="Consolas" w:hAnsi="Consolas" w:eastAsia="华文宋体" w:cs="Consolas"/>
          <w:strike/>
          <w:dstrike w:val="0"/>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7</w:t>
      </w:r>
      <w:r>
        <w:rPr>
          <w:rFonts w:ascii="Consolas" w:hAnsi="Consolas" w:eastAsia="华文宋体" w:cs="Consolas"/>
          <w:b/>
          <w:bCs/>
        </w:rPr>
        <w:t>-1</w:t>
      </w:r>
      <w:r>
        <w:rPr>
          <w:rFonts w:hint="eastAsia" w:ascii="Consolas" w:hAnsi="Consolas" w:eastAsia="华文宋体" w:cs="Consolas"/>
          <w:b/>
          <w:bCs/>
          <w:lang w:val="en-US" w:eastAsia="zh-CN"/>
        </w:rPr>
        <w:t>-1</w:t>
      </w:r>
      <w:r>
        <w:rPr>
          <w:rFonts w:ascii="Consolas" w:hAnsi="Consolas" w:eastAsia="华文宋体" w:cs="Consolas"/>
          <w:b/>
          <w:bCs/>
        </w:rPr>
        <w:t>】</w:t>
      </w:r>
      <w:r>
        <w:rPr>
          <w:rFonts w:hint="eastAsia" w:ascii="微软雅黑" w:hAnsi="微软雅黑" w:eastAsia="微软雅黑" w:cs="微软雅黑"/>
          <w:bCs/>
        </w:rPr>
        <w:t>注释风格, // 或 /* */ 都可以; 但 // 更 常用.</w:t>
      </w:r>
      <w:r>
        <w:rPr>
          <w:rFonts w:hint="eastAsia" w:ascii="微软雅黑" w:hAnsi="微软雅黑" w:eastAsia="微软雅黑" w:cs="微软雅黑"/>
          <w:bCs/>
          <w:strike/>
          <w:dstrike w:val="0"/>
        </w:rPr>
        <w:t xml:space="preserve"> 要在如何注释及注释风格上确保统一</w:t>
      </w:r>
      <w:r>
        <w:rPr>
          <w:rFonts w:ascii="Consolas" w:hAnsi="Consolas" w:eastAsia="华文宋体" w:cs="Consolas"/>
          <w:strike/>
          <w:dstrike w:val="0"/>
          <w:szCs w:val="21"/>
        </w:rPr>
        <w:t>。</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02" w:type="dxa"/>
            <w:shd w:val="clear" w:color="auto" w:fill="FEDBDA"/>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*****a.cpp*****</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int a = 0;  // 变量a</w:t>
            </w: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int b = 0;  /* 变量 b*/</w:t>
            </w:r>
          </w:p>
        </w:tc>
        <w:tc>
          <w:tcPr>
            <w:tcW w:w="4258" w:type="dxa"/>
            <w:shd w:val="clear" w:color="auto" w:fill="D1ECD0"/>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*****a.cpp*****</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int a = 0;  // 变量a</w:t>
            </w:r>
          </w:p>
          <w:p>
            <w:pPr>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sz w:val="20"/>
                <w:szCs w:val="20"/>
                <w:lang w:val="en-US" w:eastAsia="zh-CN"/>
              </w:rPr>
              <w:t>int b = 0;  // 变量b</w:t>
            </w:r>
          </w:p>
        </w:tc>
      </w:tr>
    </w:tbl>
    <w:p/>
    <w:p>
      <w:pPr>
        <w:pStyle w:val="3"/>
        <w:numPr>
          <w:ilvl w:val="0"/>
          <w:numId w:val="19"/>
        </w:numPr>
        <w:spacing w:before="260" w:after="260" w:line="413" w:lineRule="auto"/>
        <w:ind w:left="420" w:leftChars="0" w:hanging="420" w:firstLineChars="0"/>
      </w:pPr>
      <w:bookmarkStart w:id="34" w:name="_Toc1700203432"/>
      <w:r>
        <w:rPr>
          <w:rFonts w:hint="default"/>
        </w:rPr>
        <w:t>文件注释</w:t>
      </w:r>
      <w:bookmarkEnd w:id="34"/>
    </w:p>
    <w:p>
      <w:pPr>
        <w:numPr>
          <w:ilvl w:val="0"/>
          <w:numId w:val="9"/>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7</w:t>
      </w:r>
      <w:r>
        <w:rPr>
          <w:rFonts w:ascii="Consolas" w:hAnsi="Consolas" w:eastAsia="华文宋体" w:cs="Consolas"/>
          <w:b/>
          <w:bCs/>
        </w:rPr>
        <w:t>-</w:t>
      </w:r>
      <w:r>
        <w:rPr>
          <w:rFonts w:hint="eastAsia" w:ascii="Consolas" w:hAnsi="Consolas" w:eastAsia="华文宋体" w:cs="Consolas"/>
          <w:b/>
          <w:bCs/>
          <w:lang w:val="en-US" w:eastAsia="zh-CN"/>
        </w:rPr>
        <w:t>2-1</w:t>
      </w:r>
      <w:r>
        <w:rPr>
          <w:rFonts w:ascii="Consolas" w:hAnsi="Consolas" w:eastAsia="华文宋体" w:cs="Consolas"/>
          <w:b/>
          <w:bCs/>
        </w:rPr>
        <w:t>】</w:t>
      </w:r>
      <w:r>
        <w:rPr>
          <w:rFonts w:hint="eastAsia" w:ascii="Consolas" w:hAnsi="Consolas" w:eastAsia="华文宋体" w:cs="Consolas"/>
          <w:b/>
          <w:bCs/>
          <w:color w:val="FF0000"/>
          <w:lang w:val="en-US" w:eastAsia="zh-CN"/>
        </w:rPr>
        <w:t>推介</w:t>
      </w:r>
      <w:r>
        <w:rPr>
          <w:rFonts w:hint="eastAsia" w:ascii="微软雅黑" w:hAnsi="微软雅黑" w:eastAsia="微软雅黑" w:cs="微软雅黑"/>
          <w:bCs/>
        </w:rPr>
        <w:t>在每一个文件开头加入版权公告</w:t>
      </w:r>
      <w:r>
        <w:rPr>
          <w:rFonts w:hint="eastAsia" w:ascii="微软雅黑" w:hAnsi="微软雅黑" w:eastAsia="微软雅黑" w:cs="微软雅黑"/>
          <w:bCs/>
          <w:lang w:val="en-US" w:eastAsia="zh-CN"/>
        </w:rPr>
        <w:t>, 法律公告和作者信息,文件内容</w:t>
      </w:r>
    </w:p>
    <w:p>
      <w:pPr>
        <w:numPr>
          <w:ilvl w:val="0"/>
          <w:numId w:val="0"/>
        </w:numPr>
        <w:ind w:leftChars="0"/>
        <w:rPr>
          <w:rFonts w:ascii="Consolas" w:hAnsi="Consolas" w:eastAsia="华文宋体" w:cs="Consolas"/>
          <w:szCs w:val="21"/>
        </w:rPr>
      </w:pP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2" w:type="dxa"/>
            <w:shd w:val="clear" w:color="auto" w:fill="FEDBDA"/>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*****a.h*****</w:t>
            </w: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my file</w:t>
            </w:r>
          </w:p>
        </w:tc>
        <w:tc>
          <w:tcPr>
            <w:tcW w:w="4258" w:type="dxa"/>
            <w:shd w:val="clear" w:color="auto" w:fill="D1ECD0"/>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*****a.h*****</w:t>
            </w:r>
          </w:p>
          <w:p>
            <w:pPr>
              <w:jc w:val="left"/>
              <w:rPr>
                <w:rFonts w:hint="eastAsia" w:ascii="Consolas" w:hAnsi="Consolas" w:eastAsia="华文宋体" w:cs="Consolas"/>
                <w:sz w:val="20"/>
                <w:szCs w:val="20"/>
                <w:lang w:val="en-US" w:eastAsia="zh-CN"/>
              </w:rPr>
            </w:pP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/Components for manipulating sequences of characters -*- C++ -*-</w:t>
            </w:r>
          </w:p>
          <w:p>
            <w:pPr>
              <w:jc w:val="left"/>
              <w:rPr>
                <w:rFonts w:hint="eastAsia" w:ascii="Consolas" w:hAnsi="Consolas" w:eastAsia="华文宋体" w:cs="Consolas"/>
                <w:sz w:val="20"/>
                <w:szCs w:val="20"/>
                <w:lang w:val="en-US" w:eastAsia="zh-CN"/>
              </w:rPr>
            </w:pP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Copyright (C) 1997-2019 Free Software Foundation, Inc.</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This file is part of the GNU ISO C++ Library.  This library is free</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software; you can redistribute it and/or modify it under the</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terms of the GNU General Public License as published by the</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Free Software Foundation; either version 3, or (at your option)</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any later version.</w:t>
            </w:r>
          </w:p>
          <w:p>
            <w:pPr>
              <w:jc w:val="left"/>
              <w:rPr>
                <w:rFonts w:hint="eastAsia" w:ascii="Consolas" w:hAnsi="Consolas" w:eastAsia="华文宋体" w:cs="Consolas"/>
                <w:sz w:val="20"/>
                <w:szCs w:val="20"/>
                <w:lang w:val="en-US" w:eastAsia="zh-CN"/>
              </w:rPr>
            </w:pP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This library is distributed in the hope that it will be useful,</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but WITHOUT ANY WARRANTY; without even the implied warranty of</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MERCHANTABILITY or FITNESS FOR A PARTICULAR PURPOSE.  See the</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GNU General Public License for more details.</w:t>
            </w:r>
          </w:p>
          <w:p>
            <w:pPr>
              <w:jc w:val="left"/>
              <w:rPr>
                <w:rFonts w:hint="eastAsia" w:ascii="Consolas" w:hAnsi="Consolas" w:eastAsia="华文宋体" w:cs="Consolas"/>
                <w:sz w:val="20"/>
                <w:szCs w:val="20"/>
                <w:lang w:val="en-US" w:eastAsia="zh-CN"/>
              </w:rPr>
            </w:pP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Under Section 7 of GPL version 3, you are granted additional</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permissions described in the GCC Runtime Library Exception, version</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3.1, as published by the Free Software Foundation.</w:t>
            </w:r>
          </w:p>
          <w:p>
            <w:pPr>
              <w:jc w:val="left"/>
              <w:rPr>
                <w:rFonts w:hint="eastAsia" w:ascii="Consolas" w:hAnsi="Consolas" w:eastAsia="华文宋体" w:cs="Consolas"/>
                <w:sz w:val="20"/>
                <w:szCs w:val="20"/>
                <w:lang w:val="en-US" w:eastAsia="zh-CN"/>
              </w:rPr>
            </w:pP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You should have received a copy of the GNU General Public License and</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a copy of the GCC Runtime Library Exception along with this program;</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see the files COPYING3 and COPYING.RUNTIME respectively.  If not, see</w:t>
            </w:r>
          </w:p>
          <w:p>
            <w:pPr>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sz w:val="20"/>
                <w:szCs w:val="20"/>
                <w:lang w:val="en-US" w:eastAsia="zh-CN"/>
              </w:rPr>
              <w:t>// &lt;http://www.gnu.org/licenses/&gt;.</w:t>
            </w:r>
          </w:p>
        </w:tc>
      </w:tr>
    </w:tbl>
    <w:p/>
    <w:p>
      <w:pPr>
        <w:pStyle w:val="3"/>
        <w:numPr>
          <w:ilvl w:val="0"/>
          <w:numId w:val="19"/>
        </w:numPr>
        <w:spacing w:before="260" w:after="260" w:line="413" w:lineRule="auto"/>
        <w:ind w:left="420" w:leftChars="0" w:hanging="420" w:firstLineChars="0"/>
        <w:rPr>
          <w:rFonts w:hint="eastAsia" w:ascii="微软雅黑" w:hAnsi="微软雅黑" w:eastAsia="微软雅黑" w:cs="微软雅黑"/>
          <w:bCs/>
        </w:rPr>
      </w:pPr>
      <w:bookmarkStart w:id="35" w:name="_Toc1210134963"/>
      <w:r>
        <w:rPr>
          <w:rFonts w:hint="default" w:ascii="微软雅黑" w:hAnsi="微软雅黑" w:eastAsia="微软雅黑" w:cs="微软雅黑"/>
          <w:bCs/>
        </w:rPr>
        <w:t>类注释</w:t>
      </w:r>
      <w:bookmarkEnd w:id="35"/>
    </w:p>
    <w:p>
      <w:pPr>
        <w:numPr>
          <w:ilvl w:val="0"/>
          <w:numId w:val="9"/>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7</w:t>
      </w:r>
      <w:r>
        <w:rPr>
          <w:rFonts w:ascii="Consolas" w:hAnsi="Consolas" w:eastAsia="华文宋体" w:cs="Consolas"/>
          <w:b/>
          <w:bCs/>
        </w:rPr>
        <w:t>-</w:t>
      </w:r>
      <w:r>
        <w:rPr>
          <w:rFonts w:hint="eastAsia" w:ascii="Consolas" w:hAnsi="Consolas" w:eastAsia="华文宋体" w:cs="Consolas"/>
          <w:b/>
          <w:bCs/>
          <w:lang w:val="en-US" w:eastAsia="zh-CN"/>
        </w:rPr>
        <w:t>3-1</w:t>
      </w:r>
      <w:r>
        <w:rPr>
          <w:rFonts w:ascii="Consolas" w:hAnsi="Consolas" w:eastAsia="华文宋体" w:cs="Consolas"/>
          <w:b/>
          <w:bCs/>
        </w:rPr>
        <w:t>】</w:t>
      </w:r>
      <w:r>
        <w:rPr>
          <w:rFonts w:hint="eastAsia" w:ascii="微软雅黑" w:hAnsi="微软雅黑" w:eastAsia="微软雅黑" w:cs="微软雅黑"/>
          <w:bCs/>
        </w:rPr>
        <w:t>每个类的定义都要附带一份注释, 描述类的功能和用法, 除非它的功能相当明显</w:t>
      </w:r>
      <w:r>
        <w:rPr>
          <w:rFonts w:ascii="Consolas" w:hAnsi="Consolas" w:eastAsia="华文宋体" w:cs="Consolas"/>
          <w:szCs w:val="21"/>
        </w:rPr>
        <w:t>。</w:t>
      </w:r>
      <w:r>
        <w:rPr>
          <w:rFonts w:hint="eastAsia" w:ascii="Consolas" w:hAnsi="Consolas" w:eastAsia="华文宋体" w:cs="Consolas"/>
          <w:color w:val="FF0000"/>
          <w:szCs w:val="21"/>
          <w:lang w:eastAsia="zh-CN"/>
        </w:rPr>
        <w:t>（</w:t>
      </w:r>
      <w:r>
        <w:rPr>
          <w:rFonts w:hint="eastAsia" w:ascii="Consolas" w:hAnsi="Consolas" w:eastAsia="华文宋体" w:cs="Consolas"/>
          <w:color w:val="FF0000"/>
          <w:szCs w:val="21"/>
          <w:lang w:val="en-US" w:eastAsia="zh-CN"/>
        </w:rPr>
        <w:t>注释我们给简单点</w:t>
      </w:r>
      <w:r>
        <w:rPr>
          <w:rFonts w:hint="eastAsia" w:ascii="Consolas" w:hAnsi="Consolas" w:eastAsia="华文宋体" w:cs="Consolas"/>
          <w:color w:val="FF0000"/>
          <w:szCs w:val="21"/>
          <w:lang w:eastAsia="zh-CN"/>
        </w:rPr>
        <w:t>）</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2" w:type="dxa"/>
            <w:shd w:val="clear" w:color="auto" w:fill="FEDBDA"/>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*****a.h*****</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class GargantuanTableIterator {</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w:t>
            </w: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w:t>
            </w:r>
          </w:p>
        </w:tc>
        <w:tc>
          <w:tcPr>
            <w:tcW w:w="4258" w:type="dxa"/>
            <w:shd w:val="clear" w:color="auto" w:fill="D1ECD0"/>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*****a.h*****</w:t>
            </w:r>
          </w:p>
          <w:p>
            <w:pPr>
              <w:jc w:val="left"/>
              <w:rPr>
                <w:rFonts w:hint="eastAsia" w:ascii="Consolas" w:hAnsi="Consolas" w:eastAsia="华文宋体" w:cs="Consolas"/>
                <w:sz w:val="20"/>
                <w:szCs w:val="20"/>
                <w:lang w:val="en-US" w:eastAsia="zh-CN"/>
              </w:rPr>
            </w:pP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Iterates over the contents of a GargantuanTable.</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Example:</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GargantuanTableIterator* iter = table-&gt;NewIterator();</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for (iter-&gt;Seek("foo"); !iter-&gt;done(); iter-&gt;Next()) {</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process(iter-&gt;key(), iter-&gt;value());</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delete iter;</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class GargantuanTableIterator {</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w:t>
            </w:r>
          </w:p>
          <w:p>
            <w:pPr>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sz w:val="20"/>
                <w:szCs w:val="20"/>
                <w:lang w:val="en-US" w:eastAsia="zh-CN"/>
              </w:rPr>
              <w:t>};</w:t>
            </w:r>
          </w:p>
        </w:tc>
      </w:tr>
    </w:tbl>
    <w:p>
      <w:pPr>
        <w:rPr>
          <w:rFonts w:hint="eastAsia"/>
        </w:rPr>
      </w:pPr>
    </w:p>
    <w:p>
      <w:pPr>
        <w:pStyle w:val="3"/>
        <w:numPr>
          <w:ilvl w:val="0"/>
          <w:numId w:val="19"/>
        </w:numPr>
        <w:spacing w:before="260" w:after="260" w:line="413" w:lineRule="auto"/>
        <w:ind w:left="420" w:leftChars="0" w:hanging="420" w:firstLineChars="0"/>
        <w:rPr>
          <w:rFonts w:hint="eastAsia" w:ascii="微软雅黑" w:hAnsi="微软雅黑" w:eastAsia="微软雅黑" w:cs="微软雅黑"/>
          <w:bCs/>
        </w:rPr>
      </w:pPr>
      <w:bookmarkStart w:id="36" w:name="_Toc2021020007"/>
      <w:r>
        <w:rPr>
          <w:rFonts w:hint="default" w:ascii="微软雅黑" w:hAnsi="微软雅黑" w:eastAsia="微软雅黑" w:cs="微软雅黑"/>
          <w:bCs/>
        </w:rPr>
        <w:t>函数注释</w:t>
      </w:r>
      <w:bookmarkEnd w:id="36"/>
    </w:p>
    <w:p>
      <w:pPr>
        <w:numPr>
          <w:ilvl w:val="0"/>
          <w:numId w:val="9"/>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7</w:t>
      </w:r>
      <w:r>
        <w:rPr>
          <w:rFonts w:ascii="Consolas" w:hAnsi="Consolas" w:eastAsia="华文宋体" w:cs="Consolas"/>
          <w:b/>
          <w:bCs/>
        </w:rPr>
        <w:t>-</w:t>
      </w:r>
      <w:r>
        <w:rPr>
          <w:rFonts w:hint="eastAsia" w:ascii="Consolas" w:hAnsi="Consolas" w:eastAsia="华文宋体" w:cs="Consolas"/>
          <w:b/>
          <w:bCs/>
          <w:lang w:val="en-US" w:eastAsia="zh-CN"/>
        </w:rPr>
        <w:t>4-1</w:t>
      </w:r>
      <w:r>
        <w:rPr>
          <w:rFonts w:ascii="Consolas" w:hAnsi="Consolas" w:eastAsia="华文宋体" w:cs="Consolas"/>
          <w:b/>
          <w:bCs/>
        </w:rPr>
        <w:t>】</w:t>
      </w:r>
      <w:r>
        <w:rPr>
          <w:rFonts w:hint="eastAsia" w:ascii="微软雅黑" w:hAnsi="微软雅黑" w:eastAsia="微软雅黑" w:cs="微软雅黑"/>
          <w:bCs/>
        </w:rPr>
        <w:t>基本上每个函数声明处前都应当加上注释, 描述函数的功能和用途. 只有在函数的功能简单而明显时才能省略这些注释</w:t>
      </w:r>
      <w:r>
        <w:rPr>
          <w:rFonts w:ascii="Consolas" w:hAnsi="Consolas" w:eastAsia="华文宋体" w:cs="Consolas"/>
          <w:szCs w:val="21"/>
        </w:rPr>
        <w:t>。</w:t>
      </w:r>
      <w:r>
        <w:rPr>
          <w:rFonts w:hint="eastAsia" w:ascii="Consolas" w:hAnsi="Consolas" w:eastAsia="华文宋体" w:cs="Consolas"/>
          <w:color w:val="FF0000"/>
          <w:szCs w:val="21"/>
          <w:lang w:eastAsia="zh-CN"/>
        </w:rPr>
        <w:t>（</w:t>
      </w:r>
      <w:r>
        <w:rPr>
          <w:rFonts w:hint="eastAsia" w:ascii="Consolas" w:hAnsi="Consolas" w:eastAsia="华文宋体" w:cs="Consolas"/>
          <w:color w:val="FF0000"/>
          <w:szCs w:val="21"/>
          <w:lang w:val="en-US" w:eastAsia="zh-CN"/>
        </w:rPr>
        <w:t>查看</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7</w:t>
      </w:r>
      <w:r>
        <w:rPr>
          <w:rFonts w:ascii="Consolas" w:hAnsi="Consolas" w:eastAsia="华文宋体" w:cs="Consolas"/>
          <w:b/>
          <w:bCs/>
        </w:rPr>
        <w:t>-</w:t>
      </w:r>
      <w:r>
        <w:rPr>
          <w:rFonts w:hint="eastAsia" w:ascii="Consolas" w:hAnsi="Consolas" w:eastAsia="华文宋体" w:cs="Consolas"/>
          <w:b/>
          <w:bCs/>
          <w:lang w:val="en-US" w:eastAsia="zh-CN"/>
        </w:rPr>
        <w:t>4-2</w:t>
      </w:r>
      <w:r>
        <w:rPr>
          <w:rFonts w:hint="eastAsia" w:ascii="Consolas" w:hAnsi="Consolas" w:eastAsia="华文宋体" w:cs="Consolas"/>
          <w:color w:val="FF0000"/>
          <w:szCs w:val="21"/>
          <w:lang w:eastAsia="zh-CN"/>
        </w:rPr>
        <w:t>）</w:t>
      </w:r>
    </w:p>
    <w:p>
      <w:pPr>
        <w:numPr>
          <w:ilvl w:val="0"/>
          <w:numId w:val="9"/>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7</w:t>
      </w:r>
      <w:r>
        <w:rPr>
          <w:rFonts w:ascii="Consolas" w:hAnsi="Consolas" w:eastAsia="华文宋体" w:cs="Consolas"/>
          <w:b/>
          <w:bCs/>
        </w:rPr>
        <w:t>-</w:t>
      </w:r>
      <w:r>
        <w:rPr>
          <w:rFonts w:hint="eastAsia" w:ascii="Consolas" w:hAnsi="Consolas" w:eastAsia="华文宋体" w:cs="Consolas"/>
          <w:b/>
          <w:bCs/>
          <w:lang w:val="en-US" w:eastAsia="zh-CN"/>
        </w:rPr>
        <w:t>4-2</w:t>
      </w:r>
      <w:r>
        <w:rPr>
          <w:rFonts w:ascii="Consolas" w:hAnsi="Consolas" w:eastAsia="华文宋体" w:cs="Consolas"/>
          <w:b/>
          <w:bCs/>
        </w:rPr>
        <w:t>】</w:t>
      </w:r>
      <w:r>
        <w:rPr>
          <w:rFonts w:hint="eastAsia" w:ascii="微软雅黑" w:hAnsi="微软雅黑" w:eastAsia="微软雅黑" w:cs="微软雅黑"/>
          <w:bCs/>
        </w:rPr>
        <w:t>避免罗罗嗦嗦, 或者对显而易见的内容进行说明</w:t>
      </w:r>
      <w:r>
        <w:rPr>
          <w:rFonts w:ascii="Consolas" w:hAnsi="Consolas" w:eastAsia="华文宋体" w:cs="Consolas"/>
          <w:szCs w:val="21"/>
        </w:rPr>
        <w:t>。</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2" w:type="dxa"/>
            <w:shd w:val="clear" w:color="auto" w:fill="FEDBDA"/>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*****a.h*****</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int MyType::getData(int value) {</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std::cout &lt;&lt; "append " &lt;&lt; value &lt;&lt; std::endl;</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return value * 2;</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w:t>
            </w:r>
          </w:p>
          <w:p>
            <w:pPr>
              <w:jc w:val="left"/>
              <w:rPr>
                <w:rFonts w:hint="eastAsia" w:ascii="Consolas" w:hAnsi="Consolas" w:eastAsia="华文宋体" w:cs="Consolas"/>
                <w:sz w:val="20"/>
                <w:szCs w:val="20"/>
                <w:lang w:val="en-US" w:eastAsia="zh-CN"/>
              </w:rPr>
            </w:pPr>
          </w:p>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Returns true if the table cannot hold any more entries.(罗罗嗦嗦)</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bool IsTableFull();</w:t>
            </w:r>
          </w:p>
          <w:p>
            <w:pPr>
              <w:jc w:val="left"/>
              <w:rPr>
                <w:rFonts w:hint="default" w:ascii="Consolas" w:hAnsi="Consolas" w:eastAsia="华文宋体" w:cs="Consolas"/>
                <w:sz w:val="20"/>
                <w:szCs w:val="20"/>
                <w:lang w:val="en-US" w:eastAsia="zh-CN"/>
              </w:rPr>
            </w:pPr>
          </w:p>
        </w:tc>
        <w:tc>
          <w:tcPr>
            <w:tcW w:w="4258" w:type="dxa"/>
            <w:shd w:val="clear" w:color="auto" w:fill="D1ECD0"/>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*****a.h*****</w:t>
            </w:r>
          </w:p>
          <w:p>
            <w:pPr>
              <w:jc w:val="left"/>
              <w:rPr>
                <w:rFonts w:hint="eastAsia" w:ascii="Consolas" w:hAnsi="Consolas" w:eastAsia="华文宋体" w:cs="Consolas"/>
                <w:sz w:val="20"/>
                <w:szCs w:val="20"/>
                <w:lang w:val="en-US" w:eastAsia="zh-CN"/>
              </w:rPr>
            </w:pP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 @brief Get the Data object</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 </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 @param value xxxx</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 @return int xxxxx</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int MyType::getData(int value) {</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std::cout &lt;&lt; "append " &lt;&lt; value &lt;&lt; std::endl;</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return value * 2;</w:t>
            </w:r>
          </w:p>
          <w:p>
            <w:pPr>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sz w:val="20"/>
                <w:szCs w:val="20"/>
                <w:lang w:val="en-US" w:eastAsia="zh-CN"/>
              </w:rPr>
              <w:t>}</w:t>
            </w:r>
          </w:p>
        </w:tc>
      </w:tr>
    </w:tbl>
    <w:p>
      <w:pPr>
        <w:rPr>
          <w:rFonts w:hint="eastAsia"/>
        </w:rPr>
      </w:pPr>
    </w:p>
    <w:p>
      <w:pPr>
        <w:pStyle w:val="3"/>
        <w:numPr>
          <w:ilvl w:val="0"/>
          <w:numId w:val="19"/>
        </w:numPr>
        <w:spacing w:before="260" w:after="260" w:line="413" w:lineRule="auto"/>
        <w:ind w:left="420" w:leftChars="0" w:hanging="420" w:firstLineChars="0"/>
        <w:rPr>
          <w:rFonts w:hint="eastAsia" w:ascii="微软雅黑" w:hAnsi="微软雅黑" w:eastAsia="微软雅黑" w:cs="微软雅黑"/>
          <w:bCs/>
        </w:rPr>
      </w:pPr>
      <w:bookmarkStart w:id="37" w:name="_Toc535711782"/>
      <w:r>
        <w:rPr>
          <w:rFonts w:hint="default" w:ascii="微软雅黑" w:hAnsi="微软雅黑" w:eastAsia="微软雅黑" w:cs="微软雅黑"/>
          <w:bCs/>
        </w:rPr>
        <w:t>变量注释</w:t>
      </w:r>
      <w:bookmarkEnd w:id="37"/>
    </w:p>
    <w:p>
      <w:pPr>
        <w:numPr>
          <w:ilvl w:val="0"/>
          <w:numId w:val="9"/>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7</w:t>
      </w:r>
      <w:r>
        <w:rPr>
          <w:rFonts w:ascii="Consolas" w:hAnsi="Consolas" w:eastAsia="华文宋体" w:cs="Consolas"/>
          <w:b/>
          <w:bCs/>
        </w:rPr>
        <w:t>-</w:t>
      </w:r>
      <w:r>
        <w:rPr>
          <w:rFonts w:hint="eastAsia" w:ascii="Consolas" w:hAnsi="Consolas" w:eastAsia="华文宋体" w:cs="Consolas"/>
          <w:b/>
          <w:bCs/>
          <w:lang w:val="en-US" w:eastAsia="zh-CN"/>
        </w:rPr>
        <w:t>5-1</w:t>
      </w:r>
      <w:r>
        <w:rPr>
          <w:rFonts w:ascii="Consolas" w:hAnsi="Consolas" w:eastAsia="华文宋体" w:cs="Consolas"/>
          <w:b/>
          <w:bCs/>
        </w:rPr>
        <w:t>】</w:t>
      </w:r>
      <w:r>
        <w:rPr>
          <w:rFonts w:hint="eastAsia" w:ascii="微软雅黑" w:hAnsi="微软雅黑" w:eastAsia="微软雅黑" w:cs="微软雅黑"/>
          <w:bCs/>
        </w:rPr>
        <w:t>通常变量名本身足以很好说明变量用途. 某些情况下, 也需要额外的注释说明.</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2" w:type="dxa"/>
            <w:shd w:val="clear" w:color="auto" w:fill="FEDBDA"/>
          </w:tcPr>
          <w:p>
            <w:pPr>
              <w:jc w:val="left"/>
              <w:rPr>
                <w:rFonts w:hint="default" w:ascii="Consolas" w:hAnsi="Consolas" w:eastAsia="华文宋体" w:cs="Consolas"/>
                <w:sz w:val="20"/>
                <w:szCs w:val="20"/>
                <w:lang w:val="en-US" w:eastAsia="zh-CN"/>
              </w:rPr>
            </w:pPr>
          </w:p>
        </w:tc>
        <w:tc>
          <w:tcPr>
            <w:tcW w:w="4258" w:type="dxa"/>
            <w:shd w:val="clear" w:color="auto" w:fill="D1ECD0"/>
          </w:tcPr>
          <w:p>
            <w:pPr>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sz w:val="20"/>
                <w:szCs w:val="20"/>
                <w:lang w:val="en-US" w:eastAsia="zh-CN"/>
              </w:rPr>
              <w:t>int num_total_entries_;  // 记录进入总数</w:t>
            </w:r>
          </w:p>
        </w:tc>
      </w:tr>
    </w:tbl>
    <w:p>
      <w:pPr>
        <w:numPr>
          <w:ilvl w:val="0"/>
          <w:numId w:val="0"/>
        </w:numPr>
        <w:ind w:leftChars="0"/>
        <w:rPr>
          <w:rFonts w:ascii="Consolas" w:hAnsi="Consolas" w:eastAsia="华文宋体" w:cs="Consolas"/>
          <w:szCs w:val="21"/>
        </w:rPr>
      </w:pPr>
    </w:p>
    <w:p>
      <w:pPr>
        <w:rPr>
          <w:rFonts w:hint="eastAsia"/>
        </w:rPr>
      </w:pPr>
    </w:p>
    <w:p>
      <w:pPr>
        <w:pStyle w:val="3"/>
        <w:numPr>
          <w:ilvl w:val="0"/>
          <w:numId w:val="19"/>
        </w:numPr>
        <w:spacing w:before="260" w:after="260" w:line="413" w:lineRule="auto"/>
        <w:ind w:left="420" w:leftChars="0" w:hanging="420" w:firstLineChars="0"/>
        <w:rPr>
          <w:rFonts w:hint="eastAsia" w:ascii="微软雅黑" w:hAnsi="微软雅黑" w:eastAsia="微软雅黑" w:cs="微软雅黑"/>
          <w:bCs/>
        </w:rPr>
      </w:pPr>
      <w:bookmarkStart w:id="38" w:name="_Toc1171645148"/>
      <w:r>
        <w:rPr>
          <w:rFonts w:hint="default" w:ascii="微软雅黑" w:hAnsi="微软雅黑" w:eastAsia="微软雅黑" w:cs="微软雅黑"/>
          <w:bCs/>
        </w:rPr>
        <w:t>实现注释</w:t>
      </w:r>
      <w:bookmarkEnd w:id="38"/>
    </w:p>
    <w:p>
      <w:pPr>
        <w:numPr>
          <w:ilvl w:val="0"/>
          <w:numId w:val="9"/>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7</w:t>
      </w:r>
      <w:r>
        <w:rPr>
          <w:rFonts w:ascii="Consolas" w:hAnsi="Consolas" w:eastAsia="华文宋体" w:cs="Consolas"/>
          <w:b/>
          <w:bCs/>
        </w:rPr>
        <w:t>-</w:t>
      </w:r>
      <w:r>
        <w:rPr>
          <w:rFonts w:hint="eastAsia" w:ascii="Consolas" w:hAnsi="Consolas" w:eastAsia="华文宋体" w:cs="Consolas"/>
          <w:b/>
          <w:bCs/>
          <w:lang w:val="en-US" w:eastAsia="zh-CN"/>
        </w:rPr>
        <w:t>6-1</w:t>
      </w:r>
      <w:r>
        <w:rPr>
          <w:rFonts w:ascii="Consolas" w:hAnsi="Consolas" w:eastAsia="华文宋体" w:cs="Consolas"/>
          <w:b/>
          <w:bCs/>
        </w:rPr>
        <w:t>】</w:t>
      </w:r>
      <w:r>
        <w:rPr>
          <w:rFonts w:hint="eastAsia" w:ascii="微软雅黑" w:hAnsi="微软雅黑" w:eastAsia="微软雅黑" w:cs="微软雅黑"/>
          <w:bCs/>
        </w:rPr>
        <w:t>代码前注释.</w:t>
      </w:r>
      <w:r>
        <w:rPr>
          <w:rFonts w:hint="eastAsia" w:ascii="微软雅黑" w:hAnsi="微软雅黑" w:eastAsia="微软雅黑" w:cs="微软雅黑"/>
          <w:bCs/>
          <w:lang w:eastAsia="zh-CN"/>
        </w:rPr>
        <w:t>（</w:t>
      </w:r>
      <w:r>
        <w:rPr>
          <w:rFonts w:hint="eastAsia" w:ascii="微软雅黑" w:hAnsi="微软雅黑" w:eastAsia="微软雅黑" w:cs="微软雅黑"/>
          <w:bCs/>
          <w:color w:val="FF0000"/>
          <w:lang w:val="en-US" w:eastAsia="zh-CN"/>
        </w:rPr>
        <w:t>推介复杂的代码带上注释</w:t>
      </w:r>
      <w:r>
        <w:rPr>
          <w:rFonts w:hint="eastAsia" w:ascii="微软雅黑" w:hAnsi="微软雅黑" w:eastAsia="微软雅黑" w:cs="微软雅黑"/>
          <w:bCs/>
          <w:color w:val="FF0000"/>
          <w:lang w:eastAsia="zh-CN"/>
        </w:rPr>
        <w:t>）</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2" w:type="dxa"/>
            <w:shd w:val="clear" w:color="auto" w:fill="FEDBDA"/>
          </w:tcPr>
          <w:p>
            <w:pPr>
              <w:jc w:val="left"/>
              <w:rPr>
                <w:rFonts w:hint="default" w:ascii="Consolas" w:hAnsi="Consolas" w:eastAsia="华文宋体" w:cs="Consolas"/>
                <w:sz w:val="20"/>
                <w:szCs w:val="20"/>
                <w:lang w:val="en-US" w:eastAsia="zh-CN"/>
              </w:rPr>
            </w:pPr>
          </w:p>
        </w:tc>
        <w:tc>
          <w:tcPr>
            <w:tcW w:w="4258" w:type="dxa"/>
            <w:shd w:val="clear" w:color="auto" w:fill="D1ECD0"/>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Divide result by two, taking into account that x</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contains the carry from the add.</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for (int i = 0; i &lt; result-&gt;size(); i++) {</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x = (x &lt;&lt; 8) + (*result)[i];</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(*result)[i] = x &gt;&gt; 1;</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  x &amp;= 1;</w:t>
            </w:r>
          </w:p>
          <w:p>
            <w:pPr>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sz w:val="20"/>
                <w:szCs w:val="20"/>
                <w:lang w:val="en-US" w:eastAsia="zh-CN"/>
              </w:rPr>
              <w:t>}</w:t>
            </w:r>
          </w:p>
        </w:tc>
      </w:tr>
    </w:tbl>
    <w:p>
      <w:pPr>
        <w:numPr>
          <w:ilvl w:val="0"/>
          <w:numId w:val="0"/>
        </w:numPr>
        <w:ind w:leftChars="0"/>
        <w:rPr>
          <w:rFonts w:ascii="Consolas" w:hAnsi="Consolas" w:eastAsia="华文宋体" w:cs="Consolas"/>
          <w:szCs w:val="21"/>
        </w:rPr>
      </w:pPr>
    </w:p>
    <w:p>
      <w:pPr>
        <w:numPr>
          <w:ilvl w:val="0"/>
          <w:numId w:val="9"/>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7</w:t>
      </w:r>
      <w:r>
        <w:rPr>
          <w:rFonts w:ascii="Consolas" w:hAnsi="Consolas" w:eastAsia="华文宋体" w:cs="Consolas"/>
          <w:b/>
          <w:bCs/>
        </w:rPr>
        <w:t>-</w:t>
      </w:r>
      <w:r>
        <w:rPr>
          <w:rFonts w:hint="eastAsia" w:ascii="Consolas" w:hAnsi="Consolas" w:eastAsia="华文宋体" w:cs="Consolas"/>
          <w:b/>
          <w:bCs/>
          <w:lang w:val="en-US" w:eastAsia="zh-CN"/>
        </w:rPr>
        <w:t>6-2</w:t>
      </w:r>
      <w:r>
        <w:rPr>
          <w:rFonts w:ascii="Consolas" w:hAnsi="Consolas" w:eastAsia="华文宋体" w:cs="Consolas"/>
          <w:b/>
          <w:bCs/>
        </w:rPr>
        <w:t>】</w:t>
      </w:r>
      <w:r>
        <w:rPr>
          <w:rFonts w:hint="eastAsia" w:ascii="微软雅黑" w:hAnsi="微软雅黑" w:eastAsia="微软雅黑" w:cs="微软雅黑"/>
          <w:bCs/>
        </w:rPr>
        <w:t>行注释.</w:t>
      </w:r>
      <w:r>
        <w:rPr>
          <w:rFonts w:hint="eastAsia" w:ascii="微软雅黑" w:hAnsi="微软雅黑" w:eastAsia="微软雅黑" w:cs="微软雅黑"/>
          <w:bCs/>
          <w:color w:val="FF0000"/>
          <w:lang w:eastAsia="zh-CN"/>
        </w:rPr>
        <w:t>（</w:t>
      </w:r>
      <w:r>
        <w:rPr>
          <w:rFonts w:hint="eastAsia" w:ascii="微软雅黑" w:hAnsi="微软雅黑" w:eastAsia="微软雅黑" w:cs="微软雅黑"/>
          <w:bCs/>
          <w:color w:val="FF0000"/>
          <w:lang w:val="en-US" w:eastAsia="zh-CN"/>
        </w:rPr>
        <w:t>去掉</w:t>
      </w:r>
      <w:r>
        <w:rPr>
          <w:rFonts w:hint="eastAsia" w:ascii="微软雅黑" w:hAnsi="微软雅黑" w:eastAsia="微软雅黑" w:cs="微软雅黑"/>
          <w:bCs/>
          <w:color w:val="FF0000"/>
          <w:lang w:eastAsia="zh-CN"/>
        </w:rPr>
        <w:t>）</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2" w:type="dxa"/>
            <w:shd w:val="clear" w:color="auto" w:fill="FEDBDA"/>
          </w:tcPr>
          <w:p>
            <w:pPr>
              <w:jc w:val="left"/>
              <w:rPr>
                <w:rFonts w:hint="default" w:ascii="Consolas" w:hAnsi="Consolas" w:eastAsia="华文宋体" w:cs="Consolas"/>
                <w:sz w:val="20"/>
                <w:szCs w:val="20"/>
                <w:lang w:val="en-US" w:eastAsia="zh-CN"/>
              </w:rPr>
            </w:pPr>
          </w:p>
        </w:tc>
        <w:tc>
          <w:tcPr>
            <w:tcW w:w="4258" w:type="dxa"/>
            <w:shd w:val="clear" w:color="auto" w:fill="D1ECD0"/>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If we have enough memory, mmap the data portion too.</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mmap_budget = max&lt;int64&gt;(0, mmap_budget - index_-&gt;length());</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if (mmap_budget &gt;= data_size_ &amp;&amp; !MmapData(mmap_chunk_bytes, mlock))</w:t>
            </w:r>
          </w:p>
          <w:p>
            <w:pPr>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sz w:val="20"/>
                <w:szCs w:val="20"/>
                <w:lang w:val="en-US" w:eastAsia="zh-CN"/>
              </w:rPr>
              <w:t xml:space="preserve">  return;  // Error already logged.</w:t>
            </w:r>
          </w:p>
        </w:tc>
      </w:tr>
    </w:tbl>
    <w:p>
      <w:pPr>
        <w:numPr>
          <w:ilvl w:val="0"/>
          <w:numId w:val="0"/>
        </w:numPr>
        <w:ind w:leftChars="0"/>
        <w:rPr>
          <w:rFonts w:ascii="Consolas" w:hAnsi="Consolas" w:eastAsia="华文宋体" w:cs="Consolas"/>
          <w:szCs w:val="21"/>
        </w:rPr>
      </w:pPr>
    </w:p>
    <w:p>
      <w:pPr>
        <w:numPr>
          <w:ilvl w:val="0"/>
          <w:numId w:val="9"/>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7</w:t>
      </w:r>
      <w:r>
        <w:rPr>
          <w:rFonts w:ascii="Consolas" w:hAnsi="Consolas" w:eastAsia="华文宋体" w:cs="Consolas"/>
          <w:b/>
          <w:bCs/>
        </w:rPr>
        <w:t>-</w:t>
      </w:r>
      <w:r>
        <w:rPr>
          <w:rFonts w:hint="eastAsia" w:ascii="Consolas" w:hAnsi="Consolas" w:eastAsia="华文宋体" w:cs="Consolas"/>
          <w:b/>
          <w:bCs/>
          <w:lang w:val="en-US" w:eastAsia="zh-CN"/>
        </w:rPr>
        <w:t>6-3</w:t>
      </w:r>
      <w:r>
        <w:rPr>
          <w:rFonts w:ascii="Consolas" w:hAnsi="Consolas" w:eastAsia="华文宋体" w:cs="Consolas"/>
          <w:b/>
          <w:bCs/>
        </w:rPr>
        <w:t>】</w:t>
      </w:r>
      <w:r>
        <w:rPr>
          <w:rFonts w:hint="eastAsia" w:ascii="微软雅黑" w:hAnsi="微软雅黑" w:eastAsia="微软雅黑" w:cs="微软雅黑"/>
          <w:bCs/>
        </w:rPr>
        <w:t>函数参数注释.</w:t>
      </w:r>
      <w:r>
        <w:rPr>
          <w:rFonts w:hint="eastAsia" w:ascii="微软雅黑" w:hAnsi="微软雅黑" w:eastAsia="微软雅黑" w:cs="微软雅黑"/>
          <w:bCs/>
          <w:color w:val="FF0000"/>
          <w:lang w:eastAsia="zh-CN"/>
        </w:rPr>
        <w:t>（</w:t>
      </w:r>
      <w:r>
        <w:rPr>
          <w:rFonts w:hint="eastAsia" w:ascii="微软雅黑" w:hAnsi="微软雅黑" w:eastAsia="微软雅黑" w:cs="微软雅黑"/>
          <w:bCs/>
          <w:color w:val="FF0000"/>
          <w:lang w:val="en-US" w:eastAsia="zh-CN"/>
        </w:rPr>
        <w:t>去掉</w:t>
      </w:r>
      <w:r>
        <w:rPr>
          <w:rFonts w:hint="eastAsia" w:ascii="微软雅黑" w:hAnsi="微软雅黑" w:eastAsia="微软雅黑" w:cs="微软雅黑"/>
          <w:bCs/>
          <w:color w:val="FF0000"/>
          <w:lang w:eastAsia="zh-CN"/>
        </w:rPr>
        <w:t>）</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2" w:type="dxa"/>
            <w:shd w:val="clear" w:color="auto" w:fill="FEDBDA"/>
          </w:tcPr>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What are these arguments?</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const DecimalNumber product = CalculateProduct(values, 7, false, nullptr);</w:t>
            </w:r>
          </w:p>
        </w:tc>
        <w:tc>
          <w:tcPr>
            <w:tcW w:w="4258" w:type="dxa"/>
            <w:shd w:val="clear" w:color="auto" w:fill="D1ECD0"/>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ProductOptions options;</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options.set_precision_decimals(7);</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options.set_use_cache(ProductOptions::kDontUseCache);</w:t>
            </w:r>
          </w:p>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const DecimalNumber product =</w:t>
            </w:r>
          </w:p>
          <w:p>
            <w:pPr>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sz w:val="20"/>
                <w:szCs w:val="20"/>
                <w:lang w:val="en-US" w:eastAsia="zh-CN"/>
              </w:rPr>
              <w:t xml:space="preserve">    CalculateProduct(values, options, /*completion_callback=*/nullptr);</w:t>
            </w:r>
          </w:p>
        </w:tc>
      </w:tr>
    </w:tbl>
    <w:p>
      <w:pPr>
        <w:rPr>
          <w:rFonts w:hint="eastAsia"/>
        </w:rPr>
      </w:pPr>
    </w:p>
    <w:p>
      <w:pPr>
        <w:pStyle w:val="3"/>
        <w:numPr>
          <w:ilvl w:val="0"/>
          <w:numId w:val="19"/>
        </w:numPr>
        <w:spacing w:before="260" w:after="260" w:line="413" w:lineRule="auto"/>
        <w:ind w:left="420" w:leftChars="0" w:hanging="420" w:firstLineChars="0"/>
        <w:rPr>
          <w:rFonts w:hint="eastAsia" w:ascii="微软雅黑" w:hAnsi="微软雅黑" w:eastAsia="微软雅黑" w:cs="微软雅黑"/>
        </w:rPr>
      </w:pPr>
      <w:bookmarkStart w:id="39" w:name="_Toc2110851247"/>
      <w:r>
        <w:rPr>
          <w:rFonts w:hint="eastAsia" w:ascii="微软雅黑" w:hAnsi="微软雅黑" w:eastAsia="微软雅黑" w:cs="微软雅黑"/>
        </w:rPr>
        <w:t>TODO 注释</w:t>
      </w:r>
      <w:bookmarkEnd w:id="39"/>
    </w:p>
    <w:p>
      <w:pPr>
        <w:numPr>
          <w:ilvl w:val="0"/>
          <w:numId w:val="9"/>
        </w:numPr>
        <w:rPr>
          <w:rFonts w:ascii="Consolas" w:hAnsi="Consolas" w:eastAsia="华文宋体" w:cs="Consolas"/>
          <w:color w:val="FF0000"/>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7</w:t>
      </w:r>
      <w:r>
        <w:rPr>
          <w:rFonts w:ascii="Consolas" w:hAnsi="Consolas" w:eastAsia="华文宋体" w:cs="Consolas"/>
          <w:b/>
          <w:bCs/>
        </w:rPr>
        <w:t>-</w:t>
      </w:r>
      <w:r>
        <w:rPr>
          <w:rFonts w:hint="eastAsia" w:ascii="Consolas" w:hAnsi="Consolas" w:eastAsia="华文宋体" w:cs="Consolas"/>
          <w:b/>
          <w:bCs/>
          <w:lang w:val="en-US" w:eastAsia="zh-CN"/>
        </w:rPr>
        <w:t>7-1</w:t>
      </w:r>
      <w:r>
        <w:rPr>
          <w:rFonts w:ascii="Consolas" w:hAnsi="Consolas" w:eastAsia="华文宋体" w:cs="Consolas"/>
          <w:b/>
          <w:bCs/>
        </w:rPr>
        <w:t>】</w:t>
      </w:r>
      <w:r>
        <w:rPr>
          <w:rFonts w:hint="eastAsia" w:ascii="微软雅黑" w:hAnsi="微软雅黑" w:eastAsia="微软雅黑" w:cs="微软雅黑"/>
          <w:bCs/>
        </w:rPr>
        <w:t>TODO 注释要使用全大写的字符串 TODO, 在随后的圆括号里写上你的名字, 邮件地址, bug ID, 或其它身份标识和与这一 TODO 相关的 issue.</w:t>
      </w:r>
      <w:r>
        <w:rPr>
          <w:rFonts w:hint="eastAsia" w:ascii="微软雅黑" w:hAnsi="微软雅黑" w:eastAsia="微软雅黑" w:cs="微软雅黑"/>
          <w:bCs/>
          <w:color w:val="FF0000"/>
          <w:lang w:eastAsia="zh-CN"/>
        </w:rPr>
        <w:t>（</w:t>
      </w:r>
      <w:r>
        <w:rPr>
          <w:rFonts w:hint="eastAsia" w:ascii="微软雅黑" w:hAnsi="微软雅黑" w:eastAsia="微软雅黑" w:cs="微软雅黑"/>
          <w:bCs/>
          <w:color w:val="FF0000"/>
          <w:lang w:val="en-US" w:eastAsia="zh-CN"/>
        </w:rPr>
        <w:t>至少名字</w:t>
      </w:r>
      <w:r>
        <w:rPr>
          <w:rFonts w:hint="eastAsia" w:ascii="微软雅黑" w:hAnsi="微软雅黑" w:eastAsia="微软雅黑" w:cs="微软雅黑"/>
          <w:bCs/>
          <w:color w:val="FF0000"/>
          <w:lang w:eastAsia="zh-CN"/>
        </w:rPr>
        <w:t>）</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5"/>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shd w:val="clear" w:color="auto" w:fill="FEDBDA"/>
          </w:tcPr>
          <w:p>
            <w:pPr>
              <w:jc w:val="left"/>
              <w:rPr>
                <w:rFonts w:hint="default" w:ascii="Consolas" w:hAnsi="Consolas" w:eastAsia="华文宋体" w:cs="Consolas"/>
                <w:sz w:val="20"/>
                <w:szCs w:val="20"/>
                <w:lang w:val="en-US" w:eastAsia="zh-CN"/>
              </w:rPr>
            </w:pPr>
          </w:p>
        </w:tc>
        <w:tc>
          <w:tcPr>
            <w:tcW w:w="4275"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TODO(kl@gmail.com): Use a "*" here for concatenation operator.</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TODO(Zeke) change this to use relations.</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TODO(bug 12345): remove the "Last visitors" feature</w:t>
            </w:r>
          </w:p>
        </w:tc>
      </w:tr>
    </w:tbl>
    <w:p>
      <w:pPr>
        <w:numPr>
          <w:ilvl w:val="0"/>
          <w:numId w:val="0"/>
        </w:numPr>
        <w:ind w:leftChars="0"/>
        <w:rPr>
          <w:rFonts w:ascii="Consolas" w:hAnsi="Consolas" w:eastAsia="华文宋体" w:cs="Consolas"/>
          <w:szCs w:val="21"/>
        </w:rPr>
      </w:pPr>
    </w:p>
    <w:p/>
    <w:p>
      <w:pPr>
        <w:rPr>
          <w:rFonts w:ascii="Consolas" w:hAnsi="Consolas" w:eastAsia="华文宋体" w:cs="Consolas"/>
        </w:rPr>
      </w:pPr>
    </w:p>
    <w:p>
      <w:pPr>
        <w:widowControl/>
        <w:spacing w:before="120" w:after="120" w:line="280" w:lineRule="atLeast"/>
        <w:jc w:val="left"/>
        <w:rPr>
          <w:rFonts w:ascii="Consolas" w:hAnsi="Consolas" w:eastAsia="华文宋体" w:cs="Consolas"/>
        </w:rPr>
      </w:pPr>
      <w:r>
        <w:rPr>
          <w:rFonts w:ascii="Consolas" w:hAnsi="Consolas" w:eastAsia="华文宋体" w:cs="Consolas"/>
        </w:rPr>
        <w:br w:type="page"/>
      </w:r>
    </w:p>
    <w:p>
      <w:pPr>
        <w:pStyle w:val="2"/>
        <w:numPr>
          <w:ilvl w:val="0"/>
          <w:numId w:val="17"/>
        </w:numPr>
        <w:bidi w:val="0"/>
        <w:ind w:left="0" w:leftChars="0" w:firstLine="0" w:firstLineChars="0"/>
      </w:pPr>
      <w:bookmarkStart w:id="40" w:name="_Toc1920656976"/>
      <w:r>
        <w:rPr>
          <w:rFonts w:hint="eastAsia"/>
          <w:lang w:eastAsia="zh-CN"/>
        </w:rPr>
        <w:t>格式</w:t>
      </w:r>
      <w:bookmarkEnd w:id="40"/>
    </w:p>
    <w:p>
      <w:pPr>
        <w:widowControl w:val="0"/>
        <w:numPr>
          <w:ilvl w:val="0"/>
          <w:numId w:val="0"/>
        </w:numPr>
        <w:spacing w:before="0" w:after="0" w:line="240" w:lineRule="auto"/>
        <w:jc w:val="both"/>
      </w:pPr>
    </w:p>
    <w:p>
      <w:pPr>
        <w:pStyle w:val="3"/>
        <w:numPr>
          <w:ilvl w:val="0"/>
          <w:numId w:val="20"/>
        </w:numPr>
        <w:spacing w:before="260" w:after="260" w:line="413" w:lineRule="auto"/>
        <w:ind w:left="420" w:leftChars="0" w:hanging="420" w:firstLineChars="0"/>
        <w:rPr>
          <w:rFonts w:hint="eastAsia" w:ascii="微软雅黑" w:hAnsi="微软雅黑" w:eastAsia="微软雅黑" w:cs="微软雅黑"/>
        </w:rPr>
      </w:pPr>
      <w:bookmarkStart w:id="41" w:name="_Toc507723118"/>
      <w:r>
        <w:rPr>
          <w:rFonts w:hint="eastAsia" w:ascii="微软雅黑" w:hAnsi="微软雅黑" w:eastAsia="微软雅黑" w:cs="微软雅黑"/>
        </w:rPr>
        <w:t>行长度</w:t>
      </w:r>
      <w:bookmarkEnd w:id="41"/>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rPr>
        <w:t>1</w:t>
      </w:r>
      <w:r>
        <w:rPr>
          <w:rFonts w:hint="eastAsia" w:ascii="Consolas" w:hAnsi="Consolas" w:eastAsia="华文宋体" w:cs="Consolas"/>
          <w:b/>
          <w:bCs/>
          <w:lang w:val="en-US" w:eastAsia="zh-CN"/>
        </w:rPr>
        <w:t>-1</w:t>
      </w:r>
      <w:r>
        <w:rPr>
          <w:rFonts w:ascii="Consolas" w:hAnsi="Consolas" w:eastAsia="华文宋体" w:cs="Consolas"/>
          <w:b/>
          <w:bCs/>
        </w:rPr>
        <w:t>】</w:t>
      </w:r>
      <w:r>
        <w:rPr>
          <w:rFonts w:hint="eastAsia" w:ascii="微软雅黑" w:hAnsi="微软雅黑" w:eastAsia="微软雅黑" w:cs="微软雅黑"/>
          <w:szCs w:val="21"/>
        </w:rPr>
        <w:t>每一行代码字符数不超过 80.</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推介</w:t>
      </w:r>
      <w:r>
        <w:rPr>
          <w:rFonts w:hint="eastAsia" w:ascii="微软雅黑" w:hAnsi="微软雅黑" w:eastAsia="微软雅黑" w:cs="微软雅黑"/>
          <w:color w:val="FF0000"/>
          <w:szCs w:val="21"/>
        </w:rPr>
        <w:t>每一行代码字符数不超过 80</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或者120</w:t>
      </w:r>
      <w:r>
        <w:rPr>
          <w:rFonts w:hint="eastAsia" w:ascii="微软雅黑" w:hAnsi="微软雅黑" w:eastAsia="微软雅黑" w:cs="微软雅黑"/>
          <w:color w:val="FF0000"/>
          <w:szCs w:val="21"/>
          <w:lang w:eastAsia="zh-CN"/>
        </w:rPr>
        <w:t>）</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 w:hRule="atLeast"/>
        </w:trPr>
        <w:tc>
          <w:tcPr>
            <w:tcW w:w="8460" w:type="dxa"/>
            <w:shd w:val="clear" w:color="auto" w:fill="FEDBDA"/>
          </w:tcPr>
          <w:p>
            <w:pPr>
              <w:jc w:val="left"/>
              <w:rPr>
                <w:rFonts w:hint="default"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printf(</w:t>
            </w:r>
            <w:r>
              <w:rPr>
                <w:rFonts w:hint="default" w:ascii="Consolas" w:hAnsi="Consolas" w:eastAsia="华文宋体" w:cs="Consolas"/>
                <w:sz w:val="20"/>
                <w:szCs w:val="20"/>
                <w:lang w:val="en-US" w:eastAsia="zh-CN"/>
              </w:rPr>
              <w:t>“</w:t>
            </w:r>
            <w:r>
              <w:rPr>
                <w:rFonts w:hint="eastAsia" w:ascii="Consolas" w:hAnsi="Consolas" w:eastAsia="华文宋体" w:cs="Consolas"/>
                <w:sz w:val="20"/>
                <w:szCs w:val="20"/>
                <w:lang w:val="en-US" w:eastAsia="zh-CN"/>
              </w:rPr>
              <w:t>test num=%d, num2=%d, num3=%d, num4=%d, num5=%d\n</w:t>
            </w:r>
            <w:r>
              <w:rPr>
                <w:rFonts w:hint="default" w:ascii="Consolas" w:hAnsi="Consolas" w:eastAsia="华文宋体" w:cs="Consolas"/>
                <w:sz w:val="20"/>
                <w:szCs w:val="20"/>
                <w:lang w:val="en-US" w:eastAsia="zh-CN"/>
              </w:rPr>
              <w:t>”</w:t>
            </w:r>
            <w:r>
              <w:rPr>
                <w:rFonts w:hint="eastAsia" w:ascii="Consolas" w:hAnsi="Consolas" w:eastAsia="华文宋体" w:cs="Consolas"/>
                <w:sz w:val="20"/>
                <w:szCs w:val="20"/>
                <w:lang w:val="en-US" w:eastAsia="zh-CN"/>
              </w:rPr>
              <w:t xml:space="preserve">, num, num2, num3, num4, num5);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0" w:type="dxa"/>
            <w:shd w:val="clear" w:color="auto" w:fill="D1ECD0"/>
          </w:tcPr>
          <w:p>
            <w:pPr>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printf(</w:t>
            </w:r>
            <w:r>
              <w:rPr>
                <w:rFonts w:hint="default" w:ascii="Consolas" w:hAnsi="Consolas" w:eastAsia="华文宋体" w:cs="Consolas"/>
                <w:sz w:val="20"/>
                <w:szCs w:val="20"/>
                <w:lang w:val="en-US" w:eastAsia="zh-CN"/>
              </w:rPr>
              <w:t>“</w:t>
            </w:r>
            <w:r>
              <w:rPr>
                <w:rFonts w:hint="eastAsia" w:ascii="Consolas" w:hAnsi="Consolas" w:eastAsia="华文宋体" w:cs="Consolas"/>
                <w:sz w:val="20"/>
                <w:szCs w:val="20"/>
                <w:lang w:val="en-US" w:eastAsia="zh-CN"/>
              </w:rPr>
              <w:t>test num=%d, num2=%d, num3=%d,num4=%d, num5=%d\n</w:t>
            </w:r>
            <w:r>
              <w:rPr>
                <w:rFonts w:hint="default" w:ascii="Consolas" w:hAnsi="Consolas" w:eastAsia="华文宋体" w:cs="Consolas"/>
                <w:sz w:val="20"/>
                <w:szCs w:val="20"/>
                <w:lang w:val="en-US" w:eastAsia="zh-CN"/>
              </w:rPr>
              <w:t>”</w:t>
            </w:r>
            <w:r>
              <w:rPr>
                <w:rFonts w:hint="eastAsia" w:ascii="Consolas" w:hAnsi="Consolas" w:eastAsia="华文宋体" w:cs="Consolas"/>
                <w:sz w:val="20"/>
                <w:szCs w:val="20"/>
                <w:lang w:val="en-US" w:eastAsia="zh-CN"/>
              </w:rPr>
              <w:t>,</w:t>
            </w:r>
          </w:p>
          <w:p>
            <w:pPr>
              <w:ind w:firstLine="600" w:firstLineChars="300"/>
              <w:jc w:val="left"/>
              <w:rPr>
                <w:rFonts w:hint="eastAsia" w:ascii="Consolas" w:hAnsi="Consolas" w:eastAsia="华文宋体" w:cs="Consolas"/>
                <w:sz w:val="20"/>
                <w:szCs w:val="20"/>
                <w:lang w:val="en-US" w:eastAsia="zh-CN"/>
              </w:rPr>
            </w:pPr>
            <w:r>
              <w:rPr>
                <w:rFonts w:hint="eastAsia" w:ascii="Consolas" w:hAnsi="Consolas" w:eastAsia="华文宋体" w:cs="Consolas"/>
                <w:sz w:val="20"/>
                <w:szCs w:val="20"/>
                <w:lang w:val="en-US" w:eastAsia="zh-CN"/>
              </w:rPr>
              <w:t xml:space="preserve">num, num2, num3, num4, num5); </w:t>
            </w:r>
          </w:p>
        </w:tc>
      </w:tr>
    </w:tbl>
    <w:p>
      <w:pPr>
        <w:numPr>
          <w:ilvl w:val="0"/>
          <w:numId w:val="9"/>
        </w:numPr>
        <w:rPr>
          <w:rFonts w:hint="eastAsia"/>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rPr>
        <w:t>1</w:t>
      </w:r>
      <w:r>
        <w:rPr>
          <w:rFonts w:hint="eastAsia" w:ascii="Consolas" w:hAnsi="Consolas" w:eastAsia="华文宋体" w:cs="Consolas"/>
          <w:b/>
          <w:bCs/>
          <w:lang w:val="en-US" w:eastAsia="zh-CN"/>
        </w:rPr>
        <w:t>-2</w:t>
      </w:r>
      <w:r>
        <w:rPr>
          <w:rFonts w:ascii="Consolas" w:hAnsi="Consolas" w:eastAsia="华文宋体" w:cs="Consolas"/>
          <w:b/>
          <w:bCs/>
        </w:rPr>
        <w:t>】</w:t>
      </w:r>
      <w:r>
        <w:rPr>
          <w:rFonts w:hint="eastAsia" w:ascii="微软雅黑" w:hAnsi="微软雅黑" w:eastAsia="微软雅黑" w:cs="微软雅黑"/>
          <w:szCs w:val="21"/>
        </w:rPr>
        <w:t>包含长路径的 #include 语句可以超出80列.</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去掉</w:t>
      </w:r>
      <w:r>
        <w:rPr>
          <w:rFonts w:hint="eastAsia" w:ascii="微软雅黑" w:hAnsi="微软雅黑" w:eastAsia="微软雅黑" w:cs="微软雅黑"/>
          <w:color w:val="FF0000"/>
          <w:szCs w:val="21"/>
          <w:lang w:eastAsia="zh-CN"/>
        </w:rPr>
        <w:t>）</w:t>
      </w:r>
    </w:p>
    <w:p>
      <w:pPr>
        <w:pStyle w:val="3"/>
        <w:numPr>
          <w:ilvl w:val="0"/>
          <w:numId w:val="20"/>
        </w:numPr>
        <w:spacing w:before="260" w:after="260" w:line="413" w:lineRule="auto"/>
        <w:ind w:left="420" w:leftChars="0" w:hanging="420" w:firstLineChars="0"/>
        <w:rPr>
          <w:rFonts w:hint="eastAsia" w:ascii="微软雅黑" w:hAnsi="微软雅黑" w:eastAsia="微软雅黑" w:cs="微软雅黑"/>
        </w:rPr>
      </w:pPr>
      <w:bookmarkStart w:id="42" w:name="_Toc1179512180"/>
      <w:r>
        <w:rPr>
          <w:rFonts w:hint="eastAsia" w:ascii="微软雅黑" w:hAnsi="微软雅黑" w:eastAsia="微软雅黑" w:cs="微软雅黑"/>
        </w:rPr>
        <w:t>非 ASCII 字符</w:t>
      </w:r>
      <w:bookmarkEnd w:id="42"/>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2-1</w:t>
      </w:r>
      <w:r>
        <w:rPr>
          <w:rFonts w:ascii="Consolas" w:hAnsi="Consolas" w:eastAsia="华文宋体" w:cs="Consolas"/>
          <w:b/>
          <w:bCs/>
        </w:rPr>
        <w:t>】</w:t>
      </w:r>
      <w:r>
        <w:rPr>
          <w:rFonts w:hint="eastAsia" w:ascii="微软雅黑" w:hAnsi="微软雅黑" w:eastAsia="微软雅黑" w:cs="微软雅黑"/>
          <w:szCs w:val="21"/>
        </w:rPr>
        <w:t>尽量不使用非 ASCII 字符, 使用时必须使用 UTF-8 编码.</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看能不能说清楚</w:t>
      </w:r>
      <w:r>
        <w:rPr>
          <w:rFonts w:hint="eastAsia" w:ascii="微软雅黑" w:hAnsi="微软雅黑" w:eastAsia="微软雅黑" w:cs="微软雅黑"/>
          <w:color w:val="FF0000"/>
          <w:szCs w:val="21"/>
          <w:lang w:eastAsia="zh-CN"/>
        </w:rPr>
        <w:t>）</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5"/>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shd w:val="clear" w:color="auto" w:fill="FEDBDA"/>
          </w:tcPr>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"\xEF\xBB\xBF"</w:t>
            </w:r>
          </w:p>
        </w:tc>
        <w:tc>
          <w:tcPr>
            <w:tcW w:w="4275"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u8"\uFEFF"</w:t>
            </w:r>
          </w:p>
        </w:tc>
      </w:tr>
    </w:tbl>
    <w:p>
      <w:pPr>
        <w:numPr>
          <w:ilvl w:val="0"/>
          <w:numId w:val="0"/>
        </w:numPr>
        <w:ind w:leftChars="0"/>
        <w:rPr>
          <w:rFonts w:hint="eastAsia" w:ascii="微软雅黑" w:hAnsi="微软雅黑" w:eastAsia="微软雅黑" w:cs="微软雅黑"/>
          <w:szCs w:val="21"/>
        </w:rPr>
      </w:pPr>
    </w:p>
    <w:p>
      <w:pPr>
        <w:rPr>
          <w:rFonts w:hint="eastAsia"/>
        </w:rPr>
      </w:pPr>
    </w:p>
    <w:p>
      <w:pPr>
        <w:pStyle w:val="3"/>
        <w:numPr>
          <w:ilvl w:val="0"/>
          <w:numId w:val="20"/>
        </w:numPr>
        <w:spacing w:before="260" w:after="260" w:line="413" w:lineRule="auto"/>
        <w:ind w:left="420" w:leftChars="0" w:hanging="420" w:firstLineChars="0"/>
        <w:rPr>
          <w:rFonts w:hint="eastAsia" w:ascii="微软雅黑" w:hAnsi="微软雅黑" w:eastAsia="微软雅黑" w:cs="微软雅黑"/>
        </w:rPr>
      </w:pPr>
      <w:bookmarkStart w:id="43" w:name="_Toc1994612384"/>
      <w:r>
        <w:rPr>
          <w:rFonts w:hint="eastAsia" w:ascii="微软雅黑" w:hAnsi="微软雅黑" w:eastAsia="微软雅黑" w:cs="微软雅黑"/>
        </w:rPr>
        <w:t>空格还是制表位</w:t>
      </w:r>
      <w:bookmarkEnd w:id="43"/>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3-1</w:t>
      </w:r>
      <w:r>
        <w:rPr>
          <w:rFonts w:ascii="Consolas" w:hAnsi="Consolas" w:eastAsia="华文宋体" w:cs="Consolas"/>
          <w:b/>
          <w:bCs/>
        </w:rPr>
        <w:t>】</w:t>
      </w:r>
      <w:r>
        <w:rPr>
          <w:rFonts w:hint="eastAsia" w:ascii="微软雅黑" w:hAnsi="微软雅黑" w:eastAsia="微软雅黑" w:cs="微软雅黑"/>
          <w:szCs w:val="21"/>
        </w:rPr>
        <w:t>只使用空格, 每次缩进 2 个空格.</w:t>
      </w:r>
    </w:p>
    <w:p>
      <w:pPr>
        <w:rPr>
          <w:rFonts w:hint="eastAsia"/>
        </w:rPr>
      </w:pPr>
    </w:p>
    <w:p>
      <w:pPr>
        <w:pStyle w:val="3"/>
        <w:numPr>
          <w:ilvl w:val="0"/>
          <w:numId w:val="20"/>
        </w:numPr>
        <w:spacing w:before="260" w:after="260" w:line="413" w:lineRule="auto"/>
        <w:ind w:left="420" w:leftChars="0" w:hanging="420" w:firstLineChars="0"/>
        <w:rPr>
          <w:rFonts w:hint="eastAsia" w:ascii="微软雅黑" w:hAnsi="微软雅黑" w:eastAsia="微软雅黑" w:cs="微软雅黑"/>
        </w:rPr>
      </w:pPr>
      <w:bookmarkStart w:id="44" w:name="_Toc2134652908"/>
      <w:r>
        <w:rPr>
          <w:rFonts w:hint="eastAsia" w:ascii="微软雅黑" w:hAnsi="微软雅黑" w:eastAsia="微软雅黑" w:cs="微软雅黑"/>
        </w:rPr>
        <w:t>函数声明与定义</w:t>
      </w:r>
      <w:bookmarkEnd w:id="44"/>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4-1</w:t>
      </w:r>
      <w:r>
        <w:rPr>
          <w:rFonts w:ascii="Consolas" w:hAnsi="Consolas" w:eastAsia="华文宋体" w:cs="Consolas"/>
          <w:b/>
          <w:bCs/>
        </w:rPr>
        <w:t>】</w:t>
      </w:r>
      <w:r>
        <w:rPr>
          <w:rFonts w:hint="eastAsia" w:ascii="微软雅黑" w:hAnsi="微软雅黑" w:eastAsia="微软雅黑" w:cs="微软雅黑"/>
          <w:szCs w:val="21"/>
        </w:rPr>
        <w:t>返回类型和函数名在同一行, 参数也尽量放在同一行, 如果放不下就对形参分行, 分行方式与 函数调用 一致.</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提炼下，都是推介</w:t>
      </w:r>
      <w:r>
        <w:rPr>
          <w:rFonts w:hint="eastAsia" w:ascii="微软雅黑" w:hAnsi="微软雅黑" w:eastAsia="微软雅黑" w:cs="微软雅黑"/>
          <w:color w:val="FF0000"/>
          <w:szCs w:val="21"/>
          <w:lang w:eastAsia="zh-CN"/>
        </w:rPr>
        <w:t>）</w:t>
      </w:r>
    </w:p>
    <w:p>
      <w:pPr>
        <w:numPr>
          <w:ilvl w:val="0"/>
          <w:numId w:val="0"/>
        </w:numPr>
        <w:ind w:left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详细说明：</w:t>
      </w:r>
    </w:p>
    <w:p>
      <w:pPr>
        <w:numPr>
          <w:ilvl w:val="0"/>
          <w:numId w:val="21"/>
        </w:numPr>
        <w:ind w:left="845" w:leftChars="0" w:hanging="425"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使用好的参数名.</w:t>
      </w:r>
    </w:p>
    <w:p>
      <w:pPr>
        <w:numPr>
          <w:ilvl w:val="0"/>
          <w:numId w:val="21"/>
        </w:numPr>
        <w:ind w:left="845" w:leftChars="0" w:hanging="425"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只有在参数未被使用或者其用途非常明显时, 才能省略参数名.</w:t>
      </w:r>
    </w:p>
    <w:p>
      <w:pPr>
        <w:numPr>
          <w:ilvl w:val="0"/>
          <w:numId w:val="21"/>
        </w:numPr>
        <w:ind w:left="845" w:leftChars="0" w:hanging="425"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如果返回类型和函数名在一行放不下, 分行.</w:t>
      </w:r>
    </w:p>
    <w:p>
      <w:pPr>
        <w:numPr>
          <w:ilvl w:val="0"/>
          <w:numId w:val="21"/>
        </w:numPr>
        <w:ind w:left="845" w:leftChars="0" w:hanging="425"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如果返回类型与函数声明或定义分行了, 不要缩进.</w:t>
      </w:r>
    </w:p>
    <w:p>
      <w:pPr>
        <w:numPr>
          <w:ilvl w:val="0"/>
          <w:numId w:val="21"/>
        </w:numPr>
        <w:ind w:left="845" w:leftChars="0" w:hanging="425"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左圆括号总是和函数名在同一行.</w:t>
      </w:r>
    </w:p>
    <w:p>
      <w:pPr>
        <w:numPr>
          <w:ilvl w:val="0"/>
          <w:numId w:val="21"/>
        </w:numPr>
        <w:ind w:left="845" w:leftChars="0" w:hanging="425"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函数名和左圆括号间永远没有空格.</w:t>
      </w:r>
    </w:p>
    <w:p>
      <w:pPr>
        <w:numPr>
          <w:ilvl w:val="0"/>
          <w:numId w:val="21"/>
        </w:numPr>
        <w:ind w:left="845" w:leftChars="0" w:hanging="425"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圆括号与参数间没有空格.</w:t>
      </w:r>
    </w:p>
    <w:p>
      <w:pPr>
        <w:numPr>
          <w:ilvl w:val="0"/>
          <w:numId w:val="21"/>
        </w:numPr>
        <w:ind w:left="845" w:leftChars="0" w:hanging="425"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左大括号总在最后一个参数同一行的末尾处, 不另起新行.</w:t>
      </w:r>
    </w:p>
    <w:p>
      <w:pPr>
        <w:numPr>
          <w:ilvl w:val="0"/>
          <w:numId w:val="21"/>
        </w:numPr>
        <w:ind w:left="845" w:leftChars="0" w:hanging="425"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右大括号总是单独位于函数最后一行, 或者与左大括号同一行.</w:t>
      </w:r>
    </w:p>
    <w:p>
      <w:pPr>
        <w:numPr>
          <w:ilvl w:val="0"/>
          <w:numId w:val="21"/>
        </w:numPr>
        <w:ind w:left="845" w:leftChars="0" w:hanging="425"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右圆括号和左大括号间总是有一个空格.</w:t>
      </w:r>
    </w:p>
    <w:p>
      <w:pPr>
        <w:numPr>
          <w:ilvl w:val="0"/>
          <w:numId w:val="21"/>
        </w:numPr>
        <w:ind w:left="845" w:leftChars="0" w:hanging="425"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所有形参应尽可能对齐.</w:t>
      </w:r>
    </w:p>
    <w:p>
      <w:pPr>
        <w:numPr>
          <w:ilvl w:val="0"/>
          <w:numId w:val="21"/>
        </w:numPr>
        <w:ind w:left="845" w:leftChars="0" w:hanging="425"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缺省缩进为 2 个空格.</w:t>
      </w:r>
    </w:p>
    <w:p>
      <w:pPr>
        <w:numPr>
          <w:ilvl w:val="0"/>
          <w:numId w:val="21"/>
        </w:numPr>
        <w:ind w:left="845" w:leftChars="0" w:hanging="425"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换行后的参数保持 4 个空格的缩进.</w:t>
      </w:r>
    </w:p>
    <w:p>
      <w:pPr>
        <w:numPr>
          <w:ilvl w:val="0"/>
          <w:numId w:val="21"/>
        </w:numPr>
        <w:ind w:left="845" w:leftChars="0" w:hanging="425"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未被使用的参数如果其用途不明显的话, 在函数定义处将参数名注释起来</w:t>
      </w:r>
    </w:p>
    <w:p>
      <w:pPr>
        <w:numPr>
          <w:ilvl w:val="0"/>
          <w:numId w:val="21"/>
        </w:numPr>
        <w:ind w:left="845" w:leftChars="0" w:hanging="425"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未被使用的参数, 或者根据上下文很容易看出其用途的参数, 可以省略参数名</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5"/>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shd w:val="clear" w:color="auto" w:fill="FEDBDA"/>
          </w:tcPr>
          <w:p>
            <w:pPr>
              <w:ind w:left="1080" w:hanging="1080" w:hangingChars="600"/>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ReturnType ClassName::FunctionName(</w:t>
            </w:r>
            <w:r>
              <w:rPr>
                <w:rFonts w:hint="eastAsia" w:ascii="Consolas" w:hAnsi="Consolas" w:eastAsia="华文宋体" w:cs="Consolas"/>
                <w:color w:val="000000"/>
                <w:sz w:val="18"/>
                <w:szCs w:val="18"/>
                <w:lang w:val="en-US" w:eastAsia="zh-CN"/>
              </w:rPr>
              <w:t xml:space="preserve">     </w:t>
            </w:r>
            <w:r>
              <w:rPr>
                <w:rFonts w:hint="default" w:ascii="Consolas" w:hAnsi="Consolas" w:eastAsia="华文宋体" w:cs="Consolas"/>
                <w:color w:val="000000"/>
                <w:sz w:val="18"/>
                <w:szCs w:val="18"/>
                <w:lang w:val="en-US" w:eastAsia="zh-CN"/>
              </w:rPr>
              <w:t xml:space="preserve">Type par_name1, Type par_name2)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DoSomething();</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w:t>
            </w:r>
          </w:p>
          <w:p>
            <w:pPr>
              <w:ind w:firstLine="540" w:firstLineChars="300"/>
              <w:jc w:val="left"/>
              <w:rPr>
                <w:rFonts w:hint="default" w:ascii="Consolas" w:hAnsi="Consolas" w:eastAsia="华文宋体" w:cs="Consolas"/>
                <w:sz w:val="20"/>
                <w:szCs w:val="20"/>
                <w:lang w:val="en-US" w:eastAsia="zh-CN"/>
              </w:rPr>
            </w:pPr>
            <w:r>
              <w:rPr>
                <w:rFonts w:hint="default" w:ascii="Consolas" w:hAnsi="Consolas" w:eastAsia="华文宋体" w:cs="Consolas"/>
                <w:color w:val="000000"/>
                <w:sz w:val="18"/>
                <w:szCs w:val="18"/>
                <w:lang w:val="en-US" w:eastAsia="zh-CN"/>
              </w:rPr>
              <w:t>}</w:t>
            </w:r>
          </w:p>
        </w:tc>
        <w:tc>
          <w:tcPr>
            <w:tcW w:w="4275"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ReturnType ClassName::FunctionName(Type par_name1, Type par_name2)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DoSomething();</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shd w:val="clear" w:color="auto" w:fill="FEDBDA"/>
          </w:tcPr>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void Circle::Rotate(double) {}</w:t>
            </w:r>
          </w:p>
        </w:tc>
        <w:tc>
          <w:tcPr>
            <w:tcW w:w="4275"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void Circle::Rotate(double /*radians*/) {}</w:t>
            </w:r>
          </w:p>
        </w:tc>
      </w:tr>
    </w:tbl>
    <w:p>
      <w:pPr>
        <w:rPr>
          <w:rFonts w:hint="eastAsia"/>
        </w:rPr>
      </w:pPr>
    </w:p>
    <w:p>
      <w:pPr>
        <w:pStyle w:val="3"/>
        <w:numPr>
          <w:ilvl w:val="0"/>
          <w:numId w:val="20"/>
        </w:numPr>
        <w:spacing w:before="260" w:after="260" w:line="413" w:lineRule="auto"/>
        <w:ind w:left="420" w:leftChars="0" w:hanging="420" w:firstLineChars="0"/>
        <w:rPr>
          <w:rFonts w:hint="eastAsia" w:ascii="微软雅黑" w:hAnsi="微软雅黑" w:eastAsia="微软雅黑" w:cs="微软雅黑"/>
        </w:rPr>
      </w:pPr>
      <w:bookmarkStart w:id="45" w:name="_Toc1612800434"/>
      <w:r>
        <w:rPr>
          <w:rFonts w:hint="eastAsia" w:ascii="微软雅黑" w:hAnsi="微软雅黑" w:eastAsia="微软雅黑" w:cs="微软雅黑"/>
        </w:rPr>
        <w:t>函数调用</w:t>
      </w:r>
      <w:bookmarkEnd w:id="45"/>
    </w:p>
    <w:p>
      <w:pPr>
        <w:numPr>
          <w:ilvl w:val="0"/>
          <w:numId w:val="9"/>
        </w:numPr>
        <w:rPr>
          <w:rFonts w:ascii="Consolas" w:hAnsi="Consolas" w:eastAsia="华文宋体" w:cs="Consolas"/>
          <w:color w:val="FF0000"/>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微软雅黑" w:hAnsi="微软雅黑" w:eastAsia="微软雅黑" w:cs="微软雅黑"/>
          <w:b/>
          <w:bCs/>
          <w:lang w:val="en-US" w:eastAsia="zh-CN"/>
        </w:rPr>
        <w:t>5</w:t>
      </w:r>
      <w:r>
        <w:rPr>
          <w:rFonts w:ascii="Consolas" w:hAnsi="Consolas" w:eastAsia="华文宋体" w:cs="Consolas"/>
          <w:b/>
          <w:bCs/>
        </w:rPr>
        <w:t>-</w:t>
      </w:r>
      <w:r>
        <w:rPr>
          <w:rFonts w:hint="eastAsia" w:ascii="Consolas" w:hAnsi="Consolas" w:eastAsia="华文宋体" w:cs="Consolas"/>
          <w:b/>
          <w:bCs/>
        </w:rPr>
        <w:t>1</w:t>
      </w:r>
      <w:r>
        <w:rPr>
          <w:rFonts w:ascii="Consolas" w:hAnsi="Consolas" w:eastAsia="华文宋体" w:cs="Consolas"/>
          <w:b/>
          <w:bCs/>
        </w:rPr>
        <w:t>】</w:t>
      </w:r>
      <w:r>
        <w:rPr>
          <w:rFonts w:hint="eastAsia" w:ascii="微软雅黑" w:hAnsi="微软雅黑" w:eastAsia="微软雅黑" w:cs="微软雅黑"/>
          <w:szCs w:val="21"/>
        </w:rPr>
        <w:t>要么一行写完函数调用, 要么在圆括号里对参数分行, 要么参数另起一行且缩进四格. 如果没有其它顾虑的话, 尽可能精简行数, 比如把多个参数适当地放在同一行里</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反面例子</w:t>
      </w:r>
      <w:r>
        <w:rPr>
          <w:rFonts w:hint="eastAsia" w:ascii="微软雅黑" w:hAnsi="微软雅黑" w:eastAsia="微软雅黑" w:cs="微软雅黑"/>
          <w:color w:val="FF0000"/>
          <w:szCs w:val="21"/>
          <w:lang w:eastAsia="zh-CN"/>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bool retval = DoSomething(argument1, argument2, argument3);</w:t>
            </w:r>
          </w:p>
        </w:tc>
      </w:tr>
    </w:tbl>
    <w:p>
      <w:pPr>
        <w:numPr>
          <w:ilvl w:val="0"/>
          <w:numId w:val="9"/>
        </w:numPr>
        <w:rPr>
          <w:rFonts w:ascii="Consolas" w:hAnsi="Consolas" w:eastAsia="华文宋体" w:cs="Consolas"/>
          <w:color w:val="FF0000"/>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微软雅黑" w:hAnsi="微软雅黑" w:eastAsia="微软雅黑" w:cs="微软雅黑"/>
          <w:b/>
          <w:bCs/>
          <w:lang w:val="en-US" w:eastAsia="zh-CN"/>
        </w:rPr>
        <w:t>5</w:t>
      </w:r>
      <w:r>
        <w:rPr>
          <w:rFonts w:ascii="Consolas" w:hAnsi="Consolas" w:eastAsia="华文宋体" w:cs="Consolas"/>
          <w:b/>
          <w:bCs/>
        </w:rPr>
        <w:t>-</w:t>
      </w:r>
      <w:r>
        <w:rPr>
          <w:rFonts w:hint="eastAsia" w:ascii="Consolas" w:hAnsi="Consolas" w:eastAsia="华文宋体" w:cs="Consolas"/>
          <w:b/>
          <w:bCs/>
          <w:lang w:val="en-US" w:eastAsia="zh-CN"/>
        </w:rPr>
        <w:t>2</w:t>
      </w:r>
      <w:r>
        <w:rPr>
          <w:rFonts w:ascii="Consolas" w:hAnsi="Consolas" w:eastAsia="华文宋体" w:cs="Consolas"/>
          <w:b/>
          <w:bCs/>
        </w:rPr>
        <w:t>】</w:t>
      </w:r>
      <w:r>
        <w:rPr>
          <w:rFonts w:hint="eastAsia" w:ascii="微软雅黑" w:hAnsi="微软雅黑" w:eastAsia="微软雅黑" w:cs="微软雅黑"/>
          <w:szCs w:val="21"/>
        </w:rPr>
        <w:t>如果同一行放不下, 可断为多行, 后面每一行都和第一个实参对齐, 左圆括号后和右圆括号前不要留空格</w:t>
      </w:r>
      <w:r>
        <w:rPr>
          <w:rFonts w:hint="eastAsia" w:ascii="微软雅黑" w:hAnsi="微软雅黑" w:eastAsia="微软雅黑" w:cs="微软雅黑"/>
          <w:szCs w:val="21"/>
          <w:lang w:eastAsia="zh-CN"/>
        </w:rPr>
        <w:t>。参数也可以放在次行, 缩进四格</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反面例子</w:t>
      </w:r>
      <w:r>
        <w:rPr>
          <w:rFonts w:hint="eastAsia" w:ascii="微软雅黑" w:hAnsi="微软雅黑" w:eastAsia="微软雅黑" w:cs="微软雅黑"/>
          <w:color w:val="FF0000"/>
          <w:szCs w:val="21"/>
          <w:lang w:eastAsia="zh-CN"/>
        </w:rPr>
        <w:t>）</w:t>
      </w:r>
    </w:p>
    <w:p>
      <w:pPr>
        <w:numPr>
          <w:numId w:val="0"/>
        </w:numPr>
        <w:ind w:leftChars="0"/>
        <w:rPr>
          <w:rFonts w:ascii="Consolas" w:hAnsi="Consolas" w:eastAsia="华文宋体" w:cs="Consolas"/>
          <w:szCs w:val="21"/>
        </w:rPr>
      </w:pP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bool retval = DoSomething(argument1, argument2, argument3);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if (...)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DoSomething(</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argument1, argument2,  // 4 空格缩进</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argument3, argument4);</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tc>
      </w:tr>
    </w:tbl>
    <w:p>
      <w:pPr>
        <w:numPr>
          <w:ilvl w:val="0"/>
          <w:numId w:val="0"/>
        </w:numPr>
        <w:ind w:leftChars="0"/>
        <w:rPr>
          <w:rFonts w:ascii="Consolas" w:hAnsi="Consolas" w:eastAsia="华文宋体" w:cs="Consolas"/>
          <w:szCs w:val="21"/>
        </w:rPr>
      </w:pPr>
    </w:p>
    <w:p>
      <w:pPr>
        <w:numPr>
          <w:ilvl w:val="0"/>
          <w:numId w:val="9"/>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微软雅黑" w:hAnsi="微软雅黑" w:eastAsia="微软雅黑" w:cs="微软雅黑"/>
          <w:b/>
          <w:bCs/>
          <w:lang w:val="en-US" w:eastAsia="zh-CN"/>
        </w:rPr>
        <w:t>5</w:t>
      </w:r>
      <w:r>
        <w:rPr>
          <w:rFonts w:ascii="Consolas" w:hAnsi="Consolas" w:eastAsia="华文宋体" w:cs="Consolas"/>
          <w:b/>
          <w:bCs/>
        </w:rPr>
        <w:t>-</w:t>
      </w:r>
      <w:r>
        <w:rPr>
          <w:rFonts w:hint="eastAsia" w:ascii="Consolas" w:hAnsi="Consolas" w:eastAsia="华文宋体" w:cs="Consolas"/>
          <w:b/>
          <w:bCs/>
          <w:lang w:val="en-US" w:eastAsia="zh-CN"/>
        </w:rPr>
        <w:t>3</w:t>
      </w:r>
      <w:r>
        <w:rPr>
          <w:rFonts w:ascii="Consolas" w:hAnsi="Consolas" w:eastAsia="华文宋体" w:cs="Consolas"/>
          <w:b/>
          <w:bCs/>
        </w:rPr>
        <w:t>】</w:t>
      </w:r>
      <w:r>
        <w:rPr>
          <w:rFonts w:hint="eastAsia" w:ascii="微软雅黑" w:hAnsi="微软雅黑" w:eastAsia="微软雅黑" w:cs="微软雅黑"/>
          <w:szCs w:val="21"/>
        </w:rPr>
        <w:t>如果一些参数本身就是略复杂的表达式, 且降低了可读性, 那么可以直接创建临时变量描述该表达式, 并传递给函数</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反面例子</w:t>
      </w:r>
      <w:r>
        <w:rPr>
          <w:rFonts w:hint="eastAsia" w:ascii="微软雅黑" w:hAnsi="微软雅黑" w:eastAsia="微软雅黑" w:cs="微软雅黑"/>
          <w:color w:val="FF0000"/>
          <w:szCs w:val="21"/>
          <w:lang w:eastAsia="zh-CN"/>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int my_heuristic = scores[x] * y + bases[x];</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bool retval = DoSomething(my_heuristic, x, y, z);</w:t>
            </w:r>
          </w:p>
        </w:tc>
      </w:tr>
    </w:tbl>
    <w:p>
      <w:pPr>
        <w:numPr>
          <w:ilvl w:val="0"/>
          <w:numId w:val="0"/>
        </w:numPr>
        <w:ind w:leftChars="0"/>
        <w:rPr>
          <w:rFonts w:ascii="Consolas" w:hAnsi="Consolas" w:eastAsia="华文宋体" w:cs="Consolas"/>
          <w:szCs w:val="21"/>
        </w:rPr>
      </w:pPr>
    </w:p>
    <w:p>
      <w:pPr>
        <w:numPr>
          <w:ilvl w:val="0"/>
          <w:numId w:val="9"/>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微软雅黑" w:hAnsi="微软雅黑" w:eastAsia="微软雅黑" w:cs="微软雅黑"/>
          <w:b/>
          <w:bCs/>
          <w:lang w:val="en-US" w:eastAsia="zh-CN"/>
        </w:rPr>
        <w:t>5</w:t>
      </w:r>
      <w:r>
        <w:rPr>
          <w:rFonts w:ascii="Consolas" w:hAnsi="Consolas" w:eastAsia="华文宋体" w:cs="Consolas"/>
          <w:b/>
          <w:bCs/>
        </w:rPr>
        <w:t>-</w:t>
      </w:r>
      <w:r>
        <w:rPr>
          <w:rFonts w:hint="eastAsia" w:ascii="Consolas" w:hAnsi="Consolas" w:eastAsia="华文宋体" w:cs="Consolas"/>
          <w:b/>
          <w:bCs/>
          <w:lang w:val="en-US" w:eastAsia="zh-CN"/>
        </w:rPr>
        <w:t>4</w:t>
      </w:r>
      <w:r>
        <w:rPr>
          <w:rFonts w:ascii="Consolas" w:hAnsi="Consolas" w:eastAsia="华文宋体" w:cs="Consolas"/>
          <w:b/>
          <w:bCs/>
        </w:rPr>
        <w:t>】</w:t>
      </w:r>
      <w:r>
        <w:rPr>
          <w:rFonts w:hint="eastAsia" w:ascii="微软雅黑" w:hAnsi="微软雅黑" w:eastAsia="微软雅黑" w:cs="微软雅黑"/>
          <w:szCs w:val="21"/>
        </w:rPr>
        <w:t>如果一系列参数本身就有一定的结构, 可以酌情地按其结构来决定参数格式</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确认格式</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反面例子</w:t>
      </w:r>
      <w:r>
        <w:rPr>
          <w:rFonts w:hint="eastAsia" w:ascii="微软雅黑" w:hAnsi="微软雅黑" w:eastAsia="微软雅黑" w:cs="微软雅黑"/>
          <w:color w:val="FF0000"/>
          <w:szCs w:val="21"/>
          <w:lang w:eastAsia="zh-CN"/>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通过 3x3 矩阵转换 widget.</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my_widget.Transform(x1, x2, x3,</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w:t>
            </w:r>
            <w:r>
              <w:rPr>
                <w:rFonts w:hint="eastAsia" w:ascii="Consolas" w:hAnsi="Consolas" w:eastAsia="华文宋体" w:cs="Consolas"/>
                <w:color w:val="000000"/>
                <w:szCs w:val="21"/>
                <w:lang w:val="en-US" w:eastAsia="zh-CN"/>
              </w:rPr>
              <w:t xml:space="preserve">               </w:t>
            </w:r>
            <w:r>
              <w:rPr>
                <w:rFonts w:hint="default" w:ascii="Consolas" w:hAnsi="Consolas" w:eastAsia="华文宋体" w:cs="Consolas"/>
                <w:color w:val="000000"/>
                <w:szCs w:val="21"/>
              </w:rPr>
              <w:t xml:space="preserve">  y1, y2, y3,</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w:t>
            </w:r>
            <w:r>
              <w:rPr>
                <w:rFonts w:hint="eastAsia" w:ascii="Consolas" w:hAnsi="Consolas" w:eastAsia="华文宋体" w:cs="Consolas"/>
                <w:color w:val="000000"/>
                <w:szCs w:val="21"/>
                <w:lang w:val="en-US" w:eastAsia="zh-CN"/>
              </w:rPr>
              <w:t xml:space="preserve">               </w:t>
            </w:r>
            <w:r>
              <w:rPr>
                <w:rFonts w:hint="default" w:ascii="Consolas" w:hAnsi="Consolas" w:eastAsia="华文宋体" w:cs="Consolas"/>
                <w:color w:val="000000"/>
                <w:szCs w:val="21"/>
              </w:rPr>
              <w:t xml:space="preserve"> z1, z2, z3);</w:t>
            </w:r>
          </w:p>
        </w:tc>
      </w:tr>
    </w:tbl>
    <w:p>
      <w:pPr>
        <w:rPr>
          <w:rFonts w:hint="eastAsia"/>
        </w:rPr>
      </w:pPr>
    </w:p>
    <w:p>
      <w:pPr>
        <w:pStyle w:val="3"/>
        <w:numPr>
          <w:ilvl w:val="0"/>
          <w:numId w:val="20"/>
        </w:numPr>
        <w:spacing w:before="260" w:after="260" w:line="413" w:lineRule="auto"/>
        <w:ind w:left="420" w:leftChars="0" w:hanging="420" w:firstLineChars="0"/>
        <w:rPr>
          <w:rFonts w:hint="eastAsia" w:ascii="微软雅黑" w:hAnsi="微软雅黑" w:eastAsia="微软雅黑" w:cs="微软雅黑"/>
        </w:rPr>
      </w:pPr>
      <w:bookmarkStart w:id="46" w:name="_Toc1771986691"/>
      <w:r>
        <w:rPr>
          <w:rFonts w:hint="eastAsia" w:ascii="微软雅黑" w:hAnsi="微软雅黑" w:eastAsia="微软雅黑" w:cs="微软雅黑"/>
        </w:rPr>
        <w:t>条件语句</w:t>
      </w:r>
      <w:bookmarkEnd w:id="46"/>
    </w:p>
    <w:p>
      <w:pPr>
        <w:numPr>
          <w:ilvl w:val="0"/>
          <w:numId w:val="9"/>
        </w:numPr>
        <w:rPr>
          <w:rFonts w:ascii="Consolas" w:hAnsi="Consolas" w:eastAsia="华文宋体" w:cs="Consolas"/>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6</w:t>
      </w:r>
      <w:r>
        <w:rPr>
          <w:rFonts w:ascii="Consolas" w:hAnsi="Consolas" w:eastAsia="华文宋体" w:cs="Consolas"/>
          <w:b/>
          <w:bCs/>
        </w:rPr>
        <w:t>-</w:t>
      </w:r>
      <w:r>
        <w:rPr>
          <w:rFonts w:hint="eastAsia" w:ascii="Consolas" w:hAnsi="Consolas" w:eastAsia="华文宋体" w:cs="Consolas"/>
          <w:b/>
          <w:bCs/>
          <w:lang w:val="en-US" w:eastAsia="zh-CN"/>
        </w:rPr>
        <w:t>1</w:t>
      </w:r>
      <w:r>
        <w:rPr>
          <w:rFonts w:ascii="Consolas" w:hAnsi="Consolas" w:eastAsia="华文宋体" w:cs="Consolas"/>
          <w:b/>
          <w:bCs/>
        </w:rPr>
        <w:t>】</w:t>
      </w:r>
      <w:r>
        <w:rPr>
          <w:rFonts w:hint="eastAsia" w:ascii="微软雅黑" w:hAnsi="微软雅黑" w:eastAsia="微软雅黑" w:cs="微软雅黑"/>
          <w:szCs w:val="21"/>
        </w:rPr>
        <w:t>倾向于不在圆括号内使用空格. 关键字 if 和 else 另起一行</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5"/>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shd w:val="clear" w:color="auto" w:fill="FEDBDA"/>
            <w:vAlign w:val="top"/>
          </w:tcPr>
          <w:p>
            <w:pPr>
              <w:ind w:firstLine="540" w:firstLineChars="300"/>
              <w:jc w:val="both"/>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if (</w:t>
            </w:r>
            <w:r>
              <w:rPr>
                <w:rFonts w:hint="eastAsia" w:ascii="Consolas" w:hAnsi="Consolas" w:eastAsia="华文宋体" w:cs="Consolas"/>
                <w:color w:val="000000"/>
                <w:sz w:val="18"/>
                <w:szCs w:val="18"/>
                <w:lang w:val="en-US" w:eastAsia="zh-CN"/>
              </w:rPr>
              <w:t xml:space="preserve">  </w:t>
            </w:r>
            <w:r>
              <w:rPr>
                <w:rFonts w:hint="default" w:ascii="Consolas" w:hAnsi="Consolas" w:eastAsia="华文宋体" w:cs="Consolas"/>
                <w:color w:val="000000"/>
                <w:sz w:val="18"/>
                <w:szCs w:val="18"/>
                <w:lang w:val="en-US" w:eastAsia="zh-CN"/>
              </w:rPr>
              <w:t>condition</w:t>
            </w:r>
            <w:r>
              <w:rPr>
                <w:rFonts w:hint="eastAsia" w:ascii="Consolas" w:hAnsi="Consolas" w:eastAsia="华文宋体" w:cs="Consolas"/>
                <w:color w:val="000000"/>
                <w:sz w:val="18"/>
                <w:szCs w:val="18"/>
                <w:lang w:val="en-US" w:eastAsia="zh-CN"/>
              </w:rPr>
              <w:t xml:space="preserve">  </w:t>
            </w:r>
            <w:r>
              <w:rPr>
                <w:rFonts w:hint="default" w:ascii="Consolas" w:hAnsi="Consolas" w:eastAsia="华文宋体" w:cs="Consolas"/>
                <w:color w:val="000000"/>
                <w:sz w:val="18"/>
                <w:szCs w:val="18"/>
                <w:lang w:val="en-US" w:eastAsia="zh-CN"/>
              </w:rPr>
              <w:t xml:space="preserve">) </w:t>
            </w:r>
          </w:p>
          <w:p>
            <w:pPr>
              <w:ind w:firstLine="540" w:firstLineChars="300"/>
              <w:jc w:val="both"/>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 圆括号里没有空格.</w:t>
            </w:r>
          </w:p>
          <w:p>
            <w:pPr>
              <w:ind w:firstLine="540" w:firstLineChars="300"/>
              <w:jc w:val="both"/>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  // 2 空格缩进.</w:t>
            </w:r>
          </w:p>
          <w:p>
            <w:pPr>
              <w:ind w:firstLine="540" w:firstLineChars="300"/>
              <w:jc w:val="both"/>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w:t>
            </w:r>
          </w:p>
          <w:p>
            <w:pPr>
              <w:ind w:firstLine="540" w:firstLineChars="300"/>
              <w:jc w:val="both"/>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else if (...) {  // else 与 if 的右括号同一行.</w:t>
            </w:r>
          </w:p>
          <w:p>
            <w:pPr>
              <w:ind w:firstLine="540" w:firstLineChars="300"/>
              <w:jc w:val="both"/>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w:t>
            </w:r>
          </w:p>
          <w:p>
            <w:pPr>
              <w:ind w:firstLine="540" w:firstLineChars="300"/>
              <w:jc w:val="both"/>
              <w:rPr>
                <w:rFonts w:hint="default" w:ascii="Consolas" w:hAnsi="Consolas" w:eastAsia="华文宋体" w:cs="Consolas"/>
                <w:sz w:val="20"/>
                <w:szCs w:val="20"/>
                <w:lang w:val="en-US" w:eastAsia="zh-CN"/>
              </w:rPr>
            </w:pPr>
            <w:r>
              <w:rPr>
                <w:rFonts w:hint="default" w:ascii="Consolas" w:hAnsi="Consolas" w:eastAsia="华文宋体" w:cs="Consolas"/>
                <w:color w:val="000000"/>
                <w:sz w:val="18"/>
                <w:szCs w:val="18"/>
                <w:lang w:val="en-US" w:eastAsia="zh-CN"/>
              </w:rPr>
              <w:t>}</w:t>
            </w:r>
          </w:p>
        </w:tc>
        <w:tc>
          <w:tcPr>
            <w:tcW w:w="4275"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if (condition) {  // 圆括号里没有空格.</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  // 2 空格缩进.</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else if (...) {  // else 与 if 的右括号同一行.</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else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w:t>
            </w:r>
          </w:p>
        </w:tc>
      </w:tr>
    </w:tbl>
    <w:p>
      <w:pPr>
        <w:numPr>
          <w:ilvl w:val="0"/>
          <w:numId w:val="0"/>
        </w:numPr>
        <w:ind w:leftChars="0"/>
        <w:rPr>
          <w:rFonts w:ascii="Consolas" w:hAnsi="Consolas" w:eastAsia="华文宋体" w:cs="Consolas"/>
          <w:szCs w:val="21"/>
        </w:rPr>
      </w:pPr>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6</w:t>
      </w:r>
      <w:r>
        <w:rPr>
          <w:rFonts w:ascii="Consolas" w:hAnsi="Consolas" w:eastAsia="华文宋体" w:cs="Consolas"/>
          <w:b/>
          <w:bCs/>
        </w:rPr>
        <w:t>-</w:t>
      </w:r>
      <w:r>
        <w:rPr>
          <w:rFonts w:hint="eastAsia" w:ascii="Consolas" w:hAnsi="Consolas" w:eastAsia="华文宋体" w:cs="Consolas"/>
          <w:b/>
          <w:bCs/>
          <w:lang w:val="en-US" w:eastAsia="zh-CN"/>
        </w:rPr>
        <w:t>2</w:t>
      </w:r>
      <w:r>
        <w:rPr>
          <w:rFonts w:ascii="Consolas" w:hAnsi="Consolas" w:eastAsia="华文宋体" w:cs="Consolas"/>
          <w:b/>
          <w:bCs/>
        </w:rPr>
        <w:t>】</w:t>
      </w:r>
      <w:r>
        <w:rPr>
          <w:rFonts w:hint="eastAsia" w:ascii="微软雅黑" w:hAnsi="微软雅黑" w:eastAsia="微软雅黑" w:cs="微软雅黑"/>
          <w:szCs w:val="21"/>
        </w:rPr>
        <w:t>所有情况下 if 和左圆括号间都有个空格. 右圆括号和左大括号之间也要有个空格</w:t>
      </w:r>
    </w:p>
    <w:p>
      <w:pPr>
        <w:numPr>
          <w:ilvl w:val="0"/>
          <w:numId w:val="0"/>
        </w:numPr>
        <w:ind w:leftChars="0"/>
        <w:rPr>
          <w:rFonts w:ascii="Consolas" w:hAnsi="Consolas" w:eastAsia="华文宋体" w:cs="Consolas"/>
          <w:szCs w:val="21"/>
        </w:rPr>
      </w:pP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5"/>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shd w:val="clear" w:color="auto" w:fill="FEDBDA"/>
          </w:tcPr>
          <w:p>
            <w:pPr>
              <w:ind w:firstLine="540" w:firstLineChars="300"/>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if(condition)     // 差 - IF 后面没空格.</w:t>
            </w:r>
          </w:p>
          <w:p>
            <w:pPr>
              <w:ind w:firstLine="540" w:firstLineChars="300"/>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if (condition){   // 差 - { 前面没空格.</w:t>
            </w:r>
          </w:p>
          <w:p>
            <w:pPr>
              <w:ind w:firstLine="540" w:firstLineChars="300"/>
              <w:jc w:val="left"/>
              <w:rPr>
                <w:rFonts w:hint="default" w:ascii="Consolas" w:hAnsi="Consolas" w:eastAsia="华文宋体" w:cs="Consolas"/>
                <w:sz w:val="20"/>
                <w:szCs w:val="20"/>
                <w:lang w:val="en-US" w:eastAsia="zh-CN"/>
              </w:rPr>
            </w:pPr>
            <w:r>
              <w:rPr>
                <w:rFonts w:hint="default" w:ascii="Consolas" w:hAnsi="Consolas" w:eastAsia="华文宋体" w:cs="Consolas"/>
                <w:color w:val="000000"/>
                <w:sz w:val="18"/>
                <w:szCs w:val="18"/>
                <w:lang w:val="en-US" w:eastAsia="zh-CN"/>
              </w:rPr>
              <w:t>if(condition){    // 变本加厉地差.</w:t>
            </w:r>
          </w:p>
        </w:tc>
        <w:tc>
          <w:tcPr>
            <w:tcW w:w="4275"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if (condition) {  // 好 - IF 和 { 都与空格紧邻</w:t>
            </w:r>
          </w:p>
        </w:tc>
      </w:tr>
    </w:tbl>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6</w:t>
      </w:r>
      <w:r>
        <w:rPr>
          <w:rFonts w:ascii="Consolas" w:hAnsi="Consolas" w:eastAsia="华文宋体" w:cs="Consolas"/>
          <w:b/>
          <w:bCs/>
        </w:rPr>
        <w:t>-</w:t>
      </w:r>
      <w:r>
        <w:rPr>
          <w:rFonts w:hint="eastAsia" w:ascii="Consolas" w:hAnsi="Consolas" w:eastAsia="华文宋体" w:cs="Consolas"/>
          <w:b/>
          <w:bCs/>
          <w:lang w:val="en-US" w:eastAsia="zh-CN"/>
        </w:rPr>
        <w:t>3</w:t>
      </w:r>
      <w:r>
        <w:rPr>
          <w:rFonts w:ascii="Consolas" w:hAnsi="Consolas" w:eastAsia="华文宋体" w:cs="Consolas"/>
          <w:b/>
          <w:bCs/>
        </w:rPr>
        <w:t>】</w:t>
      </w:r>
      <w:r>
        <w:rPr>
          <w:rFonts w:hint="eastAsia" w:ascii="微软雅黑" w:hAnsi="微软雅黑" w:eastAsia="微软雅黑" w:cs="微软雅黑"/>
          <w:szCs w:val="21"/>
        </w:rPr>
        <w:t>如果能增强可读性, 简短的条件语句允许写在同一行. 只有当语句简单并且没有使用 else 子句时使用</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删除</w:t>
      </w:r>
      <w:r>
        <w:rPr>
          <w:rFonts w:hint="eastAsia" w:ascii="微软雅黑" w:hAnsi="微软雅黑" w:eastAsia="微软雅黑" w:cs="微软雅黑"/>
          <w:color w:val="FF0000"/>
          <w:szCs w:val="21"/>
          <w:lang w:eastAsia="zh-CN"/>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if (x == kFoo) return new Foo();</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if (x == kBar) return new Bar();</w:t>
            </w:r>
          </w:p>
        </w:tc>
      </w:tr>
    </w:tbl>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6</w:t>
      </w:r>
      <w:r>
        <w:rPr>
          <w:rFonts w:ascii="Consolas" w:hAnsi="Consolas" w:eastAsia="华文宋体" w:cs="Consolas"/>
          <w:b/>
          <w:bCs/>
        </w:rPr>
        <w:t>-</w:t>
      </w:r>
      <w:r>
        <w:rPr>
          <w:rFonts w:hint="eastAsia" w:ascii="Consolas" w:hAnsi="Consolas" w:eastAsia="华文宋体" w:cs="Consolas"/>
          <w:b/>
          <w:bCs/>
          <w:lang w:val="en-US" w:eastAsia="zh-CN"/>
        </w:rPr>
        <w:t>4</w:t>
      </w:r>
      <w:r>
        <w:rPr>
          <w:rFonts w:ascii="Consolas" w:hAnsi="Consolas" w:eastAsia="华文宋体" w:cs="Consolas"/>
          <w:b/>
          <w:bCs/>
        </w:rPr>
        <w:t>】</w:t>
      </w:r>
      <w:r>
        <w:rPr>
          <w:rFonts w:hint="eastAsia" w:ascii="微软雅黑" w:hAnsi="微软雅黑" w:eastAsia="微软雅黑" w:cs="微软雅黑"/>
          <w:szCs w:val="21"/>
        </w:rPr>
        <w:t>单行语句不需要使用大括号, 如果你喜欢用也没问题; 复杂的条件或循环语句用大括号可读性会更好. 也有一些项目要求 if 必须总是使用大括号</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删除</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加一条强调所有条件 while等都要加大括号括起来</w:t>
      </w:r>
      <w:r>
        <w:rPr>
          <w:rFonts w:hint="eastAsia" w:ascii="微软雅黑" w:hAnsi="微软雅黑" w:eastAsia="微软雅黑" w:cs="微软雅黑"/>
          <w:color w:val="FF0000"/>
          <w:szCs w:val="21"/>
          <w:lang w:eastAsia="zh-CN"/>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if (condition)</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DoSomething();  // 2 空格缩进.</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if (condition)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DoSomething();  // 2 空格缩进.</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tc>
      </w:tr>
    </w:tbl>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6</w:t>
      </w:r>
      <w:r>
        <w:rPr>
          <w:rFonts w:ascii="Consolas" w:hAnsi="Consolas" w:eastAsia="华文宋体" w:cs="Consolas"/>
          <w:b/>
          <w:bCs/>
        </w:rPr>
        <w:t>-</w:t>
      </w:r>
      <w:r>
        <w:rPr>
          <w:rFonts w:hint="eastAsia" w:ascii="Consolas" w:hAnsi="Consolas" w:eastAsia="华文宋体" w:cs="Consolas"/>
          <w:b/>
          <w:bCs/>
          <w:lang w:val="en-US" w:eastAsia="zh-CN"/>
        </w:rPr>
        <w:t>5</w:t>
      </w:r>
      <w:r>
        <w:rPr>
          <w:rFonts w:ascii="Consolas" w:hAnsi="Consolas" w:eastAsia="华文宋体" w:cs="Consolas"/>
          <w:b/>
          <w:bCs/>
        </w:rPr>
        <w:t>】</w:t>
      </w:r>
      <w:r>
        <w:rPr>
          <w:rFonts w:hint="eastAsia" w:ascii="微软雅黑" w:hAnsi="微软雅黑" w:eastAsia="微软雅黑" w:cs="微软雅黑"/>
          <w:szCs w:val="21"/>
        </w:rPr>
        <w:t>但如果语句中某个 if-else 分支使用了大括号的话, 其它分支也必须使用</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删除</w:t>
      </w:r>
      <w:r>
        <w:rPr>
          <w:rFonts w:hint="eastAsia" w:ascii="微软雅黑" w:hAnsi="微软雅黑" w:eastAsia="微软雅黑" w:cs="微软雅黑"/>
          <w:color w:val="FF0000"/>
          <w:szCs w:val="21"/>
          <w:lang w:eastAsia="zh-CN"/>
        </w:rPr>
        <w:t>）</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5"/>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85" w:type="dxa"/>
            <w:shd w:val="clear" w:color="auto" w:fill="FEDBDA"/>
          </w:tcPr>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if (condition) {</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foo;</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else</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bar;</w:t>
            </w:r>
          </w:p>
        </w:tc>
        <w:tc>
          <w:tcPr>
            <w:tcW w:w="4275"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if (condition)</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foo;</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else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bar;</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w:t>
            </w:r>
          </w:p>
        </w:tc>
      </w:tr>
    </w:tbl>
    <w:p>
      <w:pPr>
        <w:rPr>
          <w:rFonts w:hint="eastAsia"/>
        </w:rPr>
      </w:pPr>
    </w:p>
    <w:p>
      <w:pPr>
        <w:pStyle w:val="3"/>
        <w:numPr>
          <w:ilvl w:val="0"/>
          <w:numId w:val="20"/>
        </w:numPr>
        <w:spacing w:before="260" w:after="260" w:line="413" w:lineRule="auto"/>
        <w:ind w:left="420" w:leftChars="0" w:hanging="420" w:firstLineChars="0"/>
        <w:rPr>
          <w:rFonts w:hint="eastAsia" w:ascii="微软雅黑" w:hAnsi="微软雅黑" w:eastAsia="微软雅黑" w:cs="微软雅黑"/>
        </w:rPr>
      </w:pPr>
      <w:bookmarkStart w:id="47" w:name="_Toc939646316"/>
      <w:r>
        <w:rPr>
          <w:rFonts w:hint="eastAsia" w:ascii="微软雅黑" w:hAnsi="微软雅黑" w:eastAsia="微软雅黑" w:cs="微软雅黑"/>
        </w:rPr>
        <w:t>循环和开关选择语句</w:t>
      </w:r>
      <w:bookmarkEnd w:id="47"/>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7</w:t>
      </w:r>
      <w:r>
        <w:rPr>
          <w:rFonts w:ascii="Consolas" w:hAnsi="Consolas" w:eastAsia="华文宋体" w:cs="Consolas"/>
          <w:b/>
          <w:bCs/>
        </w:rPr>
        <w:t>-</w:t>
      </w:r>
      <w:r>
        <w:rPr>
          <w:rFonts w:hint="eastAsia" w:ascii="Consolas" w:hAnsi="Consolas" w:eastAsia="华文宋体" w:cs="Consolas"/>
          <w:b/>
          <w:bCs/>
          <w:lang w:val="en-US" w:eastAsia="zh-CN"/>
        </w:rPr>
        <w:t>1</w:t>
      </w:r>
      <w:r>
        <w:rPr>
          <w:rFonts w:ascii="Consolas" w:hAnsi="Consolas" w:eastAsia="华文宋体" w:cs="Consolas"/>
          <w:b/>
          <w:bCs/>
        </w:rPr>
        <w:t>】</w:t>
      </w:r>
      <w:r>
        <w:rPr>
          <w:rFonts w:hint="eastAsia" w:ascii="微软雅黑" w:hAnsi="微软雅黑" w:eastAsia="微软雅黑" w:cs="微软雅黑"/>
          <w:szCs w:val="21"/>
        </w:rPr>
        <w:t>switch 语句可以使用大括号分段, 以表明 cases 之间不是连在一起的</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删除</w:t>
      </w:r>
      <w:r>
        <w:rPr>
          <w:rFonts w:hint="eastAsia" w:ascii="微软雅黑" w:hAnsi="微软雅黑" w:eastAsia="微软雅黑" w:cs="微软雅黑"/>
          <w:color w:val="FF0000"/>
          <w:szCs w:val="21"/>
          <w:lang w:eastAsia="zh-CN"/>
        </w:rPr>
        <w:t>）</w:t>
      </w:r>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7</w:t>
      </w:r>
      <w:r>
        <w:rPr>
          <w:rFonts w:ascii="Consolas" w:hAnsi="Consolas" w:eastAsia="华文宋体" w:cs="Consolas"/>
          <w:b/>
          <w:bCs/>
        </w:rPr>
        <w:t>-</w:t>
      </w:r>
      <w:r>
        <w:rPr>
          <w:rFonts w:hint="eastAsia" w:ascii="Consolas" w:hAnsi="Consolas" w:eastAsia="华文宋体" w:cs="Consolas"/>
          <w:b/>
          <w:bCs/>
          <w:lang w:val="en-US" w:eastAsia="zh-CN"/>
        </w:rPr>
        <w:t>2</w:t>
      </w:r>
      <w:r>
        <w:rPr>
          <w:rFonts w:ascii="Consolas" w:hAnsi="Consolas" w:eastAsia="华文宋体" w:cs="Consolas"/>
          <w:b/>
          <w:bCs/>
        </w:rPr>
        <w:t>】</w:t>
      </w:r>
      <w:r>
        <w:rPr>
          <w:rFonts w:hint="eastAsia" w:ascii="微软雅黑" w:hAnsi="微软雅黑" w:eastAsia="微软雅黑" w:cs="微软雅黑"/>
          <w:szCs w:val="21"/>
        </w:rPr>
        <w:t>如果有不满足 case 条件的枚举值, switch 应该总是包含一个 default 匹配 (如果有输入值没有 case 去处理, 编译器将给出 warning). 如果 default 应该永远执行不到, 简单的加条 assert</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反面例子</w:t>
      </w:r>
      <w:r>
        <w:rPr>
          <w:rFonts w:hint="eastAsia" w:ascii="微软雅黑" w:hAnsi="微软雅黑" w:eastAsia="微软雅黑" w:cs="微软雅黑"/>
          <w:color w:val="FF0000"/>
          <w:szCs w:val="21"/>
          <w:lang w:eastAsia="zh-CN"/>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switch (var)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case 0: {  // 2 空格缩进</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      // 4 空格缩进</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break;</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case 1: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break;</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default: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assert(false);</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tc>
      </w:tr>
    </w:tbl>
    <w:p>
      <w:pPr>
        <w:numPr>
          <w:ilvl w:val="0"/>
          <w:numId w:val="0"/>
        </w:numPr>
        <w:ind w:leftChars="0"/>
        <w:rPr>
          <w:rFonts w:hint="eastAsia" w:ascii="微软雅黑" w:hAnsi="微软雅黑" w:eastAsia="微软雅黑" w:cs="微软雅黑"/>
          <w:szCs w:val="21"/>
        </w:rPr>
      </w:pPr>
    </w:p>
    <w:p>
      <w:pPr>
        <w:numPr>
          <w:ilvl w:val="0"/>
          <w:numId w:val="0"/>
        </w:numPr>
        <w:ind w:leftChars="0"/>
        <w:rPr>
          <w:rFonts w:hint="eastAsia" w:ascii="微软雅黑" w:hAnsi="微软雅黑" w:eastAsia="微软雅黑" w:cs="微软雅黑"/>
          <w:szCs w:val="21"/>
        </w:rPr>
      </w:pPr>
    </w:p>
    <w:p>
      <w:pPr>
        <w:numPr>
          <w:ilvl w:val="0"/>
          <w:numId w:val="0"/>
        </w:numPr>
        <w:ind w:leftChars="0"/>
        <w:rPr>
          <w:rFonts w:hint="eastAsia" w:ascii="微软雅黑" w:hAnsi="微软雅黑" w:eastAsia="微软雅黑" w:cs="微软雅黑"/>
          <w:szCs w:val="21"/>
        </w:rPr>
      </w:pPr>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7</w:t>
      </w:r>
      <w:r>
        <w:rPr>
          <w:rFonts w:ascii="Consolas" w:hAnsi="Consolas" w:eastAsia="华文宋体" w:cs="Consolas"/>
          <w:b/>
          <w:bCs/>
        </w:rPr>
        <w:t>-</w:t>
      </w:r>
      <w:r>
        <w:rPr>
          <w:rFonts w:hint="eastAsia" w:ascii="Consolas" w:hAnsi="Consolas" w:eastAsia="华文宋体" w:cs="Consolas"/>
          <w:b/>
          <w:bCs/>
          <w:lang w:val="en-US" w:eastAsia="zh-CN"/>
        </w:rPr>
        <w:t>3</w:t>
      </w:r>
      <w:r>
        <w:rPr>
          <w:rFonts w:ascii="Consolas" w:hAnsi="Consolas" w:eastAsia="华文宋体" w:cs="Consolas"/>
          <w:b/>
          <w:bCs/>
        </w:rPr>
        <w:t>】</w:t>
      </w:r>
      <w:r>
        <w:rPr>
          <w:rFonts w:hint="eastAsia" w:ascii="微软雅黑" w:hAnsi="微软雅黑" w:eastAsia="微软雅黑" w:cs="微软雅黑"/>
          <w:szCs w:val="21"/>
        </w:rPr>
        <w:t>在单语句循环里, 括号</w:t>
      </w:r>
      <w:r>
        <w:rPr>
          <w:rFonts w:hint="eastAsia" w:ascii="微软雅黑" w:hAnsi="微软雅黑" w:eastAsia="微软雅黑" w:cs="微软雅黑"/>
          <w:color w:val="FF0000"/>
          <w:szCs w:val="21"/>
          <w:lang w:val="en-US" w:eastAsia="zh-CN"/>
        </w:rPr>
        <w:t>必须用</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反面例子</w:t>
      </w:r>
      <w:r>
        <w:rPr>
          <w:rFonts w:hint="eastAsia" w:ascii="微软雅黑" w:hAnsi="微软雅黑" w:eastAsia="微软雅黑" w:cs="微软雅黑"/>
          <w:color w:val="FF0000"/>
          <w:szCs w:val="21"/>
          <w:lang w:eastAsia="zh-CN"/>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for (int i = 0; i &lt; kSomeNumber; ++i)</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printf("I love you\n");</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for (int i = 0; i &lt; kSomeNumber; ++i)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printf("I take it back\n");</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tc>
      </w:tr>
    </w:tbl>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7</w:t>
      </w:r>
      <w:r>
        <w:rPr>
          <w:rFonts w:ascii="Consolas" w:hAnsi="Consolas" w:eastAsia="华文宋体" w:cs="Consolas"/>
          <w:b/>
          <w:bCs/>
        </w:rPr>
        <w:t>-</w:t>
      </w:r>
      <w:r>
        <w:rPr>
          <w:rFonts w:hint="eastAsia" w:ascii="Consolas" w:hAnsi="Consolas" w:eastAsia="华文宋体" w:cs="Consolas"/>
          <w:b/>
          <w:bCs/>
          <w:lang w:val="en-US" w:eastAsia="zh-CN"/>
        </w:rPr>
        <w:t>4</w:t>
      </w:r>
      <w:r>
        <w:rPr>
          <w:rFonts w:ascii="Consolas" w:hAnsi="Consolas" w:eastAsia="华文宋体" w:cs="Consolas"/>
          <w:b/>
          <w:bCs/>
        </w:rPr>
        <w:t>】</w:t>
      </w:r>
      <w:r>
        <w:rPr>
          <w:rFonts w:hint="eastAsia" w:ascii="微软雅黑" w:hAnsi="微软雅黑" w:eastAsia="微软雅黑" w:cs="微软雅黑"/>
          <w:szCs w:val="21"/>
        </w:rPr>
        <w:t>空循环体应使用 {} 或 continue, 而不是一个简单的分号</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5"/>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shd w:val="clear" w:color="auto" w:fill="FEDBDA"/>
          </w:tcPr>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while (condition);  // 差 </w:t>
            </w:r>
          </w:p>
        </w:tc>
        <w:tc>
          <w:tcPr>
            <w:tcW w:w="4275"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while (condition)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 反复循环直到条件失效.</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for (int i = 0; i &lt; kSomeNumber; ++i) {}  // 可 - 空循环体.</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while (condition) continue;  // 可 - contunue 表明没有逻辑.</w:t>
            </w:r>
          </w:p>
        </w:tc>
      </w:tr>
    </w:tbl>
    <w:p>
      <w:pPr>
        <w:rPr>
          <w:rFonts w:hint="eastAsia"/>
        </w:rPr>
      </w:pPr>
    </w:p>
    <w:p>
      <w:pPr>
        <w:pStyle w:val="3"/>
        <w:numPr>
          <w:ilvl w:val="0"/>
          <w:numId w:val="20"/>
        </w:numPr>
        <w:spacing w:before="260" w:after="260" w:line="413" w:lineRule="auto"/>
        <w:ind w:left="420" w:leftChars="0" w:hanging="420" w:firstLineChars="0"/>
        <w:rPr>
          <w:rFonts w:hint="eastAsia" w:ascii="微软雅黑" w:hAnsi="微软雅黑" w:eastAsia="微软雅黑" w:cs="微软雅黑"/>
        </w:rPr>
      </w:pPr>
      <w:bookmarkStart w:id="48" w:name="_Toc1643195310"/>
      <w:r>
        <w:rPr>
          <w:rFonts w:hint="eastAsia" w:ascii="微软雅黑" w:hAnsi="微软雅黑" w:eastAsia="微软雅黑" w:cs="微软雅黑"/>
        </w:rPr>
        <w:t>指针和引用表达式</w:t>
      </w:r>
      <w:bookmarkEnd w:id="48"/>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1</w:t>
      </w:r>
      <w:r>
        <w:rPr>
          <w:rFonts w:ascii="Consolas" w:hAnsi="Consolas" w:eastAsia="华文宋体" w:cs="Consolas"/>
          <w:b/>
          <w:bCs/>
        </w:rPr>
        <w:t>】</w:t>
      </w:r>
      <w:r>
        <w:rPr>
          <w:rFonts w:hint="eastAsia" w:ascii="微软雅黑" w:hAnsi="微软雅黑" w:eastAsia="微软雅黑" w:cs="微软雅黑"/>
          <w:szCs w:val="21"/>
        </w:rPr>
        <w:t>句点或箭头前后不要有空格. 指针/地址操作符 (*, &amp;) 之后不能有空格</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反面例子</w:t>
      </w:r>
      <w:r>
        <w:rPr>
          <w:rFonts w:hint="eastAsia" w:ascii="微软雅黑" w:hAnsi="微软雅黑" w:eastAsia="微软雅黑" w:cs="微软雅黑"/>
          <w:color w:val="FF0000"/>
          <w:szCs w:val="21"/>
          <w:lang w:eastAsia="zh-CN"/>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x = *p;</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p = &amp;x;</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x = r.y;</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x = r-&gt;y;</w:t>
            </w:r>
          </w:p>
        </w:tc>
      </w:tr>
    </w:tbl>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2</w:t>
      </w:r>
      <w:r>
        <w:rPr>
          <w:rFonts w:ascii="Consolas" w:hAnsi="Consolas" w:eastAsia="华文宋体" w:cs="Consolas"/>
          <w:b/>
          <w:bCs/>
        </w:rPr>
        <w:t>】</w:t>
      </w:r>
      <w:r>
        <w:rPr>
          <w:rFonts w:hint="eastAsia" w:ascii="微软雅黑" w:hAnsi="微软雅黑" w:eastAsia="微软雅黑" w:cs="微软雅黑"/>
          <w:szCs w:val="21"/>
        </w:rPr>
        <w:t>在声明指针变量或参数时, 星号与类型或变量名紧挨都可以,在单个文件内要保持风格一致</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5"/>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85" w:type="dxa"/>
            <w:shd w:val="clear" w:color="auto" w:fill="FEDBDA"/>
          </w:tcPr>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int x, *y;  // 不允许 在多重声明中不能使用 &amp; 或 *</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char * c;  // 差 - * 两边都有空格</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const string &amp; str;  // 差 - &amp; 两边都有空格.</w:t>
            </w:r>
          </w:p>
        </w:tc>
        <w:tc>
          <w:tcPr>
            <w:tcW w:w="4275"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好, 空格前置.</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char *c;</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const string &amp;str;</w:t>
            </w:r>
          </w:p>
          <w:p>
            <w:pPr>
              <w:jc w:val="left"/>
              <w:rPr>
                <w:rFonts w:hint="default" w:ascii="Consolas" w:hAnsi="Consolas" w:eastAsia="华文宋体" w:cs="Consolas"/>
                <w:color w:val="000000"/>
                <w:sz w:val="18"/>
                <w:szCs w:val="18"/>
                <w:lang w:val="en-US" w:eastAsia="zh-CN"/>
              </w:rPr>
            </w:pP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好, 空格后置.</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char* c;</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const string&amp; str;</w:t>
            </w:r>
          </w:p>
        </w:tc>
      </w:tr>
    </w:tbl>
    <w:p>
      <w:pPr>
        <w:pStyle w:val="3"/>
        <w:numPr>
          <w:ilvl w:val="0"/>
          <w:numId w:val="20"/>
        </w:numPr>
        <w:spacing w:before="260" w:after="260" w:line="413" w:lineRule="auto"/>
        <w:ind w:left="420" w:leftChars="0" w:hanging="420" w:firstLineChars="0"/>
        <w:rPr>
          <w:rFonts w:hint="eastAsia" w:ascii="微软雅黑" w:hAnsi="微软雅黑" w:eastAsia="微软雅黑" w:cs="微软雅黑"/>
        </w:rPr>
      </w:pPr>
      <w:bookmarkStart w:id="49" w:name="_Toc1728518207"/>
      <w:r>
        <w:rPr>
          <w:rFonts w:hint="eastAsia" w:ascii="微软雅黑" w:hAnsi="微软雅黑" w:eastAsia="微软雅黑" w:cs="微软雅黑"/>
        </w:rPr>
        <w:t>布尔表达式</w:t>
      </w:r>
      <w:bookmarkEnd w:id="49"/>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9</w:t>
      </w:r>
      <w:r>
        <w:rPr>
          <w:rFonts w:ascii="Consolas" w:hAnsi="Consolas" w:eastAsia="华文宋体" w:cs="Consolas"/>
          <w:b/>
          <w:bCs/>
        </w:rPr>
        <w:t>-</w:t>
      </w:r>
      <w:r>
        <w:rPr>
          <w:rFonts w:hint="eastAsia" w:ascii="Consolas" w:hAnsi="Consolas" w:eastAsia="华文宋体" w:cs="Consolas"/>
          <w:b/>
          <w:bCs/>
          <w:lang w:val="en-US" w:eastAsia="zh-CN"/>
        </w:rPr>
        <w:t>1</w:t>
      </w:r>
      <w:r>
        <w:rPr>
          <w:rFonts w:ascii="Consolas" w:hAnsi="Consolas" w:eastAsia="华文宋体" w:cs="Consolas"/>
          <w:b/>
          <w:bCs/>
        </w:rPr>
        <w:t>】</w:t>
      </w:r>
      <w:r>
        <w:rPr>
          <w:rFonts w:hint="eastAsia" w:ascii="微软雅黑" w:hAnsi="微软雅黑" w:eastAsia="微软雅黑" w:cs="微软雅黑"/>
          <w:szCs w:val="21"/>
        </w:rPr>
        <w:t>如果一个布尔表达式超过 标准行宽, 断行方式要统一一下</w:t>
      </w:r>
      <w:r>
        <w:rPr>
          <w:rFonts w:hint="eastAsia" w:ascii="微软雅黑" w:hAnsi="微软雅黑" w:eastAsia="微软雅黑" w:cs="微软雅黑"/>
          <w:szCs w:val="21"/>
          <w:lang w:val="en-US" w:eastAsia="zh-CN"/>
        </w:rPr>
        <w:t>,比如逻辑与 (&amp;&amp;) 操作符均位于行尾或者均位于行头</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5"/>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shd w:val="clear" w:color="auto" w:fill="FEDBDA"/>
          </w:tcPr>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if (this_one_thing &gt; this_other_thing</w:t>
            </w:r>
          </w:p>
          <w:p>
            <w:pPr>
              <w:ind w:firstLine="200" w:firstLineChars="100"/>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&amp;&amp;</w:t>
            </w:r>
            <w:r>
              <w:rPr>
                <w:rFonts w:hint="eastAsia" w:ascii="Consolas" w:hAnsi="Consolas" w:eastAsia="华文宋体" w:cs="Consolas"/>
                <w:sz w:val="20"/>
                <w:szCs w:val="20"/>
                <w:lang w:val="en-US" w:eastAsia="zh-CN"/>
              </w:rPr>
              <w:t xml:space="preserve"> </w:t>
            </w:r>
            <w:r>
              <w:rPr>
                <w:rFonts w:hint="default" w:ascii="Consolas" w:hAnsi="Consolas" w:eastAsia="华文宋体" w:cs="Consolas"/>
                <w:sz w:val="20"/>
                <w:szCs w:val="20"/>
                <w:lang w:val="en-US" w:eastAsia="zh-CN"/>
              </w:rPr>
              <w:t>a_third_thing == a_fourth_thing &amp;&amp;</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yet_another &amp;&amp; last_one) {</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w:t>
            </w:r>
          </w:p>
        </w:tc>
        <w:tc>
          <w:tcPr>
            <w:tcW w:w="4275"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if (this_one_thing &gt; this_other_thing &amp;&amp;</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a_third_thing == a_fourth_thing &amp;&amp;</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yet_another &amp;&amp; last_one)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w:t>
            </w:r>
          </w:p>
          <w:p>
            <w:pPr>
              <w:jc w:val="left"/>
              <w:rPr>
                <w:rFonts w:hint="default" w:ascii="Consolas" w:hAnsi="Consolas" w:eastAsia="华文宋体" w:cs="Consolas"/>
                <w:color w:val="000000"/>
                <w:sz w:val="18"/>
                <w:szCs w:val="18"/>
                <w:lang w:val="en-US" w:eastAsia="zh-CN"/>
              </w:rPr>
            </w:pP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if (this_one_thing &gt; this_other_thing</w:t>
            </w:r>
          </w:p>
          <w:p>
            <w:pPr>
              <w:ind w:firstLine="180" w:firstLineChars="100"/>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&amp;&amp;</w:t>
            </w:r>
            <w:r>
              <w:rPr>
                <w:rFonts w:hint="eastAsia" w:ascii="Consolas" w:hAnsi="Consolas" w:eastAsia="华文宋体" w:cs="Consolas"/>
                <w:color w:val="000000"/>
                <w:sz w:val="18"/>
                <w:szCs w:val="18"/>
                <w:lang w:val="en-US" w:eastAsia="zh-CN"/>
              </w:rPr>
              <w:t xml:space="preserve"> </w:t>
            </w:r>
            <w:r>
              <w:rPr>
                <w:rFonts w:hint="default" w:ascii="Consolas" w:hAnsi="Consolas" w:eastAsia="华文宋体" w:cs="Consolas"/>
                <w:color w:val="000000"/>
                <w:sz w:val="18"/>
                <w:szCs w:val="18"/>
                <w:lang w:val="en-US" w:eastAsia="zh-CN"/>
              </w:rPr>
              <w:t>a_third_thing == a_fourth_thing</w:t>
            </w:r>
          </w:p>
          <w:p>
            <w:pPr>
              <w:ind w:firstLine="180" w:firstLineChars="100"/>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&amp;&amp;</w:t>
            </w:r>
            <w:r>
              <w:rPr>
                <w:rFonts w:hint="eastAsia" w:ascii="Consolas" w:hAnsi="Consolas" w:eastAsia="华文宋体" w:cs="Consolas"/>
                <w:color w:val="000000"/>
                <w:sz w:val="18"/>
                <w:szCs w:val="18"/>
                <w:lang w:val="en-US" w:eastAsia="zh-CN"/>
              </w:rPr>
              <w:t xml:space="preserve"> </w:t>
            </w:r>
            <w:r>
              <w:rPr>
                <w:rFonts w:hint="default" w:ascii="Consolas" w:hAnsi="Consolas" w:eastAsia="华文宋体" w:cs="Consolas"/>
                <w:color w:val="000000"/>
                <w:sz w:val="18"/>
                <w:szCs w:val="18"/>
                <w:lang w:val="en-US" w:eastAsia="zh-CN"/>
              </w:rPr>
              <w:t xml:space="preserve"> yet_another &amp;&amp; last_one)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w:t>
            </w:r>
          </w:p>
        </w:tc>
      </w:tr>
    </w:tbl>
    <w:p>
      <w:pPr>
        <w:rPr>
          <w:rFonts w:hint="eastAsia"/>
        </w:rPr>
      </w:pPr>
    </w:p>
    <w:p>
      <w:pPr>
        <w:pStyle w:val="3"/>
        <w:numPr>
          <w:ilvl w:val="0"/>
          <w:numId w:val="20"/>
        </w:numPr>
        <w:spacing w:before="260" w:after="260" w:line="413" w:lineRule="auto"/>
        <w:ind w:left="420" w:leftChars="0" w:hanging="420" w:firstLineChars="0"/>
        <w:rPr>
          <w:rFonts w:hint="eastAsia" w:ascii="微软雅黑" w:hAnsi="微软雅黑" w:eastAsia="微软雅黑" w:cs="微软雅黑"/>
        </w:rPr>
      </w:pPr>
      <w:bookmarkStart w:id="50" w:name="_Toc1836045096"/>
      <w:r>
        <w:rPr>
          <w:rFonts w:hint="eastAsia" w:ascii="微软雅黑" w:hAnsi="微软雅黑" w:eastAsia="微软雅黑" w:cs="微软雅黑"/>
        </w:rPr>
        <w:t>函数返回值</w:t>
      </w:r>
      <w:bookmarkEnd w:id="50"/>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10</w:t>
      </w:r>
      <w:r>
        <w:rPr>
          <w:rFonts w:ascii="Consolas" w:hAnsi="Consolas" w:eastAsia="华文宋体" w:cs="Consolas"/>
          <w:b/>
          <w:bCs/>
        </w:rPr>
        <w:t>-</w:t>
      </w:r>
      <w:r>
        <w:rPr>
          <w:rFonts w:hint="eastAsia" w:ascii="Consolas" w:hAnsi="Consolas" w:eastAsia="华文宋体" w:cs="Consolas"/>
          <w:b/>
          <w:bCs/>
          <w:lang w:val="en-US" w:eastAsia="zh-CN"/>
        </w:rPr>
        <w:t>1</w:t>
      </w:r>
      <w:r>
        <w:rPr>
          <w:rFonts w:ascii="Consolas" w:hAnsi="Consolas" w:eastAsia="华文宋体" w:cs="Consolas"/>
          <w:b/>
          <w:bCs/>
        </w:rPr>
        <w:t>】</w:t>
      </w:r>
      <w:r>
        <w:rPr>
          <w:rFonts w:hint="eastAsia" w:ascii="微软雅黑" w:hAnsi="微软雅黑" w:eastAsia="微软雅黑" w:cs="微软雅黑"/>
          <w:szCs w:val="21"/>
        </w:rPr>
        <w:t>不要在 return 表达式里加上非必须的圆括号,只有在写 x = expr 要加上括号</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5"/>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shd w:val="clear" w:color="auto" w:fill="FEDBDA"/>
          </w:tcPr>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return (value);</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return(result);</w:t>
            </w:r>
          </w:p>
        </w:tc>
        <w:tc>
          <w:tcPr>
            <w:tcW w:w="4275"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return result;</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可以用圆括号把复杂表达式圈起来, 改善可读性.</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return (some_long_condition &amp;&amp;</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another_condition);</w:t>
            </w:r>
          </w:p>
        </w:tc>
      </w:tr>
    </w:tbl>
    <w:p>
      <w:pPr>
        <w:rPr>
          <w:rFonts w:hint="eastAsia"/>
        </w:rPr>
      </w:pPr>
    </w:p>
    <w:p>
      <w:pPr>
        <w:pStyle w:val="3"/>
        <w:numPr>
          <w:ilvl w:val="0"/>
          <w:numId w:val="20"/>
        </w:numPr>
        <w:spacing w:before="260" w:after="260" w:line="413" w:lineRule="auto"/>
        <w:ind w:left="420" w:leftChars="0" w:hanging="420" w:firstLineChars="0"/>
        <w:rPr>
          <w:rFonts w:hint="eastAsia" w:ascii="微软雅黑" w:hAnsi="微软雅黑" w:eastAsia="微软雅黑" w:cs="微软雅黑"/>
        </w:rPr>
      </w:pPr>
      <w:bookmarkStart w:id="51" w:name="_Toc278396380"/>
      <w:r>
        <w:rPr>
          <w:rFonts w:hint="eastAsia" w:ascii="微软雅黑" w:hAnsi="微软雅黑" w:eastAsia="微软雅黑" w:cs="微软雅黑"/>
        </w:rPr>
        <w:t>预处理指令</w:t>
      </w:r>
      <w:bookmarkEnd w:id="51"/>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11</w:t>
      </w:r>
      <w:r>
        <w:rPr>
          <w:rFonts w:ascii="Consolas" w:hAnsi="Consolas" w:eastAsia="华文宋体" w:cs="Consolas"/>
          <w:b/>
          <w:bCs/>
        </w:rPr>
        <w:t>-</w:t>
      </w:r>
      <w:r>
        <w:rPr>
          <w:rFonts w:hint="eastAsia" w:ascii="Consolas" w:hAnsi="Consolas" w:eastAsia="华文宋体" w:cs="Consolas"/>
          <w:b/>
          <w:bCs/>
          <w:lang w:val="en-US" w:eastAsia="zh-CN"/>
        </w:rPr>
        <w:t>1</w:t>
      </w:r>
      <w:r>
        <w:rPr>
          <w:rFonts w:ascii="Consolas" w:hAnsi="Consolas" w:eastAsia="华文宋体" w:cs="Consolas"/>
          <w:b/>
          <w:bCs/>
        </w:rPr>
        <w:t>】</w:t>
      </w:r>
      <w:r>
        <w:rPr>
          <w:rFonts w:hint="eastAsia" w:ascii="微软雅黑" w:hAnsi="微软雅黑" w:eastAsia="微软雅黑" w:cs="微软雅黑"/>
          <w:szCs w:val="21"/>
        </w:rPr>
        <w:t>预处理指令不要缩进, 从行首开始</w:t>
      </w:r>
    </w:p>
    <w:p>
      <w:pPr>
        <w:rPr>
          <w:rFonts w:hint="eastAsia" w:ascii="微软雅黑" w:hAnsi="微软雅黑" w:eastAsia="微软雅黑" w:cs="微软雅黑"/>
          <w:szCs w:val="21"/>
        </w:rPr>
      </w:pP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5"/>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shd w:val="clear" w:color="auto" w:fill="FEDBDA"/>
          </w:tcPr>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差 - 指令缩进</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if (lopsided_score) {</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#if DISASTER_PENDING  // 差 - "#if" 应该放在行开头</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DropEverything();</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#endif                // 差 - "#endif" 不要缩进</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BackToNormal();</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w:t>
            </w:r>
          </w:p>
        </w:tc>
        <w:tc>
          <w:tcPr>
            <w:tcW w:w="4275"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好 - 指令从行首开始</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if (lopsided_score)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#if DISASTER_PENDING      // 正确 - 从行首开始</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DropEverything();</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if NOTIFY               // 非必要 - # 后跟空格</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NotifyClient();</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endif</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#endif</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BackToNormal();</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w:t>
            </w:r>
          </w:p>
        </w:tc>
      </w:tr>
    </w:tbl>
    <w:p>
      <w:pPr>
        <w:rPr>
          <w:rFonts w:hint="eastAsia" w:ascii="微软雅黑" w:hAnsi="微软雅黑" w:eastAsia="微软雅黑" w:cs="微软雅黑"/>
          <w:szCs w:val="21"/>
        </w:rPr>
      </w:pPr>
    </w:p>
    <w:p>
      <w:pPr>
        <w:pStyle w:val="3"/>
        <w:numPr>
          <w:ilvl w:val="0"/>
          <w:numId w:val="20"/>
        </w:numPr>
        <w:spacing w:before="260" w:after="260" w:line="413" w:lineRule="auto"/>
        <w:ind w:left="420" w:leftChars="0" w:hanging="420" w:firstLineChars="0"/>
        <w:rPr>
          <w:rFonts w:hint="eastAsia" w:ascii="微软雅黑" w:hAnsi="微软雅黑" w:eastAsia="微软雅黑" w:cs="微软雅黑"/>
        </w:rPr>
      </w:pPr>
      <w:bookmarkStart w:id="52" w:name="_Toc835873274"/>
      <w:r>
        <w:rPr>
          <w:rFonts w:hint="eastAsia" w:ascii="微软雅黑" w:hAnsi="微软雅黑" w:eastAsia="微软雅黑" w:cs="微软雅黑"/>
        </w:rPr>
        <w:t>类格式</w:t>
      </w:r>
      <w:bookmarkEnd w:id="52"/>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12</w:t>
      </w:r>
      <w:r>
        <w:rPr>
          <w:rFonts w:ascii="Consolas" w:hAnsi="Consolas" w:eastAsia="华文宋体" w:cs="Consolas"/>
          <w:b/>
          <w:bCs/>
        </w:rPr>
        <w:t>-</w:t>
      </w:r>
      <w:r>
        <w:rPr>
          <w:rFonts w:hint="eastAsia" w:ascii="Consolas" w:hAnsi="Consolas" w:eastAsia="华文宋体" w:cs="Consolas"/>
          <w:b/>
          <w:bCs/>
          <w:lang w:val="en-US" w:eastAsia="zh-CN"/>
        </w:rPr>
        <w:t>1</w:t>
      </w:r>
      <w:r>
        <w:rPr>
          <w:rFonts w:ascii="Consolas" w:hAnsi="Consolas" w:eastAsia="华文宋体" w:cs="Consolas"/>
          <w:b/>
          <w:bCs/>
        </w:rPr>
        <w:t>】</w:t>
      </w:r>
      <w:r>
        <w:rPr>
          <w:rFonts w:hint="eastAsia" w:ascii="微软雅黑" w:hAnsi="微软雅黑" w:eastAsia="微软雅黑" w:cs="微软雅黑"/>
          <w:szCs w:val="21"/>
        </w:rPr>
        <w:t>访问控制块的声明依次序是 public:, protected:, private:, 每个都缩进 1 个空格.</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反面例子</w:t>
      </w:r>
      <w:r>
        <w:rPr>
          <w:rFonts w:hint="eastAsia" w:ascii="微软雅黑" w:hAnsi="微软雅黑" w:eastAsia="微软雅黑" w:cs="微软雅黑"/>
          <w:color w:val="FF0000"/>
          <w:szCs w:val="21"/>
          <w:lang w:eastAsia="zh-CN"/>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class MyClass : public OtherClass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public:      // 注意有一个空格的缩进</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MyClass();  // 标准的两空格缩进</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explicit MyClass(int var);</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~MyClass() {}</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void SomeFunction();</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void SomeFunctionThatDoesNothing()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void set_some_var(int var) { some_var_ = var;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int some_var() const { return some_var_; }</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private:</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bool SomeInternalFunction();</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int some_var_;</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int some_other_var_;</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tc>
      </w:tr>
    </w:tbl>
    <w:p>
      <w:pPr>
        <w:rPr>
          <w:rFonts w:hint="eastAsia"/>
        </w:rPr>
      </w:pPr>
    </w:p>
    <w:p>
      <w:pPr>
        <w:pStyle w:val="3"/>
        <w:numPr>
          <w:ilvl w:val="0"/>
          <w:numId w:val="20"/>
        </w:numPr>
        <w:spacing w:before="260" w:after="260" w:line="413" w:lineRule="auto"/>
        <w:ind w:left="420" w:leftChars="0" w:hanging="420" w:firstLineChars="0"/>
        <w:rPr>
          <w:rFonts w:hint="eastAsia" w:ascii="微软雅黑" w:hAnsi="微软雅黑" w:eastAsia="微软雅黑" w:cs="微软雅黑"/>
        </w:rPr>
      </w:pPr>
      <w:bookmarkStart w:id="53" w:name="_Toc811524714"/>
      <w:r>
        <w:rPr>
          <w:rFonts w:hint="eastAsia" w:ascii="微软雅黑" w:hAnsi="微软雅黑" w:eastAsia="微软雅黑" w:cs="微软雅黑"/>
        </w:rPr>
        <w:t>构造函数初始值列表</w:t>
      </w:r>
      <w:bookmarkEnd w:id="53"/>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13</w:t>
      </w:r>
      <w:r>
        <w:rPr>
          <w:rFonts w:ascii="Consolas" w:hAnsi="Consolas" w:eastAsia="华文宋体" w:cs="Consolas"/>
          <w:b/>
          <w:bCs/>
        </w:rPr>
        <w:t>-</w:t>
      </w:r>
      <w:r>
        <w:rPr>
          <w:rFonts w:hint="eastAsia" w:ascii="Consolas" w:hAnsi="Consolas" w:eastAsia="华文宋体" w:cs="Consolas"/>
          <w:b/>
          <w:bCs/>
          <w:lang w:val="en-US" w:eastAsia="zh-CN"/>
        </w:rPr>
        <w:t>1</w:t>
      </w:r>
      <w:r>
        <w:rPr>
          <w:rFonts w:ascii="Consolas" w:hAnsi="Consolas" w:eastAsia="华文宋体" w:cs="Consolas"/>
          <w:b/>
          <w:bCs/>
        </w:rPr>
        <w:t>】</w:t>
      </w:r>
      <w:r>
        <w:rPr>
          <w:rFonts w:hint="eastAsia" w:ascii="微软雅黑" w:hAnsi="微软雅黑" w:eastAsia="微软雅黑" w:cs="微软雅黑"/>
          <w:szCs w:val="21"/>
        </w:rPr>
        <w:t>构造函数初始化列表放在同一行或按四格缩进并排多行.</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反面例子</w:t>
      </w:r>
      <w:r>
        <w:rPr>
          <w:rFonts w:hint="eastAsia" w:ascii="微软雅黑" w:hAnsi="微软雅黑" w:eastAsia="微软雅黑" w:cs="微软雅黑"/>
          <w:color w:val="FF0000"/>
          <w:szCs w:val="21"/>
          <w:lang w:eastAsia="zh-CN"/>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如果所有变量能放在同一行:</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MyClass::MyClass(int var) : some_var_(var)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DoSomething();</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如果不能放在同一行,</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必须置于冒号后, 并缩进 4 个空格</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MyClass::MyClass(int var)</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 some_var_(var), some_other_var_(var + 1)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DoSomething();</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如果初始化列表需要置于多行, 将每一个成员放在单独的一行</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并逐行对齐</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MyClass::MyClass(int var)</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 some_var_(var),             // 4 space indent</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some_other_var_(var + 1) {  // lined up</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DoSomething();</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右大括号 } 可以和左大括号 { 放在同一行</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如果这样做合适的话</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MyClass::MyClass(int var)</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 some_var_(var) {}</w:t>
            </w:r>
          </w:p>
          <w:p>
            <w:pPr>
              <w:snapToGrid w:val="0"/>
              <w:spacing w:line="240" w:lineRule="atLeast"/>
              <w:jc w:val="left"/>
              <w:rPr>
                <w:rFonts w:hint="default" w:ascii="Consolas" w:hAnsi="Consolas" w:eastAsia="华文宋体" w:cs="Consolas"/>
                <w:color w:val="000000"/>
                <w:szCs w:val="21"/>
              </w:rPr>
            </w:pPr>
          </w:p>
        </w:tc>
      </w:tr>
    </w:tbl>
    <w:p>
      <w:pPr>
        <w:rPr>
          <w:rFonts w:hint="eastAsia"/>
        </w:rPr>
      </w:pPr>
    </w:p>
    <w:p>
      <w:pPr>
        <w:pStyle w:val="3"/>
        <w:numPr>
          <w:ilvl w:val="0"/>
          <w:numId w:val="20"/>
        </w:numPr>
        <w:spacing w:before="260" w:after="260" w:line="413" w:lineRule="auto"/>
        <w:ind w:left="420" w:leftChars="0" w:hanging="420" w:firstLineChars="0"/>
        <w:rPr>
          <w:rFonts w:hint="eastAsia" w:ascii="微软雅黑" w:hAnsi="微软雅黑" w:eastAsia="微软雅黑" w:cs="微软雅黑"/>
        </w:rPr>
      </w:pPr>
      <w:bookmarkStart w:id="54" w:name="_Toc895082227"/>
      <w:r>
        <w:rPr>
          <w:rFonts w:hint="eastAsia" w:ascii="微软雅黑" w:hAnsi="微软雅黑" w:eastAsia="微软雅黑" w:cs="微软雅黑"/>
        </w:rPr>
        <w:t>命名空间格式化</w:t>
      </w:r>
      <w:bookmarkEnd w:id="54"/>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14</w:t>
      </w:r>
      <w:r>
        <w:rPr>
          <w:rFonts w:ascii="Consolas" w:hAnsi="Consolas" w:eastAsia="华文宋体" w:cs="Consolas"/>
          <w:b/>
          <w:bCs/>
        </w:rPr>
        <w:t>-</w:t>
      </w:r>
      <w:r>
        <w:rPr>
          <w:rFonts w:hint="eastAsia" w:ascii="Consolas" w:hAnsi="Consolas" w:eastAsia="华文宋体" w:cs="Consolas"/>
          <w:b/>
          <w:bCs/>
          <w:lang w:val="en-US" w:eastAsia="zh-CN"/>
        </w:rPr>
        <w:t>1</w:t>
      </w:r>
      <w:r>
        <w:rPr>
          <w:rFonts w:ascii="Consolas" w:hAnsi="Consolas" w:eastAsia="华文宋体" w:cs="Consolas"/>
          <w:b/>
          <w:bCs/>
        </w:rPr>
        <w:t>】</w:t>
      </w:r>
      <w:r>
        <w:rPr>
          <w:rFonts w:hint="eastAsia" w:ascii="微软雅黑" w:hAnsi="微软雅黑" w:eastAsia="微软雅黑" w:cs="微软雅黑"/>
          <w:szCs w:val="21"/>
        </w:rPr>
        <w:t>命名空间内容不缩进.</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5"/>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shd w:val="clear" w:color="auto" w:fill="FEDBDA"/>
          </w:tcPr>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namespace {</w:t>
            </w:r>
          </w:p>
          <w:p>
            <w:pPr>
              <w:jc w:val="left"/>
              <w:rPr>
                <w:rFonts w:hint="default" w:ascii="Consolas" w:hAnsi="Consolas" w:eastAsia="华文宋体" w:cs="Consolas"/>
                <w:sz w:val="20"/>
                <w:szCs w:val="20"/>
                <w:lang w:val="en-US" w:eastAsia="zh-CN"/>
              </w:rPr>
            </w:pP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 错, 缩进多余了.</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void foo() {</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w:t>
            </w: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xml:space="preserve">  }</w:t>
            </w:r>
          </w:p>
          <w:p>
            <w:pPr>
              <w:jc w:val="left"/>
              <w:rPr>
                <w:rFonts w:hint="default" w:ascii="Consolas" w:hAnsi="Consolas" w:eastAsia="华文宋体" w:cs="Consolas"/>
                <w:sz w:val="20"/>
                <w:szCs w:val="20"/>
                <w:lang w:val="en-US" w:eastAsia="zh-CN"/>
              </w:rPr>
            </w:pPr>
          </w:p>
          <w:p>
            <w:pPr>
              <w:jc w:val="left"/>
              <w:rPr>
                <w:rFonts w:hint="default" w:ascii="Consolas" w:hAnsi="Consolas" w:eastAsia="华文宋体" w:cs="Consolas"/>
                <w:sz w:val="20"/>
                <w:szCs w:val="20"/>
                <w:lang w:val="en-US" w:eastAsia="zh-CN"/>
              </w:rPr>
            </w:pPr>
            <w:r>
              <w:rPr>
                <w:rFonts w:hint="default" w:ascii="Consolas" w:hAnsi="Consolas" w:eastAsia="华文宋体" w:cs="Consolas"/>
                <w:sz w:val="20"/>
                <w:szCs w:val="20"/>
                <w:lang w:val="en-US" w:eastAsia="zh-CN"/>
              </w:rPr>
              <w:t>}  // namespace</w:t>
            </w:r>
          </w:p>
        </w:tc>
        <w:tc>
          <w:tcPr>
            <w:tcW w:w="4275"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namespace {</w:t>
            </w:r>
          </w:p>
          <w:p>
            <w:pPr>
              <w:jc w:val="left"/>
              <w:rPr>
                <w:rFonts w:hint="default" w:ascii="Consolas" w:hAnsi="Consolas" w:eastAsia="华文宋体" w:cs="Consolas"/>
                <w:color w:val="000000"/>
                <w:sz w:val="18"/>
                <w:szCs w:val="18"/>
                <w:lang w:val="en-US" w:eastAsia="zh-CN"/>
              </w:rPr>
            </w:pP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void foo() {  // 正确. 命名空间内没有额外的缩进.</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w:t>
            </w:r>
          </w:p>
          <w:p>
            <w:pPr>
              <w:jc w:val="left"/>
              <w:rPr>
                <w:rFonts w:hint="default" w:ascii="Consolas" w:hAnsi="Consolas" w:eastAsia="华文宋体" w:cs="Consolas"/>
                <w:color w:val="000000"/>
                <w:sz w:val="18"/>
                <w:szCs w:val="18"/>
                <w:lang w:val="en-US" w:eastAsia="zh-CN"/>
              </w:rPr>
            </w:pP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 namespace</w:t>
            </w:r>
          </w:p>
        </w:tc>
      </w:tr>
    </w:tbl>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14</w:t>
      </w:r>
      <w:r>
        <w:rPr>
          <w:rFonts w:ascii="Consolas" w:hAnsi="Consolas" w:eastAsia="华文宋体" w:cs="Consolas"/>
          <w:b/>
          <w:bCs/>
        </w:rPr>
        <w:t>-</w:t>
      </w:r>
      <w:r>
        <w:rPr>
          <w:rFonts w:hint="eastAsia" w:ascii="Consolas" w:hAnsi="Consolas" w:eastAsia="华文宋体" w:cs="Consolas"/>
          <w:b/>
          <w:bCs/>
          <w:lang w:val="en-US" w:eastAsia="zh-CN"/>
        </w:rPr>
        <w:t>2</w:t>
      </w:r>
      <w:r>
        <w:rPr>
          <w:rFonts w:ascii="Consolas" w:hAnsi="Consolas" w:eastAsia="华文宋体" w:cs="Consolas"/>
          <w:b/>
          <w:bCs/>
        </w:rPr>
        <w:t>】</w:t>
      </w:r>
      <w:r>
        <w:rPr>
          <w:rFonts w:hint="eastAsia" w:ascii="微软雅黑" w:hAnsi="微软雅黑" w:eastAsia="微软雅黑" w:cs="微软雅黑"/>
          <w:szCs w:val="21"/>
        </w:rPr>
        <w:t>声明嵌套命名空间时, 每个命名空间都独立成行.</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5"/>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shd w:val="clear" w:color="auto" w:fill="FEDBDA"/>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namespace foo {</w:t>
            </w:r>
          </w:p>
          <w:p>
            <w:pPr>
              <w:ind w:firstLine="360" w:firstLineChars="200"/>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namespace bar {</w:t>
            </w:r>
          </w:p>
          <w:p>
            <w:pPr>
              <w:ind w:firstLine="540" w:firstLineChars="300"/>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w:t>
            </w:r>
          </w:p>
          <w:p>
            <w:pPr>
              <w:ind w:firstLine="360" w:firstLineChars="200"/>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 namespacve bar</w:t>
            </w:r>
          </w:p>
          <w:p>
            <w:pPr>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 namespace foo</w:t>
            </w:r>
          </w:p>
          <w:p>
            <w:pPr>
              <w:jc w:val="left"/>
              <w:rPr>
                <w:rFonts w:hint="default" w:ascii="Consolas" w:hAnsi="Consolas" w:eastAsia="华文宋体" w:cs="Consolas"/>
                <w:sz w:val="20"/>
                <w:szCs w:val="20"/>
                <w:lang w:val="en-US" w:eastAsia="zh-CN"/>
              </w:rPr>
            </w:pPr>
          </w:p>
        </w:tc>
        <w:tc>
          <w:tcPr>
            <w:tcW w:w="4275"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namespace foo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namespace bar {</w:t>
            </w:r>
          </w:p>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w:t>
            </w:r>
          </w:p>
          <w:p>
            <w:pPr>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 namespacve bar</w:t>
            </w:r>
          </w:p>
          <w:p>
            <w:pPr>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 namespace foo</w:t>
            </w:r>
          </w:p>
          <w:p>
            <w:pPr>
              <w:jc w:val="left"/>
              <w:rPr>
                <w:rFonts w:hint="default" w:ascii="Consolas" w:hAnsi="Consolas" w:eastAsia="华文宋体" w:cs="Consolas"/>
                <w:color w:val="000000"/>
                <w:sz w:val="18"/>
                <w:szCs w:val="18"/>
                <w:lang w:val="en-US" w:eastAsia="zh-CN"/>
              </w:rPr>
            </w:pPr>
          </w:p>
        </w:tc>
      </w:tr>
    </w:tbl>
    <w:p>
      <w:pPr>
        <w:numPr>
          <w:ilvl w:val="0"/>
          <w:numId w:val="0"/>
        </w:numPr>
        <w:ind w:leftChars="0"/>
        <w:rPr>
          <w:rFonts w:hint="eastAsia" w:ascii="微软雅黑" w:hAnsi="微软雅黑" w:eastAsia="微软雅黑" w:cs="微软雅黑"/>
          <w:szCs w:val="21"/>
        </w:rPr>
      </w:pPr>
    </w:p>
    <w:p>
      <w:pPr>
        <w:numPr>
          <w:ilvl w:val="0"/>
          <w:numId w:val="0"/>
        </w:numPr>
        <w:ind w:leftChars="0"/>
        <w:rPr>
          <w:rFonts w:hint="eastAsia" w:ascii="微软雅黑" w:hAnsi="微软雅黑" w:eastAsia="微软雅黑" w:cs="微软雅黑"/>
          <w:szCs w:val="21"/>
        </w:rPr>
      </w:pPr>
    </w:p>
    <w:p>
      <w:pPr>
        <w:rPr>
          <w:rFonts w:hint="eastAsia"/>
        </w:rPr>
      </w:pPr>
    </w:p>
    <w:p>
      <w:pPr>
        <w:pStyle w:val="3"/>
        <w:numPr>
          <w:ilvl w:val="0"/>
          <w:numId w:val="20"/>
        </w:numPr>
        <w:spacing w:before="260" w:after="260" w:line="413" w:lineRule="auto"/>
        <w:ind w:left="420" w:leftChars="0" w:hanging="420" w:firstLineChars="0"/>
        <w:rPr>
          <w:rFonts w:hint="eastAsia" w:ascii="微软雅黑" w:hAnsi="微软雅黑" w:eastAsia="微软雅黑" w:cs="微软雅黑"/>
        </w:rPr>
      </w:pPr>
      <w:bookmarkStart w:id="55" w:name="_Toc285861691"/>
      <w:r>
        <w:rPr>
          <w:rFonts w:hint="eastAsia" w:ascii="微软雅黑" w:hAnsi="微软雅黑" w:eastAsia="微软雅黑" w:cs="微软雅黑"/>
        </w:rPr>
        <w:t>水平留白</w:t>
      </w:r>
      <w:bookmarkEnd w:id="55"/>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反面例子</w:t>
      </w:r>
      <w:r>
        <w:rPr>
          <w:rFonts w:hint="eastAsia" w:ascii="微软雅黑" w:hAnsi="微软雅黑" w:eastAsia="微软雅黑" w:cs="微软雅黑"/>
          <w:color w:val="FF0000"/>
          <w:szCs w:val="21"/>
          <w:lang w:eastAsia="zh-CN"/>
        </w:rPr>
        <w:t>）</w:t>
      </w:r>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15</w:t>
      </w:r>
      <w:r>
        <w:rPr>
          <w:rFonts w:ascii="Consolas" w:hAnsi="Consolas" w:eastAsia="华文宋体" w:cs="Consolas"/>
          <w:b/>
          <w:bCs/>
        </w:rPr>
        <w:t>-</w:t>
      </w:r>
      <w:r>
        <w:rPr>
          <w:rFonts w:hint="eastAsia" w:ascii="Consolas" w:hAnsi="Consolas" w:eastAsia="华文宋体" w:cs="Consolas"/>
          <w:b/>
          <w:bCs/>
          <w:lang w:val="en-US" w:eastAsia="zh-CN"/>
        </w:rPr>
        <w:t>1</w:t>
      </w:r>
      <w:r>
        <w:rPr>
          <w:rFonts w:ascii="Consolas" w:hAnsi="Consolas" w:eastAsia="华文宋体" w:cs="Consolas"/>
          <w:b/>
          <w:bCs/>
        </w:rPr>
        <w:t>】</w:t>
      </w:r>
      <w:r>
        <w:rPr>
          <w:rFonts w:hint="eastAsia" w:ascii="微软雅黑" w:hAnsi="微软雅黑" w:eastAsia="微软雅黑" w:cs="微软雅黑"/>
          <w:szCs w:val="21"/>
        </w:rPr>
        <w:t>水平留白的使用根据在代码中的位置决定. 永远不要在行尾添加没意义的留白.</w:t>
      </w:r>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15</w:t>
      </w:r>
      <w:r>
        <w:rPr>
          <w:rFonts w:ascii="Consolas" w:hAnsi="Consolas" w:eastAsia="华文宋体" w:cs="Consolas"/>
          <w:b/>
          <w:bCs/>
        </w:rPr>
        <w:t>-</w:t>
      </w:r>
      <w:r>
        <w:rPr>
          <w:rFonts w:hint="eastAsia" w:ascii="Consolas" w:hAnsi="Consolas" w:eastAsia="华文宋体" w:cs="Consolas"/>
          <w:b/>
          <w:bCs/>
          <w:lang w:val="en-US" w:eastAsia="zh-CN"/>
        </w:rPr>
        <w:t>2</w:t>
      </w:r>
      <w:r>
        <w:rPr>
          <w:rFonts w:ascii="Consolas" w:hAnsi="Consolas" w:eastAsia="华文宋体" w:cs="Consolas"/>
          <w:b/>
          <w:bCs/>
        </w:rPr>
        <w:t>】</w:t>
      </w:r>
      <w:r>
        <w:rPr>
          <w:rFonts w:hint="eastAsia" w:ascii="微软雅黑" w:hAnsi="微软雅黑" w:eastAsia="微软雅黑" w:cs="微软雅黑"/>
          <w:szCs w:val="21"/>
          <w:lang w:eastAsia="zh-CN"/>
        </w:rPr>
        <w:t>通用规则</w:t>
      </w:r>
      <w:r>
        <w:rPr>
          <w:rFonts w:hint="eastAsia" w:ascii="微软雅黑" w:hAnsi="微软雅黑" w:eastAsia="微软雅黑" w:cs="微软雅黑"/>
          <w:szCs w:val="21"/>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void f(bool b) {  // 左大括号前总是有空格.</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int i = 0;  // 分号前不加空格.</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列表初始化中大括号内的空格是可选的.</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如果加了空格, 那么两边都要加上.</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int x[] = { 0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int x[] = {0};</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继承与初始化列表中的冒号前后恒有空格.</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class Foo : public Bar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public:</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 对于单行函数的实现, 在大括号内加上空格</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 然后是函数实现</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Foo(int b) : Bar(), baz_(b) {}  // 大括号里面是空的话, 不加空格.</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void Reset() { baz_ = 0; }  // 用空格把大括号与实现分开.</w:t>
            </w:r>
          </w:p>
        </w:tc>
      </w:tr>
    </w:tbl>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15</w:t>
      </w:r>
      <w:r>
        <w:rPr>
          <w:rFonts w:ascii="Consolas" w:hAnsi="Consolas" w:eastAsia="华文宋体" w:cs="Consolas"/>
          <w:b/>
          <w:bCs/>
        </w:rPr>
        <w:t>-</w:t>
      </w:r>
      <w:r>
        <w:rPr>
          <w:rFonts w:hint="eastAsia" w:ascii="Consolas" w:hAnsi="Consolas" w:eastAsia="华文宋体" w:cs="Consolas"/>
          <w:b/>
          <w:bCs/>
          <w:lang w:val="en-US" w:eastAsia="zh-CN"/>
        </w:rPr>
        <w:t>3</w:t>
      </w:r>
      <w:r>
        <w:rPr>
          <w:rFonts w:ascii="Consolas" w:hAnsi="Consolas" w:eastAsia="华文宋体" w:cs="Consolas"/>
          <w:b/>
          <w:bCs/>
        </w:rPr>
        <w:t>】</w:t>
      </w:r>
      <w:r>
        <w:rPr>
          <w:rFonts w:hint="eastAsia" w:ascii="Consolas" w:hAnsi="Consolas" w:eastAsia="华文宋体" w:cs="Consolas"/>
          <w:b/>
          <w:bCs/>
          <w:lang w:eastAsia="zh-CN"/>
        </w:rPr>
        <w:t>循环和条件语句</w:t>
      </w:r>
      <w:r>
        <w:rPr>
          <w:rFonts w:hint="eastAsia" w:ascii="微软雅黑" w:hAnsi="微软雅黑" w:eastAsia="微软雅黑" w:cs="微软雅黑"/>
          <w:szCs w:val="21"/>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if (b) {          // if 条件语句和循环语句关键字后均有空格.</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else {          // else 前后有空格.</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while (test) {}   // 圆括号内部不紧邻空格.</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switch (i)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for (int i = 0; i &lt; 5; ++i)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switch ( i ) {    // 循环和条件语句的圆括号里可以与空格紧邻.</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if ( test ) {     // 圆括号, 但这很少见. 总之要一致.</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for ( int i = 0; i &lt; 5; ++i )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for ( ; i &lt; 5 ; ++i) {  // 循环里内 ; 后恒有空格, ;  前可以加个空格.</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switch (i)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case 1:         // switch case 的冒号前无空格.</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case 2: break;  // 如果冒号有代码, 加个空格.</w:t>
            </w:r>
          </w:p>
        </w:tc>
      </w:tr>
    </w:tbl>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15</w:t>
      </w:r>
      <w:r>
        <w:rPr>
          <w:rFonts w:ascii="Consolas" w:hAnsi="Consolas" w:eastAsia="华文宋体" w:cs="Consolas"/>
          <w:b/>
          <w:bCs/>
        </w:rPr>
        <w:t>-</w:t>
      </w:r>
      <w:r>
        <w:rPr>
          <w:rFonts w:hint="eastAsia" w:ascii="Consolas" w:hAnsi="Consolas" w:eastAsia="华文宋体" w:cs="Consolas"/>
          <w:b/>
          <w:bCs/>
          <w:lang w:val="en-US" w:eastAsia="zh-CN"/>
        </w:rPr>
        <w:t>4</w:t>
      </w:r>
      <w:r>
        <w:rPr>
          <w:rFonts w:ascii="Consolas" w:hAnsi="Consolas" w:eastAsia="华文宋体" w:cs="Consolas"/>
          <w:b/>
          <w:bCs/>
        </w:rPr>
        <w:t>】</w:t>
      </w:r>
      <w:r>
        <w:rPr>
          <w:rFonts w:hint="eastAsia" w:ascii="Consolas" w:hAnsi="Consolas" w:eastAsia="华文宋体" w:cs="Consolas"/>
          <w:b/>
          <w:bCs/>
          <w:lang w:eastAsia="zh-CN"/>
        </w:rPr>
        <w:t>操作符</w:t>
      </w:r>
      <w:r>
        <w:rPr>
          <w:rFonts w:hint="eastAsia" w:ascii="微软雅黑" w:hAnsi="微软雅黑" w:eastAsia="微软雅黑" w:cs="微软雅黑"/>
          <w:szCs w:val="21"/>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赋值运算符前后总是有空格.</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x = 0;</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其它二元操作符也前后恒有空格, 不过对于表达式的子式可以不加空格.</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圆括号内部没有紧邻空格.</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v = w * x + y / z;</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v = w*x + y/z;</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v = w * (x + z);</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在参数和一元操作符之间不加空格.</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x = -5;</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++x;</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if (x &amp;&amp; !y)</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xml:space="preserve">  ...</w:t>
            </w:r>
          </w:p>
        </w:tc>
      </w:tr>
    </w:tbl>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15</w:t>
      </w:r>
      <w:r>
        <w:rPr>
          <w:rFonts w:ascii="Consolas" w:hAnsi="Consolas" w:eastAsia="华文宋体" w:cs="Consolas"/>
          <w:b/>
          <w:bCs/>
        </w:rPr>
        <w:t>-</w:t>
      </w:r>
      <w:r>
        <w:rPr>
          <w:rFonts w:hint="eastAsia" w:ascii="Consolas" w:hAnsi="Consolas" w:eastAsia="华文宋体" w:cs="Consolas"/>
          <w:b/>
          <w:bCs/>
          <w:lang w:val="en-US" w:eastAsia="zh-CN"/>
        </w:rPr>
        <w:t>5</w:t>
      </w:r>
      <w:r>
        <w:rPr>
          <w:rFonts w:ascii="Consolas" w:hAnsi="Consolas" w:eastAsia="华文宋体" w:cs="Consolas"/>
          <w:b/>
          <w:bCs/>
        </w:rPr>
        <w:t>】</w:t>
      </w:r>
      <w:r>
        <w:rPr>
          <w:rFonts w:hint="eastAsia" w:ascii="Consolas" w:hAnsi="Consolas" w:eastAsia="华文宋体" w:cs="Consolas"/>
          <w:b/>
          <w:bCs/>
          <w:lang w:eastAsia="zh-CN"/>
        </w:rPr>
        <w:t>模版和转换</w:t>
      </w:r>
      <w:r>
        <w:rPr>
          <w:rFonts w:hint="eastAsia" w:ascii="微软雅黑" w:hAnsi="微软雅黑" w:eastAsia="微软雅黑" w:cs="微软雅黑"/>
          <w:szCs w:val="21"/>
        </w:rPr>
        <w:t>.</w:t>
      </w:r>
    </w:p>
    <w:tbl>
      <w:tblPr>
        <w:tblStyle w:val="24"/>
        <w:tblW w:w="0" w:type="auto"/>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1ECD0"/>
          </w:tcPr>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尖括号(&lt; and &gt;) 不与空格紧邻, &lt; 前没有空格, &gt; 和 ( 之间也没有.</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vector&lt;string&gt; x;</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y = static_cast&lt;char*&gt;(x);</w:t>
            </w:r>
          </w:p>
          <w:p>
            <w:pPr>
              <w:snapToGrid w:val="0"/>
              <w:spacing w:line="240" w:lineRule="atLeast"/>
              <w:jc w:val="left"/>
              <w:rPr>
                <w:rFonts w:hint="default" w:ascii="Consolas" w:hAnsi="Consolas" w:eastAsia="华文宋体" w:cs="Consolas"/>
                <w:color w:val="000000"/>
                <w:szCs w:val="21"/>
              </w:rPr>
            </w:pP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 在类型与指针操作符之间留空格也可以, 但要保持一致.</w:t>
            </w:r>
          </w:p>
          <w:p>
            <w:pPr>
              <w:snapToGrid w:val="0"/>
              <w:spacing w:line="240" w:lineRule="atLeast"/>
              <w:jc w:val="left"/>
              <w:rPr>
                <w:rFonts w:hint="default" w:ascii="Consolas" w:hAnsi="Consolas" w:eastAsia="华文宋体" w:cs="Consolas"/>
                <w:color w:val="000000"/>
                <w:szCs w:val="21"/>
              </w:rPr>
            </w:pPr>
            <w:r>
              <w:rPr>
                <w:rFonts w:hint="default" w:ascii="Consolas" w:hAnsi="Consolas" w:eastAsia="华文宋体" w:cs="Consolas"/>
                <w:color w:val="000000"/>
                <w:szCs w:val="21"/>
              </w:rPr>
              <w:t>vector&lt;char *&gt; x;</w:t>
            </w:r>
          </w:p>
        </w:tc>
      </w:tr>
    </w:tbl>
    <w:p>
      <w:pPr>
        <w:numPr>
          <w:ilvl w:val="0"/>
          <w:numId w:val="0"/>
        </w:numPr>
        <w:ind w:leftChars="0"/>
        <w:rPr>
          <w:rFonts w:hint="eastAsia" w:ascii="微软雅黑" w:hAnsi="微软雅黑" w:eastAsia="微软雅黑" w:cs="微软雅黑"/>
          <w:szCs w:val="21"/>
        </w:rPr>
      </w:pPr>
    </w:p>
    <w:p>
      <w:pPr>
        <w:pStyle w:val="3"/>
        <w:numPr>
          <w:ilvl w:val="0"/>
          <w:numId w:val="20"/>
        </w:numPr>
        <w:spacing w:before="260" w:after="260" w:line="413" w:lineRule="auto"/>
        <w:ind w:left="420" w:leftChars="0" w:hanging="420" w:firstLineChars="0"/>
        <w:rPr>
          <w:rFonts w:hint="eastAsia" w:ascii="微软雅黑" w:hAnsi="微软雅黑" w:eastAsia="微软雅黑" w:cs="微软雅黑"/>
        </w:rPr>
      </w:pPr>
      <w:bookmarkStart w:id="56" w:name="_Toc1915831311"/>
      <w:r>
        <w:rPr>
          <w:rFonts w:hint="eastAsia" w:ascii="微软雅黑" w:hAnsi="微软雅黑" w:eastAsia="微软雅黑" w:cs="微软雅黑"/>
        </w:rPr>
        <w:t>垂直留白</w:t>
      </w:r>
      <w:bookmarkEnd w:id="56"/>
    </w:p>
    <w:p>
      <w:pPr>
        <w:numPr>
          <w:ilvl w:val="0"/>
          <w:numId w:val="9"/>
        </w:numPr>
        <w:rPr>
          <w:rFonts w:hint="eastAsia" w:ascii="微软雅黑" w:hAnsi="微软雅黑" w:eastAsia="微软雅黑" w:cs="微软雅黑"/>
          <w:szCs w:val="21"/>
        </w:rPr>
      </w:pPr>
      <w:r>
        <w:rPr>
          <w:rFonts w:ascii="Consolas" w:hAnsi="Consolas" w:eastAsia="华文宋体" w:cs="Consolas"/>
          <w:b/>
          <w:bCs/>
        </w:rPr>
        <w:t>【</w:t>
      </w:r>
      <w:r>
        <w:rPr>
          <w:rFonts w:hint="eastAsia" w:ascii="微软雅黑" w:hAnsi="微软雅黑" w:eastAsia="微软雅黑" w:cs="微软雅黑"/>
          <w:b/>
          <w:bCs/>
        </w:rPr>
        <w:t>规则</w:t>
      </w:r>
      <w:r>
        <w:rPr>
          <w:rFonts w:hint="eastAsia" w:ascii="微软雅黑" w:hAnsi="微软雅黑" w:eastAsia="微软雅黑" w:cs="微软雅黑"/>
          <w:b/>
          <w:bCs/>
          <w:lang w:val="en-US" w:eastAsia="zh-CN"/>
        </w:rPr>
        <w:t>8</w:t>
      </w:r>
      <w:r>
        <w:rPr>
          <w:rFonts w:ascii="Consolas" w:hAnsi="Consolas" w:eastAsia="华文宋体" w:cs="Consolas"/>
          <w:b/>
          <w:bCs/>
        </w:rPr>
        <w:t>-</w:t>
      </w:r>
      <w:r>
        <w:rPr>
          <w:rFonts w:hint="eastAsia" w:ascii="Consolas" w:hAnsi="Consolas" w:eastAsia="华文宋体" w:cs="Consolas"/>
          <w:b/>
          <w:bCs/>
          <w:lang w:val="en-US" w:eastAsia="zh-CN"/>
        </w:rPr>
        <w:t>15</w:t>
      </w:r>
      <w:r>
        <w:rPr>
          <w:rFonts w:ascii="Consolas" w:hAnsi="Consolas" w:eastAsia="华文宋体" w:cs="Consolas"/>
          <w:b/>
          <w:bCs/>
        </w:rPr>
        <w:t>-</w:t>
      </w:r>
      <w:r>
        <w:rPr>
          <w:rFonts w:hint="eastAsia" w:ascii="Consolas" w:hAnsi="Consolas" w:eastAsia="华文宋体" w:cs="Consolas"/>
          <w:b/>
          <w:bCs/>
          <w:lang w:val="en-US" w:eastAsia="zh-CN"/>
        </w:rPr>
        <w:t>5</w:t>
      </w:r>
      <w:r>
        <w:rPr>
          <w:rFonts w:ascii="Consolas" w:hAnsi="Consolas" w:eastAsia="华文宋体" w:cs="Consolas"/>
          <w:b/>
          <w:bCs/>
        </w:rPr>
        <w:t>】</w:t>
      </w:r>
      <w:r>
        <w:rPr>
          <w:rFonts w:hint="default" w:ascii="Consolas" w:hAnsi="Consolas" w:eastAsia="华文宋体" w:cs="Consolas"/>
          <w:b/>
          <w:bCs/>
        </w:rPr>
        <w:t>不在万不得已, 不要使用空行. 尤其是: 两个函数定义之间的空行不要超过 2 行, 函数体首尾不要留空行, 函数体中也不要随意添加空行</w:t>
      </w:r>
      <w:r>
        <w:rPr>
          <w:rFonts w:hint="eastAsia" w:ascii="微软雅黑" w:hAnsi="微软雅黑" w:eastAsia="微软雅黑" w:cs="微软雅黑"/>
          <w:szCs w:val="21"/>
        </w:rPr>
        <w:t>.</w:t>
      </w:r>
    </w:p>
    <w:tbl>
      <w:tblPr>
        <w:tblStyle w:val="24"/>
        <w:tblW w:w="0" w:type="auto"/>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5"/>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5" w:type="dxa"/>
            <w:shd w:val="clear" w:color="auto" w:fill="FEDBDA"/>
          </w:tcPr>
          <w:p>
            <w:pPr>
              <w:jc w:val="left"/>
              <w:rPr>
                <w:rFonts w:hint="eastAsia"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int getData() {</w:t>
            </w:r>
          </w:p>
          <w:p>
            <w:pPr>
              <w:jc w:val="left"/>
              <w:rPr>
                <w:rFonts w:hint="eastAsia" w:ascii="Consolas" w:hAnsi="Consolas" w:eastAsia="华文宋体" w:cs="Consolas"/>
                <w:color w:val="000000"/>
                <w:sz w:val="18"/>
                <w:szCs w:val="18"/>
                <w:lang w:val="en-US" w:eastAsia="zh-CN"/>
              </w:rPr>
            </w:pPr>
          </w:p>
          <w:p>
            <w:pPr>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w:t>
            </w:r>
          </w:p>
          <w:p>
            <w:pPr>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函数之间空行太多</w:t>
            </w:r>
          </w:p>
          <w:p>
            <w:pPr>
              <w:jc w:val="left"/>
              <w:rPr>
                <w:rFonts w:hint="default" w:ascii="Consolas" w:hAnsi="Consolas" w:eastAsia="华文宋体" w:cs="Consolas"/>
                <w:color w:val="000000"/>
                <w:sz w:val="18"/>
                <w:szCs w:val="18"/>
                <w:lang w:val="en-US" w:eastAsia="zh-CN"/>
              </w:rPr>
            </w:pPr>
          </w:p>
          <w:p>
            <w:pPr>
              <w:jc w:val="left"/>
              <w:rPr>
                <w:rFonts w:hint="default" w:ascii="Consolas" w:hAnsi="Consolas" w:eastAsia="华文宋体" w:cs="Consolas"/>
                <w:color w:val="000000"/>
                <w:sz w:val="18"/>
                <w:szCs w:val="18"/>
                <w:lang w:val="en-US" w:eastAsia="zh-CN"/>
              </w:rPr>
            </w:pPr>
          </w:p>
          <w:p>
            <w:pPr>
              <w:jc w:val="left"/>
              <w:rPr>
                <w:rFonts w:hint="default" w:ascii="Consolas" w:hAnsi="Consolas" w:eastAsia="华文宋体" w:cs="Consolas"/>
                <w:color w:val="000000"/>
                <w:sz w:val="18"/>
                <w:szCs w:val="18"/>
                <w:lang w:val="en-US" w:eastAsia="zh-CN"/>
              </w:rPr>
            </w:pP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int xxxxx::start() {</w:t>
            </w:r>
          </w:p>
          <w:p>
            <w:pPr>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函数首不要空行</w:t>
            </w:r>
          </w:p>
          <w:p>
            <w:pPr>
              <w:jc w:val="left"/>
              <w:rPr>
                <w:rFonts w:hint="default" w:ascii="Consolas" w:hAnsi="Consolas" w:eastAsia="华文宋体" w:cs="Consolas"/>
                <w:color w:val="000000"/>
                <w:sz w:val="18"/>
                <w:szCs w:val="18"/>
                <w:lang w:val="en-US" w:eastAsia="zh-CN"/>
              </w:rPr>
            </w:pP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int ret = RET_OK;</w:t>
            </w:r>
          </w:p>
          <w:p>
            <w:pPr>
              <w:jc w:val="left"/>
              <w:rPr>
                <w:rFonts w:hint="default" w:ascii="Consolas" w:hAnsi="Consolas" w:eastAsia="华文宋体" w:cs="Consolas"/>
                <w:color w:val="000000"/>
                <w:sz w:val="18"/>
                <w:szCs w:val="18"/>
                <w:lang w:val="en-US" w:eastAsia="zh-CN"/>
              </w:rPr>
            </w:pPr>
          </w:p>
          <w:p>
            <w:pPr>
              <w:jc w:val="left"/>
              <w:rPr>
                <w:rFonts w:hint="default" w:ascii="Consolas" w:hAnsi="Consolas" w:eastAsia="华文宋体" w:cs="Consolas"/>
                <w:color w:val="000000"/>
                <w:sz w:val="18"/>
                <w:szCs w:val="18"/>
                <w:lang w:val="en-US" w:eastAsia="zh-CN"/>
              </w:rPr>
            </w:pP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if (i2c_.initialize() &lt; 0)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HJ_ERROR("can not open file %s", DEV_PATH);</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init_status_ = false;</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ret = RET_ERR;</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 else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loop_timer_ = hj_bf::HJCreateTimer("pressure_timer", frequency_ * 1000, &amp;PressureSensorWF::pressure_timer, this);</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w:t>
            </w:r>
          </w:p>
          <w:p>
            <w:pPr>
              <w:jc w:val="left"/>
              <w:rPr>
                <w:rFonts w:hint="default" w:ascii="Consolas" w:hAnsi="Consolas" w:eastAsia="华文宋体" w:cs="Consolas"/>
                <w:color w:val="000000"/>
                <w:sz w:val="18"/>
                <w:szCs w:val="18"/>
                <w:lang w:val="en-US" w:eastAsia="zh-CN"/>
              </w:rPr>
            </w:pP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return ret;</w:t>
            </w:r>
          </w:p>
          <w:p>
            <w:pPr>
              <w:jc w:val="left"/>
              <w:rPr>
                <w:rFonts w:hint="default" w:ascii="Consolas" w:hAnsi="Consolas" w:eastAsia="华文宋体" w:cs="Consolas"/>
                <w:color w:val="000000"/>
                <w:sz w:val="18"/>
                <w:szCs w:val="18"/>
                <w:lang w:val="en-US" w:eastAsia="zh-CN"/>
              </w:rPr>
            </w:pPr>
          </w:p>
          <w:p>
            <w:pPr>
              <w:jc w:val="left"/>
              <w:rPr>
                <w:rFonts w:hint="default" w:ascii="Consolas" w:hAnsi="Consolas" w:eastAsia="华文宋体" w:cs="Consolas"/>
                <w:color w:val="000000"/>
                <w:sz w:val="18"/>
                <w:szCs w:val="18"/>
                <w:lang w:val="en-US" w:eastAsia="zh-CN"/>
              </w:rPr>
            </w:pPr>
            <w:r>
              <w:rPr>
                <w:rFonts w:hint="eastAsia" w:ascii="Consolas" w:hAnsi="Consolas" w:eastAsia="华文宋体" w:cs="Consolas"/>
                <w:color w:val="000000"/>
                <w:sz w:val="18"/>
                <w:szCs w:val="18"/>
                <w:lang w:val="en-US" w:eastAsia="zh-CN"/>
              </w:rPr>
              <w:t>// 函数尾不要空行</w:t>
            </w:r>
          </w:p>
          <w:p>
            <w:pPr>
              <w:jc w:val="left"/>
              <w:rPr>
                <w:rFonts w:hint="default" w:ascii="Consolas" w:hAnsi="Consolas" w:eastAsia="华文宋体" w:cs="Consolas"/>
                <w:color w:val="000000"/>
                <w:sz w:val="18"/>
                <w:szCs w:val="18"/>
                <w:lang w:val="en-US" w:eastAsia="zh-CN"/>
              </w:rPr>
            </w:pPr>
          </w:p>
          <w:p>
            <w:pPr>
              <w:jc w:val="left"/>
              <w:rPr>
                <w:rFonts w:hint="default" w:ascii="Consolas" w:hAnsi="Consolas" w:eastAsia="华文宋体" w:cs="Consolas"/>
                <w:sz w:val="20"/>
                <w:szCs w:val="20"/>
                <w:lang w:val="en-US" w:eastAsia="zh-CN"/>
              </w:rPr>
            </w:pPr>
            <w:r>
              <w:rPr>
                <w:rFonts w:hint="default" w:ascii="Consolas" w:hAnsi="Consolas" w:eastAsia="华文宋体" w:cs="Consolas"/>
                <w:color w:val="000000"/>
                <w:sz w:val="18"/>
                <w:szCs w:val="18"/>
                <w:lang w:val="en-US" w:eastAsia="zh-CN"/>
              </w:rPr>
              <w:t>}</w:t>
            </w:r>
          </w:p>
        </w:tc>
        <w:tc>
          <w:tcPr>
            <w:tcW w:w="4275" w:type="dxa"/>
            <w:shd w:val="clear" w:color="auto" w:fill="D1ECD0"/>
          </w:tcPr>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int xxxxx::start()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int ret = RET_OK;</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if (i2c_.initialize() &lt; 0)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HJ_ERROR("can not open file %s", DEV_PATH);</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init_status_ = false;</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ret = RET_ERR;</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 else {</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loop_timer_ = hj_bf::HJCreateTimer("pressure_timer", frequency_ * 1000, &amp;PressureSensorWF::pressure_timer, this);</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w:t>
            </w:r>
            <w:bookmarkStart w:id="57" w:name="_GoBack"/>
            <w:bookmarkEnd w:id="57"/>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 xml:space="preserve">  return ret;</w:t>
            </w:r>
          </w:p>
          <w:p>
            <w:pPr>
              <w:jc w:val="left"/>
              <w:rPr>
                <w:rFonts w:hint="default" w:ascii="Consolas" w:hAnsi="Consolas" w:eastAsia="华文宋体" w:cs="Consolas"/>
                <w:color w:val="000000"/>
                <w:sz w:val="18"/>
                <w:szCs w:val="18"/>
                <w:lang w:val="en-US" w:eastAsia="zh-CN"/>
              </w:rPr>
            </w:pPr>
            <w:r>
              <w:rPr>
                <w:rFonts w:hint="default" w:ascii="Consolas" w:hAnsi="Consolas" w:eastAsia="华文宋体" w:cs="Consolas"/>
                <w:color w:val="000000"/>
                <w:sz w:val="18"/>
                <w:szCs w:val="18"/>
                <w:lang w:val="en-US" w:eastAsia="zh-CN"/>
              </w:rPr>
              <w:t>}</w:t>
            </w:r>
          </w:p>
        </w:tc>
      </w:tr>
    </w:tbl>
    <w:p>
      <w:pPr>
        <w:numPr>
          <w:ilvl w:val="0"/>
          <w:numId w:val="0"/>
        </w:numPr>
        <w:ind w:leftChars="0"/>
        <w:rPr>
          <w:rFonts w:hint="eastAsia" w:ascii="微软雅黑" w:hAnsi="微软雅黑" w:eastAsia="微软雅黑" w:cs="微软雅黑"/>
          <w:szCs w:val="21"/>
        </w:rPr>
      </w:pPr>
    </w:p>
    <w:p>
      <w:pPr>
        <w:rPr>
          <w:rFonts w:hint="eastAsia"/>
        </w:rPr>
      </w:pPr>
    </w:p>
    <w:p/>
    <w:sectPr>
      <w:headerReference r:id="rId5" w:type="default"/>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华文宋体">
    <w:panose1 w:val="02010600040101010101"/>
    <w:charset w:val="86"/>
    <w:family w:val="auto"/>
    <w:pitch w:val="default"/>
    <w:sig w:usb0="00000287" w:usb1="080F0000" w:usb2="00000000" w:usb3="00000000" w:csb0="0004009F" w:csb1="DFD70000"/>
  </w:font>
  <w:font w:name="Malgun Gothic Semilight">
    <w:panose1 w:val="020B0502040204020203"/>
    <w:charset w:val="81"/>
    <w:family w:val="swiss"/>
    <w:pitch w:val="default"/>
    <w:sig w:usb0="900002AF" w:usb1="01D77CFB" w:usb2="00000012" w:usb3="00000000" w:csb0="203E01BD" w:csb1="D7FF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IPGWMV_P-B6DD_T-3_U-3F745B86" o:spid="_x0000_s4097" o:spt="75" alt="IPGWMV_P-B6DD_T-3_U-3F745B86" type="#_x0000_t75" style="position:absolute;left:0pt;margin-left:0pt;margin-top:0pt;height:840pt;width:594pt;mso-position-horizontal-relative:page;mso-position-vertical-relative:page;z-index:-251657216;mso-width-relative:page;mso-height-relative:page;" filled="f" stroked="f" coordsize="21600,21600">
          <v:path/>
          <v:fill on="f" focussize="0,0"/>
          <v:stroke on="f"/>
          <v:imagedata r:id="rId1" o:title="QK-D767683A-0-0-319-461.pn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8C2C56"/>
    <w:multiLevelType w:val="multilevel"/>
    <w:tmpl w:val="BD8C2C56"/>
    <w:lvl w:ilvl="0" w:tentative="0">
      <w:start w:val="1"/>
      <w:numFmt w:val="decimal"/>
      <w:lvlText w:val="7.%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E9BFBDDE"/>
    <w:multiLevelType w:val="multilevel"/>
    <w:tmpl w:val="E9BFBDDE"/>
    <w:lvl w:ilvl="0" w:tentative="0">
      <w:start w:val="1"/>
      <w:numFmt w:val="decimal"/>
      <w:lvlText w:val="6.%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F9AE000E"/>
    <w:multiLevelType w:val="multilevel"/>
    <w:tmpl w:val="F9AE000E"/>
    <w:lvl w:ilvl="0" w:tentative="0">
      <w:start w:val="1"/>
      <w:numFmt w:val="decimal"/>
      <w:lvlText w:val="6.%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FBBF498E"/>
    <w:multiLevelType w:val="singleLevel"/>
    <w:tmpl w:val="FBBF498E"/>
    <w:lvl w:ilvl="0" w:tentative="0">
      <w:start w:val="1"/>
      <w:numFmt w:val="decimal"/>
      <w:lvlText w:val="%1."/>
      <w:lvlJc w:val="left"/>
      <w:pPr>
        <w:tabs>
          <w:tab w:val="left" w:pos="425"/>
        </w:tabs>
        <w:ind w:left="845" w:leftChars="0" w:hanging="425" w:firstLineChars="0"/>
      </w:pPr>
      <w:rPr>
        <w:rFonts w:hint="default"/>
      </w:rPr>
    </w:lvl>
  </w:abstractNum>
  <w:abstractNum w:abstractNumId="4">
    <w:nsid w:val="FDDF53EC"/>
    <w:multiLevelType w:val="multilevel"/>
    <w:tmpl w:val="FDDF53EC"/>
    <w:lvl w:ilvl="0" w:tentative="0">
      <w:start w:val="1"/>
      <w:numFmt w:val="decimal"/>
      <w:lvlText w:val="5.%1"/>
      <w:lvlJc w:val="left"/>
      <w:pPr>
        <w:ind w:left="420" w:hanging="420"/>
      </w:pPr>
      <w:rPr>
        <w:rFonts w:hint="default" w:ascii="宋体" w:hAnsi="宋体" w:eastAsia="宋体" w:cs="宋体"/>
      </w:rPr>
    </w:lvl>
    <w:lvl w:ilvl="1" w:tentative="0">
      <w:start w:val="1"/>
      <w:numFmt w:val="lowerLetter"/>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FFFE4684"/>
    <w:multiLevelType w:val="singleLevel"/>
    <w:tmpl w:val="FFFE4684"/>
    <w:lvl w:ilvl="0" w:tentative="0">
      <w:start w:val="6"/>
      <w:numFmt w:val="chineseCounting"/>
      <w:suff w:val="space"/>
      <w:lvlText w:val="第%1章"/>
      <w:lvlJc w:val="left"/>
      <w:rPr>
        <w:rFonts w:hint="eastAsia"/>
      </w:rPr>
    </w:lvl>
  </w:abstractNum>
  <w:abstractNum w:abstractNumId="6">
    <w:nsid w:val="0000000D"/>
    <w:multiLevelType w:val="multilevel"/>
    <w:tmpl w:val="0000000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0000000E"/>
    <w:multiLevelType w:val="multilevel"/>
    <w:tmpl w:val="0000000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00000010"/>
    <w:multiLevelType w:val="multilevel"/>
    <w:tmpl w:val="000000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00000011"/>
    <w:multiLevelType w:val="multilevel"/>
    <w:tmpl w:val="000000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079B653C"/>
    <w:multiLevelType w:val="multilevel"/>
    <w:tmpl w:val="079B653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0A004F29"/>
    <w:multiLevelType w:val="multilevel"/>
    <w:tmpl w:val="0A004F29"/>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D0F2A07"/>
    <w:multiLevelType w:val="multilevel"/>
    <w:tmpl w:val="0D0F2A07"/>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67D4F7B"/>
    <w:multiLevelType w:val="multilevel"/>
    <w:tmpl w:val="267D4F7B"/>
    <w:lvl w:ilvl="0" w:tentative="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4">
    <w:nsid w:val="3FD6661A"/>
    <w:multiLevelType w:val="multilevel"/>
    <w:tmpl w:val="3FD6661A"/>
    <w:lvl w:ilvl="0" w:tentative="0">
      <w:start w:val="1"/>
      <w:numFmt w:val="decimal"/>
      <w:lvlText w:val="8.%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1226A8F"/>
    <w:multiLevelType w:val="multilevel"/>
    <w:tmpl w:val="41226A8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458C6215"/>
    <w:multiLevelType w:val="multilevel"/>
    <w:tmpl w:val="458C62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561E750C"/>
    <w:multiLevelType w:val="multilevel"/>
    <w:tmpl w:val="561E75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7B280552"/>
    <w:multiLevelType w:val="multilevel"/>
    <w:tmpl w:val="7B280552"/>
    <w:lvl w:ilvl="0" w:tentative="0">
      <w:start w:val="1"/>
      <w:numFmt w:val="bullet"/>
      <w:pStyle w:val="51"/>
      <w:lvlText w:val=""/>
      <w:lvlJc w:val="left"/>
      <w:pPr>
        <w:tabs>
          <w:tab w:val="left" w:pos="357"/>
        </w:tabs>
        <w:ind w:left="357" w:hanging="357"/>
      </w:pPr>
      <w:rPr>
        <w:rFonts w:hint="default" w:ascii="Symbol" w:hAnsi="Symbol"/>
      </w:rPr>
    </w:lvl>
    <w:lvl w:ilvl="1" w:tentative="0">
      <w:start w:val="1"/>
      <w:numFmt w:val="bullet"/>
      <w:lvlText w:val="o"/>
      <w:lvlJc w:val="left"/>
      <w:pPr>
        <w:tabs>
          <w:tab w:val="left" w:pos="1440"/>
        </w:tabs>
        <w:ind w:left="1440" w:hanging="363"/>
      </w:pPr>
      <w:rPr>
        <w:rFonts w:hint="default" w:ascii="Courier New" w:hAnsi="Courier New"/>
      </w:rPr>
    </w:lvl>
    <w:lvl w:ilvl="2" w:tentative="0">
      <w:start w:val="1"/>
      <w:numFmt w:val="bullet"/>
      <w:lvlText w:val=""/>
      <w:lvlJc w:val="left"/>
      <w:pPr>
        <w:tabs>
          <w:tab w:val="left" w:pos="2160"/>
        </w:tabs>
        <w:ind w:left="2160" w:hanging="363"/>
      </w:pPr>
      <w:rPr>
        <w:rFonts w:hint="default" w:ascii="Wingdings" w:hAnsi="Wingdings"/>
      </w:rPr>
    </w:lvl>
    <w:lvl w:ilvl="3" w:tentative="0">
      <w:start w:val="1"/>
      <w:numFmt w:val="bullet"/>
      <w:lvlText w:val=""/>
      <w:lvlJc w:val="left"/>
      <w:pPr>
        <w:tabs>
          <w:tab w:val="left" w:pos="2880"/>
        </w:tabs>
        <w:ind w:left="2880" w:hanging="363"/>
      </w:pPr>
      <w:rPr>
        <w:rFonts w:hint="default" w:ascii="Symbol" w:hAnsi="Symbol"/>
      </w:rPr>
    </w:lvl>
    <w:lvl w:ilvl="4" w:tentative="0">
      <w:start w:val="1"/>
      <w:numFmt w:val="bullet"/>
      <w:lvlText w:val="o"/>
      <w:lvlJc w:val="left"/>
      <w:pPr>
        <w:tabs>
          <w:tab w:val="left" w:pos="3600"/>
        </w:tabs>
        <w:ind w:left="3600" w:hanging="362"/>
      </w:pPr>
      <w:rPr>
        <w:rFonts w:hint="default" w:ascii="Courier New" w:hAnsi="Courier New"/>
      </w:rPr>
    </w:lvl>
    <w:lvl w:ilvl="5" w:tentative="0">
      <w:start w:val="1"/>
      <w:numFmt w:val="bullet"/>
      <w:lvlText w:val=""/>
      <w:lvlJc w:val="left"/>
      <w:pPr>
        <w:tabs>
          <w:tab w:val="left" w:pos="4321"/>
        </w:tabs>
        <w:ind w:left="4321" w:hanging="363"/>
      </w:pPr>
      <w:rPr>
        <w:rFonts w:hint="default" w:ascii="Wingdings" w:hAnsi="Wingdings"/>
      </w:rPr>
    </w:lvl>
    <w:lvl w:ilvl="6" w:tentative="0">
      <w:start w:val="1"/>
      <w:numFmt w:val="bullet"/>
      <w:lvlText w:val=""/>
      <w:lvlJc w:val="left"/>
      <w:pPr>
        <w:tabs>
          <w:tab w:val="left" w:pos="5041"/>
        </w:tabs>
        <w:ind w:left="5041" w:hanging="363"/>
      </w:pPr>
      <w:rPr>
        <w:rFonts w:hint="default" w:ascii="Symbol" w:hAnsi="Symbol"/>
      </w:rPr>
    </w:lvl>
    <w:lvl w:ilvl="7" w:tentative="0">
      <w:start w:val="1"/>
      <w:numFmt w:val="bullet"/>
      <w:lvlText w:val="o"/>
      <w:lvlJc w:val="left"/>
      <w:pPr>
        <w:tabs>
          <w:tab w:val="left" w:pos="5761"/>
        </w:tabs>
        <w:ind w:left="5761" w:hanging="363"/>
      </w:pPr>
      <w:rPr>
        <w:rFonts w:hint="default" w:ascii="Courier New" w:hAnsi="Courier New"/>
      </w:rPr>
    </w:lvl>
    <w:lvl w:ilvl="8" w:tentative="0">
      <w:start w:val="1"/>
      <w:numFmt w:val="bullet"/>
      <w:lvlText w:val=""/>
      <w:lvlJc w:val="left"/>
      <w:pPr>
        <w:tabs>
          <w:tab w:val="left" w:pos="6481"/>
        </w:tabs>
        <w:ind w:left="6481" w:hanging="363"/>
      </w:pPr>
      <w:rPr>
        <w:rFonts w:hint="default" w:ascii="Wingdings" w:hAnsi="Wingdings"/>
      </w:rPr>
    </w:lvl>
  </w:abstractNum>
  <w:abstractNum w:abstractNumId="19">
    <w:nsid w:val="7CBA4400"/>
    <w:multiLevelType w:val="multilevel"/>
    <w:tmpl w:val="7CBA440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7DF325AF"/>
    <w:multiLevelType w:val="multilevel"/>
    <w:tmpl w:val="7DF325A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3"/>
  </w:num>
  <w:num w:numId="2">
    <w:abstractNumId w:val="18"/>
  </w:num>
  <w:num w:numId="3">
    <w:abstractNumId w:val="12"/>
  </w:num>
  <w:num w:numId="4">
    <w:abstractNumId w:val="8"/>
  </w:num>
  <w:num w:numId="5">
    <w:abstractNumId w:val="9"/>
  </w:num>
  <w:num w:numId="6">
    <w:abstractNumId w:val="7"/>
  </w:num>
  <w:num w:numId="7">
    <w:abstractNumId w:val="11"/>
  </w:num>
  <w:num w:numId="8">
    <w:abstractNumId w:val="15"/>
  </w:num>
  <w:num w:numId="9">
    <w:abstractNumId w:val="10"/>
  </w:num>
  <w:num w:numId="10">
    <w:abstractNumId w:val="17"/>
  </w:num>
  <w:num w:numId="11">
    <w:abstractNumId w:val="19"/>
  </w:num>
  <w:num w:numId="12">
    <w:abstractNumId w:val="20"/>
  </w:num>
  <w:num w:numId="13">
    <w:abstractNumId w:val="16"/>
  </w:num>
  <w:num w:numId="14">
    <w:abstractNumId w:val="2"/>
  </w:num>
  <w:num w:numId="15">
    <w:abstractNumId w:val="6"/>
  </w:num>
  <w:num w:numId="16">
    <w:abstractNumId w:val="4"/>
  </w:num>
  <w:num w:numId="17">
    <w:abstractNumId w:val="5"/>
  </w:num>
  <w:num w:numId="18">
    <w:abstractNumId w:val="1"/>
  </w:num>
  <w:num w:numId="19">
    <w:abstractNumId w:val="0"/>
  </w:num>
  <w:num w:numId="20">
    <w:abstractNumId w:val="1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Y2ODFlYTgzNmQwMjhmZjU3YzA0Y2I0ZTRlNjQxZjYifQ=="/>
    <w:docVar w:name="KSO_WPS_MARK_KEY" w:val="44f75d46-abaa-451b-82bf-9c557bedbf47"/>
  </w:docVars>
  <w:rsids>
    <w:rsidRoot w:val="002D13E0"/>
    <w:rsid w:val="00006A07"/>
    <w:rsid w:val="00106CE9"/>
    <w:rsid w:val="001C3EFA"/>
    <w:rsid w:val="001F105E"/>
    <w:rsid w:val="001F3A98"/>
    <w:rsid w:val="00224B84"/>
    <w:rsid w:val="002476AA"/>
    <w:rsid w:val="002C1589"/>
    <w:rsid w:val="002D13E0"/>
    <w:rsid w:val="003113F6"/>
    <w:rsid w:val="00314251"/>
    <w:rsid w:val="003337B1"/>
    <w:rsid w:val="0039027E"/>
    <w:rsid w:val="003D4A86"/>
    <w:rsid w:val="003E7C7D"/>
    <w:rsid w:val="00432D35"/>
    <w:rsid w:val="00437692"/>
    <w:rsid w:val="004549E5"/>
    <w:rsid w:val="004570A0"/>
    <w:rsid w:val="004820FD"/>
    <w:rsid w:val="00552446"/>
    <w:rsid w:val="00575A82"/>
    <w:rsid w:val="00587E23"/>
    <w:rsid w:val="005F27CE"/>
    <w:rsid w:val="006C1C0B"/>
    <w:rsid w:val="006D2F58"/>
    <w:rsid w:val="006D759E"/>
    <w:rsid w:val="00730BE4"/>
    <w:rsid w:val="00740769"/>
    <w:rsid w:val="00755964"/>
    <w:rsid w:val="008673D5"/>
    <w:rsid w:val="008B007E"/>
    <w:rsid w:val="00960035"/>
    <w:rsid w:val="009767D1"/>
    <w:rsid w:val="00A11A89"/>
    <w:rsid w:val="00A43A8B"/>
    <w:rsid w:val="00A43BE3"/>
    <w:rsid w:val="00A454A7"/>
    <w:rsid w:val="00AF32F4"/>
    <w:rsid w:val="00B34576"/>
    <w:rsid w:val="00B7777B"/>
    <w:rsid w:val="00C32C66"/>
    <w:rsid w:val="00C70869"/>
    <w:rsid w:val="00CB275C"/>
    <w:rsid w:val="00D32AA4"/>
    <w:rsid w:val="00D351EE"/>
    <w:rsid w:val="00D516D3"/>
    <w:rsid w:val="00D66B67"/>
    <w:rsid w:val="00DF2962"/>
    <w:rsid w:val="00DF67F8"/>
    <w:rsid w:val="00E60029"/>
    <w:rsid w:val="00E6582B"/>
    <w:rsid w:val="00E8437A"/>
    <w:rsid w:val="00F668CB"/>
    <w:rsid w:val="55A68733"/>
    <w:rsid w:val="59E73E92"/>
    <w:rsid w:val="5BDB62DB"/>
    <w:rsid w:val="5DD17851"/>
    <w:rsid w:val="72C41513"/>
    <w:rsid w:val="7F71C9B1"/>
    <w:rsid w:val="7FE63296"/>
    <w:rsid w:val="B3AFE0AA"/>
    <w:rsid w:val="BD7B30C4"/>
    <w:rsid w:val="BE7F14F7"/>
    <w:rsid w:val="DFFEB274"/>
    <w:rsid w:val="FFFF620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qFormat="1" w:uiPriority="99" w:semiHidden="0"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33"/>
    <w:qFormat/>
    <w:uiPriority w:val="0"/>
    <w:pPr>
      <w:keepNext/>
      <w:keepLines/>
      <w:spacing w:before="480" w:after="240"/>
      <w:jc w:val="center"/>
      <w:outlineLvl w:val="0"/>
    </w:pPr>
    <w:rPr>
      <w:rFonts w:ascii="微软雅黑" w:hAnsi="微软雅黑" w:eastAsia="微软雅黑" w:cs="微软雅黑"/>
      <w:b/>
      <w:sz w:val="28"/>
      <w:szCs w:val="32"/>
    </w:rPr>
  </w:style>
  <w:style w:type="paragraph" w:styleId="3">
    <w:name w:val="heading 2"/>
    <w:basedOn w:val="1"/>
    <w:next w:val="1"/>
    <w:link w:val="34"/>
    <w:unhideWhenUsed/>
    <w:qFormat/>
    <w:uiPriority w:val="0"/>
    <w:pPr>
      <w:keepNext/>
      <w:keepLines/>
      <w:numPr>
        <w:ilvl w:val="1"/>
        <w:numId w:val="1"/>
      </w:numPr>
      <w:spacing w:before="200" w:after="100"/>
      <w:outlineLvl w:val="1"/>
    </w:pPr>
    <w:rPr>
      <w:rFonts w:eastAsiaTheme="majorEastAsia" w:cstheme="majorBidi"/>
      <w:b/>
      <w:sz w:val="26"/>
      <w:szCs w:val="26"/>
    </w:rPr>
  </w:style>
  <w:style w:type="paragraph" w:styleId="4">
    <w:name w:val="heading 3"/>
    <w:basedOn w:val="1"/>
    <w:next w:val="1"/>
    <w:link w:val="35"/>
    <w:unhideWhenUsed/>
    <w:qFormat/>
    <w:uiPriority w:val="9"/>
    <w:pPr>
      <w:keepNext/>
      <w:keepLines/>
      <w:numPr>
        <w:ilvl w:val="2"/>
        <w:numId w:val="1"/>
      </w:numPr>
      <w:spacing w:before="200" w:after="100"/>
      <w:outlineLvl w:val="2"/>
    </w:pPr>
    <w:rPr>
      <w:rFonts w:eastAsiaTheme="majorEastAsia" w:cstheme="majorBidi"/>
      <w:b/>
      <w:szCs w:val="24"/>
    </w:rPr>
  </w:style>
  <w:style w:type="paragraph" w:styleId="5">
    <w:name w:val="heading 4"/>
    <w:basedOn w:val="1"/>
    <w:next w:val="1"/>
    <w:link w:val="36"/>
    <w:unhideWhenUsed/>
    <w:qFormat/>
    <w:uiPriority w:val="9"/>
    <w:pPr>
      <w:keepNext/>
      <w:keepLines/>
      <w:numPr>
        <w:ilvl w:val="3"/>
        <w:numId w:val="1"/>
      </w:numPr>
      <w:spacing w:before="200" w:after="100"/>
      <w:outlineLvl w:val="3"/>
    </w:pPr>
    <w:rPr>
      <w:rFonts w:eastAsiaTheme="majorEastAsia" w:cstheme="majorBidi"/>
      <w:b/>
      <w:i/>
      <w:iCs/>
    </w:rPr>
  </w:style>
  <w:style w:type="paragraph" w:styleId="6">
    <w:name w:val="heading 5"/>
    <w:basedOn w:val="1"/>
    <w:next w:val="1"/>
    <w:link w:val="37"/>
    <w:unhideWhenUsed/>
    <w:qFormat/>
    <w:uiPriority w:val="9"/>
    <w:pPr>
      <w:keepNext/>
      <w:keepLines/>
      <w:numPr>
        <w:ilvl w:val="4"/>
        <w:numId w:val="1"/>
      </w:numPr>
      <w:spacing w:before="200" w:after="100"/>
      <w:outlineLvl w:val="4"/>
    </w:pPr>
    <w:rPr>
      <w:rFonts w:eastAsiaTheme="majorEastAsia" w:cstheme="majorBidi"/>
    </w:rPr>
  </w:style>
  <w:style w:type="paragraph" w:styleId="7">
    <w:name w:val="heading 6"/>
    <w:basedOn w:val="1"/>
    <w:next w:val="1"/>
    <w:link w:val="38"/>
    <w:unhideWhenUsed/>
    <w:qFormat/>
    <w:uiPriority w:val="9"/>
    <w:pPr>
      <w:keepNext/>
      <w:keepLines/>
      <w:numPr>
        <w:ilvl w:val="5"/>
        <w:numId w:val="1"/>
      </w:numPr>
      <w:spacing w:before="200"/>
      <w:outlineLvl w:val="5"/>
    </w:pPr>
    <w:rPr>
      <w:rFonts w:eastAsiaTheme="majorEastAsia" w:cstheme="majorBidi"/>
      <w:i/>
    </w:rPr>
  </w:style>
  <w:style w:type="paragraph" w:styleId="8">
    <w:name w:val="heading 7"/>
    <w:basedOn w:val="1"/>
    <w:next w:val="1"/>
    <w:link w:val="52"/>
    <w:unhideWhenUsed/>
    <w:uiPriority w:val="9"/>
    <w:pPr>
      <w:keepNext/>
      <w:keepLines/>
      <w:numPr>
        <w:ilvl w:val="6"/>
        <w:numId w:val="1"/>
      </w:numPr>
      <w:spacing w:before="200"/>
      <w:outlineLvl w:val="6"/>
    </w:pPr>
    <w:rPr>
      <w:rFonts w:eastAsiaTheme="majorEastAsia" w:cstheme="majorBidi"/>
      <w:i/>
      <w:iCs/>
    </w:rPr>
  </w:style>
  <w:style w:type="paragraph" w:styleId="9">
    <w:name w:val="heading 8"/>
    <w:basedOn w:val="1"/>
    <w:next w:val="1"/>
    <w:link w:val="53"/>
    <w:unhideWhenUsed/>
    <w:qFormat/>
    <w:uiPriority w:val="9"/>
    <w:pPr>
      <w:keepNext/>
      <w:keepLines/>
      <w:numPr>
        <w:ilvl w:val="7"/>
        <w:numId w:val="1"/>
      </w:numPr>
      <w:spacing w:before="200"/>
      <w:outlineLvl w:val="7"/>
    </w:pPr>
    <w:rPr>
      <w:rFonts w:eastAsiaTheme="majorEastAsia" w:cstheme="majorBidi"/>
      <w:szCs w:val="21"/>
    </w:rPr>
  </w:style>
  <w:style w:type="paragraph" w:styleId="10">
    <w:name w:val="heading 9"/>
    <w:basedOn w:val="1"/>
    <w:next w:val="1"/>
    <w:link w:val="54"/>
    <w:unhideWhenUsed/>
    <w:qFormat/>
    <w:uiPriority w:val="9"/>
    <w:pPr>
      <w:keepNext/>
      <w:keepLines/>
      <w:numPr>
        <w:ilvl w:val="8"/>
        <w:numId w:val="1"/>
      </w:numPr>
      <w:spacing w:before="200"/>
      <w:outlineLvl w:val="8"/>
    </w:pPr>
    <w:rPr>
      <w:rFonts w:eastAsiaTheme="majorEastAsia" w:cstheme="majorBidi"/>
      <w:i/>
      <w:iCs/>
      <w:szCs w:val="21"/>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74"/>
    <w:semiHidden/>
    <w:unhideWhenUsed/>
    <w:uiPriority w:val="99"/>
    <w:pPr>
      <w:jc w:val="left"/>
    </w:pPr>
  </w:style>
  <w:style w:type="paragraph" w:styleId="12">
    <w:name w:val="Body Text"/>
    <w:basedOn w:val="1"/>
    <w:link w:val="59"/>
    <w:qFormat/>
    <w:uiPriority w:val="0"/>
    <w:pPr>
      <w:tabs>
        <w:tab w:val="left" w:pos="-2240"/>
      </w:tabs>
    </w:pPr>
    <w:rPr>
      <w:rFonts w:ascii="Times New Roman" w:hAnsi="Times New Roman"/>
      <w:kern w:val="0"/>
      <w:sz w:val="20"/>
      <w:szCs w:val="20"/>
      <w:lang w:val="de-DE"/>
    </w:rPr>
  </w:style>
  <w:style w:type="paragraph" w:styleId="13">
    <w:name w:val="toc 3"/>
    <w:basedOn w:val="1"/>
    <w:next w:val="1"/>
    <w:qFormat/>
    <w:uiPriority w:val="39"/>
    <w:pPr>
      <w:ind w:left="840" w:leftChars="400"/>
    </w:pPr>
    <w:rPr>
      <w:rFonts w:ascii="Arial" w:hAnsi="Arial"/>
      <w:szCs w:val="20"/>
    </w:rPr>
  </w:style>
  <w:style w:type="paragraph" w:styleId="14">
    <w:name w:val="Balloon Text"/>
    <w:basedOn w:val="1"/>
    <w:link w:val="73"/>
    <w:semiHidden/>
    <w:unhideWhenUsed/>
    <w:uiPriority w:val="99"/>
    <w:rPr>
      <w:sz w:val="18"/>
      <w:szCs w:val="18"/>
    </w:rPr>
  </w:style>
  <w:style w:type="paragraph" w:styleId="15">
    <w:name w:val="footer"/>
    <w:basedOn w:val="1"/>
    <w:link w:val="56"/>
    <w:unhideWhenUsed/>
    <w:qFormat/>
    <w:uiPriority w:val="99"/>
    <w:pPr>
      <w:tabs>
        <w:tab w:val="center" w:pos="4536"/>
        <w:tab w:val="right" w:pos="9072"/>
      </w:tabs>
    </w:pPr>
  </w:style>
  <w:style w:type="paragraph" w:styleId="16">
    <w:name w:val="header"/>
    <w:basedOn w:val="1"/>
    <w:link w:val="55"/>
    <w:unhideWhenUsed/>
    <w:qFormat/>
    <w:uiPriority w:val="0"/>
    <w:pPr>
      <w:tabs>
        <w:tab w:val="center" w:pos="4536"/>
        <w:tab w:val="right" w:pos="9072"/>
      </w:tabs>
    </w:pPr>
  </w:style>
  <w:style w:type="paragraph" w:styleId="17">
    <w:name w:val="Signature"/>
    <w:basedOn w:val="1"/>
    <w:link w:val="58"/>
    <w:unhideWhenUsed/>
    <w:qFormat/>
    <w:uiPriority w:val="99"/>
    <w:pPr>
      <w:jc w:val="center"/>
    </w:pPr>
    <w:rPr>
      <w:sz w:val="16"/>
    </w:rPr>
  </w:style>
  <w:style w:type="paragraph" w:styleId="18">
    <w:name w:val="toc 1"/>
    <w:basedOn w:val="1"/>
    <w:next w:val="1"/>
    <w:unhideWhenUsed/>
    <w:qFormat/>
    <w:uiPriority w:val="39"/>
    <w:pPr>
      <w:spacing w:after="100"/>
    </w:pPr>
  </w:style>
  <w:style w:type="paragraph" w:styleId="19">
    <w:name w:val="Subtitle"/>
    <w:basedOn w:val="1"/>
    <w:next w:val="1"/>
    <w:link w:val="40"/>
    <w:qFormat/>
    <w:uiPriority w:val="11"/>
    <w:rPr>
      <w:rFonts w:cstheme="minorBidi"/>
      <w:i/>
      <w:spacing w:val="15"/>
      <w:sz w:val="24"/>
    </w:rPr>
  </w:style>
  <w:style w:type="paragraph" w:styleId="20">
    <w:name w:val="toc 2"/>
    <w:basedOn w:val="1"/>
    <w:next w:val="1"/>
    <w:unhideWhenUsed/>
    <w:qFormat/>
    <w:uiPriority w:val="39"/>
    <w:pPr>
      <w:spacing w:after="100"/>
      <w:ind w:left="198"/>
    </w:pPr>
  </w:style>
  <w:style w:type="paragraph" w:styleId="21">
    <w:name w:val="HTML Preformatted"/>
    <w:basedOn w:val="1"/>
    <w:link w:val="6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2">
    <w:name w:val="Title"/>
    <w:basedOn w:val="1"/>
    <w:next w:val="1"/>
    <w:link w:val="39"/>
    <w:qFormat/>
    <w:uiPriority w:val="10"/>
    <w:pPr>
      <w:pBdr>
        <w:bottom w:val="single" w:color="5B9BD5" w:themeColor="accent1" w:sz="8" w:space="4"/>
      </w:pBdr>
      <w:spacing w:after="300"/>
      <w:contextualSpacing/>
    </w:pPr>
    <w:rPr>
      <w:rFonts w:eastAsiaTheme="majorEastAsia" w:cstheme="majorBidi"/>
      <w:spacing w:val="5"/>
      <w:kern w:val="28"/>
      <w:sz w:val="52"/>
      <w:szCs w:val="56"/>
    </w:rPr>
  </w:style>
  <w:style w:type="paragraph" w:styleId="23">
    <w:name w:val="annotation subject"/>
    <w:basedOn w:val="11"/>
    <w:next w:val="11"/>
    <w:link w:val="75"/>
    <w:semiHidden/>
    <w:unhideWhenUsed/>
    <w:qFormat/>
    <w:uiPriority w:val="99"/>
    <w:rPr>
      <w:b/>
      <w:bCs/>
    </w:rPr>
  </w:style>
  <w:style w:type="table" w:styleId="25">
    <w:name w:val="Table Grid"/>
    <w:basedOn w:val="24"/>
    <w:uiPriority w:val="59"/>
    <w:pPr>
      <w:spacing w:before="0" w:after="0" w:line="240" w:lineRule="auto"/>
    </w:pPr>
    <w:rPr>
      <w:rFonts w:ascii="Calibri" w:hAnsi="Calibri" w:eastAsia="宋体" w:cs="Times New Roman"/>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22"/>
    <w:rPr>
      <w:b/>
      <w:bCs/>
    </w:rPr>
  </w:style>
  <w:style w:type="character" w:styleId="28">
    <w:name w:val="FollowedHyperlink"/>
    <w:basedOn w:val="26"/>
    <w:semiHidden/>
    <w:unhideWhenUsed/>
    <w:uiPriority w:val="99"/>
    <w:rPr>
      <w:color w:val="800080"/>
      <w:u w:val="single"/>
    </w:rPr>
  </w:style>
  <w:style w:type="character" w:styleId="29">
    <w:name w:val="Emphasis"/>
    <w:basedOn w:val="26"/>
    <w:qFormat/>
    <w:uiPriority w:val="20"/>
    <w:rPr>
      <w:i/>
      <w:iCs/>
    </w:rPr>
  </w:style>
  <w:style w:type="character" w:styleId="30">
    <w:name w:val="Hyperlink"/>
    <w:basedOn w:val="26"/>
    <w:unhideWhenUsed/>
    <w:qFormat/>
    <w:uiPriority w:val="99"/>
    <w:rPr>
      <w:color w:val="0000FF"/>
      <w:u w:val="single"/>
    </w:rPr>
  </w:style>
  <w:style w:type="character" w:styleId="31">
    <w:name w:val="annotation reference"/>
    <w:semiHidden/>
    <w:unhideWhenUsed/>
    <w:uiPriority w:val="99"/>
    <w:rPr>
      <w:sz w:val="21"/>
      <w:szCs w:val="21"/>
    </w:rPr>
  </w:style>
  <w:style w:type="paragraph" w:styleId="32">
    <w:name w:val="No Spacing"/>
    <w:qFormat/>
    <w:uiPriority w:val="1"/>
    <w:pPr>
      <w:spacing w:before="0" w:after="0" w:line="280" w:lineRule="atLeast"/>
    </w:pPr>
    <w:rPr>
      <w:rFonts w:ascii="Arial" w:hAnsi="Arial" w:cs="Arial" w:eastAsiaTheme="minorEastAsia"/>
      <w:sz w:val="22"/>
      <w:lang w:val="de-DE" w:eastAsia="zh-CN" w:bidi="ar-SA"/>
    </w:rPr>
  </w:style>
  <w:style w:type="character" w:customStyle="1" w:styleId="33">
    <w:name w:val="Heading 1 Char"/>
    <w:basedOn w:val="26"/>
    <w:link w:val="2"/>
    <w:qFormat/>
    <w:uiPriority w:val="0"/>
    <w:rPr>
      <w:rFonts w:ascii="微软雅黑" w:hAnsi="微软雅黑" w:eastAsia="微软雅黑" w:cs="微软雅黑"/>
      <w:b/>
      <w:kern w:val="2"/>
      <w:sz w:val="28"/>
      <w:szCs w:val="32"/>
      <w:lang w:val="en-US"/>
    </w:rPr>
  </w:style>
  <w:style w:type="character" w:customStyle="1" w:styleId="34">
    <w:name w:val="Heading 2 Char"/>
    <w:basedOn w:val="26"/>
    <w:link w:val="3"/>
    <w:qFormat/>
    <w:uiPriority w:val="0"/>
    <w:rPr>
      <w:rFonts w:eastAsiaTheme="majorEastAsia" w:cstheme="majorBidi"/>
      <w:b/>
      <w:sz w:val="26"/>
      <w:szCs w:val="26"/>
    </w:rPr>
  </w:style>
  <w:style w:type="character" w:customStyle="1" w:styleId="35">
    <w:name w:val="Heading 3 Char"/>
    <w:basedOn w:val="26"/>
    <w:link w:val="4"/>
    <w:qFormat/>
    <w:uiPriority w:val="9"/>
    <w:rPr>
      <w:rFonts w:eastAsiaTheme="majorEastAsia" w:cstheme="majorBidi"/>
      <w:b/>
      <w:szCs w:val="24"/>
    </w:rPr>
  </w:style>
  <w:style w:type="character" w:customStyle="1" w:styleId="36">
    <w:name w:val="Heading 4 Char"/>
    <w:basedOn w:val="26"/>
    <w:link w:val="5"/>
    <w:qFormat/>
    <w:uiPriority w:val="9"/>
    <w:rPr>
      <w:rFonts w:eastAsiaTheme="majorEastAsia" w:cstheme="majorBidi"/>
      <w:b/>
      <w:i/>
      <w:iCs/>
    </w:rPr>
  </w:style>
  <w:style w:type="character" w:customStyle="1" w:styleId="37">
    <w:name w:val="Heading 5 Char"/>
    <w:basedOn w:val="26"/>
    <w:link w:val="6"/>
    <w:qFormat/>
    <w:uiPriority w:val="9"/>
    <w:rPr>
      <w:rFonts w:eastAsiaTheme="majorEastAsia" w:cstheme="majorBidi"/>
    </w:rPr>
  </w:style>
  <w:style w:type="character" w:customStyle="1" w:styleId="38">
    <w:name w:val="Heading 6 Char"/>
    <w:basedOn w:val="26"/>
    <w:link w:val="7"/>
    <w:qFormat/>
    <w:uiPriority w:val="9"/>
    <w:rPr>
      <w:rFonts w:eastAsiaTheme="majorEastAsia" w:cstheme="majorBidi"/>
      <w:i/>
    </w:rPr>
  </w:style>
  <w:style w:type="character" w:customStyle="1" w:styleId="39">
    <w:name w:val="Title Char"/>
    <w:basedOn w:val="26"/>
    <w:link w:val="22"/>
    <w:qFormat/>
    <w:uiPriority w:val="10"/>
    <w:rPr>
      <w:rFonts w:eastAsiaTheme="majorEastAsia" w:cstheme="majorBidi"/>
      <w:spacing w:val="5"/>
      <w:kern w:val="28"/>
      <w:sz w:val="52"/>
      <w:szCs w:val="56"/>
    </w:rPr>
  </w:style>
  <w:style w:type="character" w:customStyle="1" w:styleId="40">
    <w:name w:val="Subtitle Char"/>
    <w:basedOn w:val="26"/>
    <w:link w:val="19"/>
    <w:qFormat/>
    <w:uiPriority w:val="11"/>
    <w:rPr>
      <w:rFonts w:eastAsiaTheme="minorEastAsia" w:cstheme="minorBidi"/>
      <w:i/>
      <w:spacing w:val="15"/>
      <w:sz w:val="24"/>
      <w:szCs w:val="22"/>
    </w:rPr>
  </w:style>
  <w:style w:type="character" w:customStyle="1" w:styleId="41">
    <w:name w:val="Subtle Emphasis"/>
    <w:basedOn w:val="26"/>
    <w:qFormat/>
    <w:uiPriority w:val="19"/>
    <w:rPr>
      <w:i/>
      <w:iCs/>
      <w:color w:val="808080" w:themeColor="text1" w:themeTint="80"/>
      <w14:textFill>
        <w14:solidFill>
          <w14:schemeClr w14:val="tx1">
            <w14:lumMod w14:val="50000"/>
            <w14:lumOff w14:val="50000"/>
          </w14:schemeClr>
        </w14:solidFill>
      </w14:textFill>
    </w:rPr>
  </w:style>
  <w:style w:type="character" w:customStyle="1" w:styleId="42">
    <w:name w:val="Intense Emphasis"/>
    <w:basedOn w:val="26"/>
    <w:qFormat/>
    <w:uiPriority w:val="21"/>
    <w:rPr>
      <w:b/>
      <w:i/>
      <w:iCs/>
      <w:color w:val="auto"/>
    </w:rPr>
  </w:style>
  <w:style w:type="paragraph" w:styleId="43">
    <w:name w:val="Quote"/>
    <w:basedOn w:val="1"/>
    <w:next w:val="1"/>
    <w:link w:val="44"/>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4">
    <w:name w:val="Quote Char"/>
    <w:basedOn w:val="26"/>
    <w:link w:val="43"/>
    <w:qFormat/>
    <w:uiPriority w:val="29"/>
    <w:rPr>
      <w:i/>
      <w:iCs/>
      <w:color w:val="404040" w:themeColor="text1" w:themeTint="BF"/>
      <w14:textFill>
        <w14:solidFill>
          <w14:schemeClr w14:val="tx1">
            <w14:lumMod w14:val="75000"/>
            <w14:lumOff w14:val="25000"/>
          </w14:schemeClr>
        </w14:solidFill>
      </w14:textFill>
    </w:rPr>
  </w:style>
  <w:style w:type="paragraph" w:styleId="45">
    <w:name w:val="Intense Quote"/>
    <w:basedOn w:val="1"/>
    <w:next w:val="1"/>
    <w:link w:val="4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46">
    <w:name w:val="Intense Quote Char"/>
    <w:basedOn w:val="26"/>
    <w:link w:val="45"/>
    <w:qFormat/>
    <w:uiPriority w:val="30"/>
    <w:rPr>
      <w:i/>
      <w:iCs/>
      <w:color w:val="5B9BD5" w:themeColor="accent1"/>
      <w14:textFill>
        <w14:solidFill>
          <w14:schemeClr w14:val="accent1"/>
        </w14:solidFill>
      </w14:textFill>
    </w:rPr>
  </w:style>
  <w:style w:type="character" w:customStyle="1" w:styleId="47">
    <w:name w:val="Subtle Reference"/>
    <w:basedOn w:val="2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48">
    <w:name w:val="Intense Reference"/>
    <w:basedOn w:val="26"/>
    <w:qFormat/>
    <w:uiPriority w:val="32"/>
    <w:rPr>
      <w:b/>
      <w:bCs/>
      <w:smallCaps/>
      <w:color w:val="5B9BD5" w:themeColor="accent1"/>
      <w:spacing w:val="5"/>
      <w14:textFill>
        <w14:solidFill>
          <w14:schemeClr w14:val="accent1"/>
        </w14:solidFill>
      </w14:textFill>
    </w:rPr>
  </w:style>
  <w:style w:type="character" w:customStyle="1" w:styleId="49">
    <w:name w:val="Book Title"/>
    <w:basedOn w:val="26"/>
    <w:qFormat/>
    <w:uiPriority w:val="33"/>
    <w:rPr>
      <w:b/>
      <w:bCs/>
      <w:i/>
      <w:iCs/>
      <w:spacing w:val="5"/>
    </w:rPr>
  </w:style>
  <w:style w:type="paragraph" w:styleId="50">
    <w:name w:val="List Paragraph"/>
    <w:basedOn w:val="1"/>
    <w:qFormat/>
    <w:uiPriority w:val="0"/>
    <w:pPr>
      <w:ind w:left="720"/>
      <w:contextualSpacing/>
    </w:pPr>
  </w:style>
  <w:style w:type="paragraph" w:customStyle="1" w:styleId="51">
    <w:name w:val="Tabelle_PMH_plain"/>
    <w:basedOn w:val="1"/>
    <w:qFormat/>
    <w:uiPriority w:val="0"/>
    <w:pPr>
      <w:numPr>
        <w:ilvl w:val="0"/>
        <w:numId w:val="2"/>
      </w:numPr>
      <w:spacing w:before="60" w:after="60"/>
    </w:pPr>
    <w:rPr>
      <w:sz w:val="16"/>
    </w:rPr>
  </w:style>
  <w:style w:type="character" w:customStyle="1" w:styleId="52">
    <w:name w:val="Heading 7 Char"/>
    <w:basedOn w:val="26"/>
    <w:link w:val="8"/>
    <w:qFormat/>
    <w:uiPriority w:val="9"/>
    <w:rPr>
      <w:rFonts w:eastAsiaTheme="majorEastAsia" w:cstheme="majorBidi"/>
      <w:i/>
      <w:iCs/>
    </w:rPr>
  </w:style>
  <w:style w:type="character" w:customStyle="1" w:styleId="53">
    <w:name w:val="Heading 8 Char"/>
    <w:basedOn w:val="26"/>
    <w:link w:val="9"/>
    <w:qFormat/>
    <w:uiPriority w:val="9"/>
    <w:rPr>
      <w:rFonts w:eastAsiaTheme="majorEastAsia" w:cstheme="majorBidi"/>
      <w:szCs w:val="21"/>
    </w:rPr>
  </w:style>
  <w:style w:type="character" w:customStyle="1" w:styleId="54">
    <w:name w:val="Heading 9 Char"/>
    <w:basedOn w:val="26"/>
    <w:link w:val="10"/>
    <w:qFormat/>
    <w:uiPriority w:val="9"/>
    <w:rPr>
      <w:rFonts w:eastAsiaTheme="majorEastAsia" w:cstheme="majorBidi"/>
      <w:i/>
      <w:iCs/>
      <w:szCs w:val="21"/>
    </w:rPr>
  </w:style>
  <w:style w:type="character" w:customStyle="1" w:styleId="55">
    <w:name w:val="Header Char"/>
    <w:basedOn w:val="26"/>
    <w:link w:val="16"/>
    <w:qFormat/>
    <w:uiPriority w:val="0"/>
  </w:style>
  <w:style w:type="character" w:customStyle="1" w:styleId="56">
    <w:name w:val="Footer Char"/>
    <w:basedOn w:val="26"/>
    <w:link w:val="15"/>
    <w:qFormat/>
    <w:uiPriority w:val="99"/>
  </w:style>
  <w:style w:type="paragraph" w:customStyle="1" w:styleId="57">
    <w:name w:val="TOC Heading"/>
    <w:basedOn w:val="2"/>
    <w:next w:val="1"/>
    <w:unhideWhenUsed/>
    <w:qFormat/>
    <w:uiPriority w:val="39"/>
    <w:pPr>
      <w:spacing w:before="240" w:after="0" w:line="259" w:lineRule="auto"/>
      <w:outlineLvl w:val="9"/>
    </w:pPr>
    <w:rPr>
      <w:rFonts w:asciiTheme="majorHAnsi" w:hAnsiTheme="majorHAnsi"/>
      <w:b w:val="0"/>
      <w:color w:val="2E75B6" w:themeColor="accent1" w:themeShade="BF"/>
      <w:sz w:val="32"/>
      <w:lang w:eastAsia="de-DE"/>
    </w:rPr>
  </w:style>
  <w:style w:type="character" w:customStyle="1" w:styleId="58">
    <w:name w:val="Signature Char"/>
    <w:basedOn w:val="26"/>
    <w:link w:val="17"/>
    <w:qFormat/>
    <w:uiPriority w:val="99"/>
    <w:rPr>
      <w:sz w:val="16"/>
    </w:rPr>
  </w:style>
  <w:style w:type="character" w:customStyle="1" w:styleId="59">
    <w:name w:val="Body Text Char"/>
    <w:link w:val="12"/>
    <w:qFormat/>
    <w:uiPriority w:val="0"/>
    <w:rPr>
      <w:rFonts w:ascii="Times New Roman" w:hAnsi="Times New Roman" w:eastAsia="宋体" w:cs="Times New Roman"/>
    </w:rPr>
  </w:style>
  <w:style w:type="paragraph" w:customStyle="1" w:styleId="60">
    <w:name w:val="建议"/>
    <w:basedOn w:val="1"/>
    <w:qFormat/>
    <w:uiPriority w:val="0"/>
    <w:pPr>
      <w:keepLines/>
      <w:autoSpaceDE w:val="0"/>
      <w:autoSpaceDN w:val="0"/>
      <w:adjustRightInd w:val="0"/>
      <w:spacing w:before="210" w:line="360" w:lineRule="auto"/>
    </w:pPr>
    <w:rPr>
      <w:rFonts w:ascii="Arial" w:hAnsi="Arial" w:cs="Arial"/>
      <w:b/>
      <w:bCs/>
      <w:i/>
      <w:iCs/>
      <w:kern w:val="0"/>
      <w:szCs w:val="21"/>
    </w:rPr>
  </w:style>
  <w:style w:type="paragraph" w:customStyle="1" w:styleId="61">
    <w:name w:val="规则"/>
    <w:basedOn w:val="1"/>
    <w:qFormat/>
    <w:uiPriority w:val="0"/>
    <w:pPr>
      <w:autoSpaceDE w:val="0"/>
      <w:autoSpaceDN w:val="0"/>
      <w:adjustRightInd w:val="0"/>
      <w:spacing w:before="210" w:line="360" w:lineRule="auto"/>
    </w:pPr>
    <w:rPr>
      <w:rFonts w:ascii="Courier New" w:hAnsi="Courier New" w:cs="Courier New"/>
      <w:b/>
      <w:bCs/>
      <w:kern w:val="0"/>
      <w:szCs w:val="21"/>
    </w:rPr>
  </w:style>
  <w:style w:type="character" w:customStyle="1" w:styleId="62">
    <w:name w:val="Body Text Char1"/>
    <w:basedOn w:val="26"/>
    <w:semiHidden/>
    <w:uiPriority w:val="99"/>
    <w:rPr>
      <w:rFonts w:ascii="Calibri" w:hAnsi="Calibri" w:eastAsia="宋体" w:cs="Times New Roman"/>
      <w:kern w:val="2"/>
      <w:sz w:val="21"/>
      <w:szCs w:val="22"/>
      <w:lang w:val="en-US"/>
    </w:rPr>
  </w:style>
  <w:style w:type="character" w:customStyle="1" w:styleId="63">
    <w:name w:val="apple-style-span"/>
    <w:uiPriority w:val="0"/>
  </w:style>
  <w:style w:type="character" w:customStyle="1" w:styleId="64">
    <w:name w:val="apple-converted-space"/>
    <w:uiPriority w:val="0"/>
  </w:style>
  <w:style w:type="character" w:customStyle="1" w:styleId="65">
    <w:name w:val="contenttitle"/>
    <w:qFormat/>
    <w:uiPriority w:val="0"/>
  </w:style>
  <w:style w:type="character" w:customStyle="1" w:styleId="66">
    <w:name w:val="HTML Preformatted Char"/>
    <w:basedOn w:val="26"/>
    <w:link w:val="21"/>
    <w:semiHidden/>
    <w:uiPriority w:val="99"/>
    <w:rPr>
      <w:rFonts w:ascii="宋体" w:hAnsi="宋体" w:eastAsia="宋体" w:cs="宋体"/>
      <w:sz w:val="24"/>
      <w:szCs w:val="24"/>
      <w:lang w:val="en-US"/>
    </w:rPr>
  </w:style>
  <w:style w:type="paragraph" w:customStyle="1" w:styleId="67">
    <w:name w:val="文档编号"/>
    <w:basedOn w:val="1"/>
    <w:next w:val="1"/>
    <w:uiPriority w:val="0"/>
    <w:pPr>
      <w:jc w:val="center"/>
    </w:pPr>
    <w:rPr>
      <w:rFonts w:ascii="宋体" w:hAnsi="Arial"/>
      <w:szCs w:val="20"/>
    </w:rPr>
  </w:style>
  <w:style w:type="paragraph" w:customStyle="1" w:styleId="68">
    <w:name w:val="封面表格文本"/>
    <w:basedOn w:val="1"/>
    <w:qFormat/>
    <w:uiPriority w:val="0"/>
    <w:pPr>
      <w:autoSpaceDE w:val="0"/>
      <w:autoSpaceDN w:val="0"/>
      <w:spacing w:before="120"/>
      <w:jc w:val="center"/>
    </w:pPr>
    <w:rPr>
      <w:rFonts w:ascii="Arial" w:hAnsi="Arial"/>
      <w:b/>
      <w:bCs/>
      <w:sz w:val="24"/>
      <w:szCs w:val="20"/>
    </w:rPr>
  </w:style>
  <w:style w:type="paragraph" w:customStyle="1" w:styleId="69">
    <w:name w:val="缺省文本"/>
    <w:basedOn w:val="1"/>
    <w:qFormat/>
    <w:uiPriority w:val="0"/>
    <w:pPr>
      <w:autoSpaceDE w:val="0"/>
      <w:autoSpaceDN w:val="0"/>
      <w:spacing w:before="105"/>
      <w:jc w:val="left"/>
    </w:pPr>
    <w:rPr>
      <w:rFonts w:ascii="Arial" w:hAnsi="Arial"/>
      <w:szCs w:val="21"/>
    </w:rPr>
  </w:style>
  <w:style w:type="paragraph" w:customStyle="1" w:styleId="70">
    <w:name w:val="表头样式"/>
    <w:basedOn w:val="1"/>
    <w:uiPriority w:val="0"/>
    <w:pPr>
      <w:autoSpaceDE w:val="0"/>
      <w:autoSpaceDN w:val="0"/>
      <w:jc w:val="center"/>
    </w:pPr>
    <w:rPr>
      <w:rFonts w:ascii="Arial" w:hAnsi="Arial"/>
      <w:b/>
      <w:bCs/>
      <w:szCs w:val="21"/>
    </w:rPr>
  </w:style>
  <w:style w:type="paragraph" w:customStyle="1" w:styleId="71">
    <w:name w:val="表格列标题"/>
    <w:basedOn w:val="1"/>
    <w:uiPriority w:val="0"/>
    <w:pPr>
      <w:autoSpaceDE w:val="0"/>
      <w:autoSpaceDN w:val="0"/>
      <w:jc w:val="center"/>
    </w:pPr>
    <w:rPr>
      <w:rFonts w:ascii="Arial" w:hAnsi="Arial"/>
      <w:b/>
      <w:bCs/>
      <w:szCs w:val="21"/>
    </w:rPr>
  </w:style>
  <w:style w:type="paragraph" w:customStyle="1" w:styleId="72">
    <w:name w:val="表格文本"/>
    <w:basedOn w:val="1"/>
    <w:uiPriority w:val="0"/>
    <w:pPr>
      <w:tabs>
        <w:tab w:val="decimal" w:pos="0"/>
      </w:tabs>
      <w:autoSpaceDE w:val="0"/>
      <w:autoSpaceDN w:val="0"/>
      <w:jc w:val="left"/>
    </w:pPr>
    <w:rPr>
      <w:rFonts w:ascii="Arial" w:hAnsi="Arial"/>
      <w:szCs w:val="21"/>
    </w:rPr>
  </w:style>
  <w:style w:type="character" w:customStyle="1" w:styleId="73">
    <w:name w:val="Balloon Text Char"/>
    <w:basedOn w:val="26"/>
    <w:link w:val="14"/>
    <w:semiHidden/>
    <w:uiPriority w:val="99"/>
    <w:rPr>
      <w:rFonts w:ascii="Calibri" w:hAnsi="Calibri" w:eastAsia="宋体" w:cs="Times New Roman"/>
      <w:kern w:val="2"/>
      <w:sz w:val="18"/>
      <w:szCs w:val="18"/>
      <w:lang w:val="en-US"/>
    </w:rPr>
  </w:style>
  <w:style w:type="character" w:customStyle="1" w:styleId="74">
    <w:name w:val="Comment Text Char"/>
    <w:basedOn w:val="26"/>
    <w:link w:val="11"/>
    <w:semiHidden/>
    <w:uiPriority w:val="99"/>
    <w:rPr>
      <w:rFonts w:ascii="Calibri" w:hAnsi="Calibri" w:eastAsia="宋体" w:cs="Times New Roman"/>
      <w:kern w:val="2"/>
      <w:sz w:val="21"/>
      <w:szCs w:val="22"/>
      <w:lang w:val="en-US"/>
    </w:rPr>
  </w:style>
  <w:style w:type="character" w:customStyle="1" w:styleId="75">
    <w:name w:val="Comment Subject Char"/>
    <w:basedOn w:val="74"/>
    <w:link w:val="23"/>
    <w:semiHidden/>
    <w:uiPriority w:val="99"/>
    <w:rPr>
      <w:rFonts w:ascii="Calibri" w:hAnsi="Calibri" w:eastAsia="宋体" w:cs="Times New Roman"/>
      <w:b/>
      <w:bCs/>
      <w:kern w:val="2"/>
      <w:sz w:val="21"/>
      <w:szCs w:val="22"/>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TUV</Company>
  <Pages>31</Pages>
  <Words>8183</Words>
  <Characters>18103</Characters>
  <Lines>111</Lines>
  <Paragraphs>31</Paragraphs>
  <TotalTime>2</TotalTime>
  <ScaleCrop>false</ScaleCrop>
  <LinksUpToDate>false</LinksUpToDate>
  <CharactersWithSpaces>21140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2020-05-11T16:32:00Z</dcterms:created>
  <dc:creator> Liang</dc:creator>
  <cp:lastModifiedBy>wangqing</cp:lastModifiedBy>
  <dcterms:modified xsi:type="dcterms:W3CDTF">2024-06-07T09:21:11Z</dcterms:modified>
  <cp:revision>15</cp:revision>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MSIP_Label_d3d538fd-7cd2-4b8b-bd42-f6ee8cc1e568_Enabled">
    <vt:lpwstr>true</vt:lpwstr>
  </op:property>
  <op:property fmtid="{D5CDD505-2E9C-101B-9397-08002B2CF9AE}" pid="3" name="MSIP_Label_d3d538fd-7cd2-4b8b-bd42-f6ee8cc1e568_SetDate">
    <vt:lpwstr>2022-01-20T02:39:31Z</vt:lpwstr>
  </op:property>
  <op:property fmtid="{D5CDD505-2E9C-101B-9397-08002B2CF9AE}" pid="4" name="MSIP_Label_d3d538fd-7cd2-4b8b-bd42-f6ee8cc1e568_Method">
    <vt:lpwstr>Standard</vt:lpwstr>
  </op:property>
  <op:property fmtid="{D5CDD505-2E9C-101B-9397-08002B2CF9AE}" pid="5" name="MSIP_Label_d3d538fd-7cd2-4b8b-bd42-f6ee8cc1e568_Name">
    <vt:lpwstr>d3d538fd-7cd2-4b8b-bd42-f6ee8cc1e568</vt:lpwstr>
  </op:property>
  <op:property fmtid="{D5CDD505-2E9C-101B-9397-08002B2CF9AE}" pid="6" name="MSIP_Label_d3d538fd-7cd2-4b8b-bd42-f6ee8cc1e568_SiteId">
    <vt:lpwstr>255bd3b3-8412-4e31-a3ec-56916c7ae8c0</vt:lpwstr>
  </op:property>
  <op:property fmtid="{D5CDD505-2E9C-101B-9397-08002B2CF9AE}" pid="7" name="MSIP_Label_d3d538fd-7cd2-4b8b-bd42-f6ee8cc1e568_ActionId">
    <vt:lpwstr>6562ea32-b94b-4518-a4ca-f974d8cf837b</vt:lpwstr>
  </op:property>
  <op:property fmtid="{D5CDD505-2E9C-101B-9397-08002B2CF9AE}" pid="8" name="MSIP_Label_d3d538fd-7cd2-4b8b-bd42-f6ee8cc1e568_ContentBits">
    <vt:lpwstr>0</vt:lpwstr>
  </op:property>
  <op:property fmtid="{D5CDD505-2E9C-101B-9397-08002B2CF9AE}" pid="9" name="_IPGFID">
    <vt:lpwstr>[DocID]=BD75A184-F8E4-46AA-A7AD-B55E28B05DC6</vt:lpwstr>
  </op:property>
  <op:property fmtid="{D5CDD505-2E9C-101B-9397-08002B2CF9AE}" pid="10" name="KSOProductBuildVer">
    <vt:lpwstr>2052-11.1.0.12165</vt:lpwstr>
  </op:property>
  <op:property fmtid="{D5CDD505-2E9C-101B-9397-08002B2CF9AE}" pid="11" name="ICV">
    <vt:lpwstr>EF4CA94F25C144F092AC5394E4B5298A</vt:lpwstr>
  </op:property>
  <op:property fmtid="{D5CDD505-2E9C-101B-9397-08002B2CF9AE}" pid="12" name="_IPGFLOW_P-B6DD_E-0_CV-88520CEC_CN-86234EDE">
    <vt:lpwstr>DPFPMK|3|50|1|0</vt:lpwstr>
  </op:property>
  <op:property fmtid="{D5CDD505-2E9C-101B-9397-08002B2CF9AE}" pid="13" name="_IPGFLOW_P-B6DD_E-1_FP-1_SP-1_CV-34BC9073_CN-371BBADF">
    <vt:lpwstr>4d2QLHTnG3E14pC+G8Jb5RtlH/mw1zmh+7UOjv/K6MYH607/chqJZoc8uIYGlWGMdeUWAJgetR/KwrM7QVCxuVoq58CGQ9uOxF4jibBa0viMtD5eBGBr/5slpi5tOG3ObU43car1cxhP+RmMchkebJi/sgirJqfhY6PHcU/s8Ut/xCwDxmntxtY4a6A+EVpuWDvIiopF3F3N2XrTDODv24UE7IrtbZO6HKLe46sKSc+afFwI853n1YU9imR2PyI</vt:lpwstr>
  </op:property>
  <op:property fmtid="{D5CDD505-2E9C-101B-9397-08002B2CF9AE}" pid="14" name="_IPGFLOW_P-B6DD_E-1_FP-1_SP-2_CV-13C950B2_CN-1AF4C6B4">
    <vt:lpwstr>9Aj1xrquVXH7UcG+fyYrg2PdFP6vWaH6GXzeZIL3QdjOo6qTxCKzkv6XO2Xo/UDYLIUjaNr2QS1iUZvo0rMtC+3W16ppH/8xUP48u81AjIxHGO398z+Vi4maqNTMYh6PZ/N/O7aF153W/uvL8chDsGVbPxg0lyQJbH+f7CtzQ11C07h3u0nz5DOpekCenDUT4</vt:lpwstr>
  </op:property>
  <op:property fmtid="{D5CDD505-2E9C-101B-9397-08002B2CF9AE}" pid="15" name="_IPGFLOW_P-B6DD_E-0_FP-1_CV-60DDE677_CN-82165B17">
    <vt:lpwstr>DPSPMK|3|448|2|0</vt:lpwstr>
  </op:property>
  <op:property fmtid="{D5CDD505-2E9C-101B-9397-08002B2CF9AE}" pid="16" name="_IPGLAB_P-B6DD_E-1_CV-D98A260B_CN-1DB110AB">
    <vt:lpwstr>TmsnoIOM931S+Vg0Rmrc83VSnWq1SwWNqz5i2/0gqKUuo5152qO2fLUI3oWuK6O1</vt:lpwstr>
  </op:property>
</op:Properties>
</file>